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media/image4.jpeg" ContentType="image/jpeg"/>
  <Override PartName="/word/media/image2.jpeg" ContentType="image/jpeg"/>
  <Override PartName="/word/media/image3.png" ContentType="image/png"/>
  <Override PartName="/word/media/image11.png" ContentType="image/png"/>
  <Override PartName="/word/media/image1.jpeg" ContentType="image/jpeg"/>
  <Override PartName="/word/media/image5.png" ContentType="image/png"/>
  <Override PartName="/word/media/image6.jpeg" ContentType="image/jpeg"/>
  <Override PartName="/word/media/image7.jpeg" ContentType="image/jpeg"/>
  <Override PartName="/word/media/image8.png" ContentType="image/png"/>
  <Override PartName="/word/media/image10.png" ContentType="image/png"/>
  <Override PartName="/word/media/image9.png" ContentType="image/png"/>
  <Override PartName="/word/styles.xml" ContentType="application/vnd.openxmlformats-officedocument.wordprocessingml.styles+xml"/>
  <Override PartName="/word/footer6.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42" w:after="0"/>
        <w:ind w:left="480" w:hanging="0"/>
        <w:rPr>
          <w:rFonts w:ascii="Cambria" w:hAnsi="Cambria" w:eastAsia="Cambria" w:cs="Cambria"/>
          <w:sz w:val="48"/>
          <w:szCs w:val="48"/>
        </w:rPr>
      </w:pPr>
      <w:r>
        <mc:AlternateContent>
          <mc:Choice Requires="wpg">
            <w:drawing>
              <wp:anchor behindDoc="1" distT="0" distB="0" distL="114300" distR="114300" simplePos="0" locked="0" layoutInCell="1" allowOverlap="1" relativeHeight="3">
                <wp:simplePos x="0" y="0"/>
                <wp:positionH relativeFrom="page">
                  <wp:posOffset>307975</wp:posOffset>
                </wp:positionH>
                <wp:positionV relativeFrom="page">
                  <wp:posOffset>304800</wp:posOffset>
                </wp:positionV>
                <wp:extent cx="6946900" cy="10085070"/>
                <wp:effectExtent l="0" t="0" r="0" b="0"/>
                <wp:wrapNone/>
                <wp:docPr id="1" name=""/>
                <a:graphic xmlns:a="http://schemas.openxmlformats.org/drawingml/2006/main">
                  <a:graphicData uri="http://schemas.microsoft.com/office/word/2010/wordprocessingGroup"/>
                </a:graphic>
              </wp:anchor>
            </w:drawing>
          </mc:Choice>
          <mc:Fallback>
            <w:pict>
              <v:group id="shape_0" style="position:absolute;margin-left:24.25pt;margin-top:24.05pt;width:546.9pt;height:794pt" coordorigin="485,481" coordsize="10938,15880">
                <v:line id="shape_0" from="490,485" to="11419,485" stroked="t" style="position:absolute;mso-position-horizontal-relative:page;mso-position-vertical-relative:page">
                  <v:stroke color="black" weight="6840" joinstyle="round" endcap="flat"/>
                  <v:fill o:detectmouseclick="t" on="false"/>
                </v:line>
                <v:line id="shape_0" from="485,480" to="485,16360" stroked="t" style="position:absolute;mso-position-horizontal-relative:page;mso-position-vertical-relative:page">
                  <v:stroke color="black" weight="6840" joinstyle="round" endcap="flat"/>
                  <v:fill o:detectmouseclick="t" on="false"/>
                </v:line>
                <v:line id="shape_0" from="11424,480" to="11424,16360" stroked="t" style="position:absolute;mso-position-horizontal-relative:page;mso-position-vertical-relative:page">
                  <v:stroke color="black" weight="6840" joinstyle="round" endcap="flat"/>
                  <v:fill o:detectmouseclick="t" on="false"/>
                </v:line>
                <v:line id="shape_0" from="490,16356" to="11419,16356" stroked="t" style="position:absolute;mso-position-horizontal-relative:page;mso-position-vertical-relative:page">
                  <v:stroke color="black" weight="6840" joinstyle="round" endcap="flat"/>
                  <v:fill o:detectmouseclick="t" on="false"/>
                </v:line>
              </v:group>
            </w:pict>
          </mc:Fallback>
        </mc:AlternateContent>
      </w:r>
      <w:r>
        <w:rPr>
          <w:rFonts w:eastAsia="Cambria" w:cs="Cambria" w:ascii="Cambria" w:hAnsi="Cambria"/>
          <w:b/>
          <w:sz w:val="48"/>
          <w:szCs w:val="48"/>
        </w:rPr>
        <w:t>T</w:t>
      </w:r>
      <w:r>
        <w:rPr>
          <w:rFonts w:eastAsia="Cambria" w:cs="Cambria" w:ascii="Cambria" w:hAnsi="Cambria"/>
          <w:b/>
          <w:sz w:val="48"/>
          <w:szCs w:val="48"/>
        </w:rPr>
        <w:t>ext recognition using Recurrent Neural Network</w:t>
      </w:r>
    </w:p>
    <w:p>
      <w:pPr>
        <w:pStyle w:val="Normal"/>
        <w:spacing w:lineRule="exact" w:line="320"/>
        <w:ind w:left="480" w:hanging="0"/>
        <w:rPr>
          <w:rFonts w:ascii="Cambria" w:hAnsi="Cambria" w:eastAsia="Cambria" w:cs="Cambria"/>
          <w:sz w:val="28"/>
          <w:szCs w:val="28"/>
        </w:rPr>
      </w:pPr>
      <w:r>
        <w:rPr>
          <w:rFonts w:eastAsia="Cambria" w:cs="Cambria" w:ascii="Cambria" w:hAnsi="Cambria"/>
          <w:b/>
          <w:sz w:val="28"/>
          <w:szCs w:val="28"/>
        </w:rPr>
        <w:t>B.Tech</w:t>
      </w:r>
      <w:r>
        <w:rPr>
          <w:rFonts w:eastAsia="Cambria" w:cs="Cambria" w:ascii="Cambria" w:hAnsi="Cambria"/>
          <w:b/>
          <w:spacing w:val="-1"/>
          <w:sz w:val="28"/>
          <w:szCs w:val="28"/>
        </w:rPr>
        <w:t xml:space="preserve"> </w:t>
      </w:r>
      <w:r>
        <w:rPr>
          <w:rFonts w:eastAsia="Cambria" w:cs="Cambria" w:ascii="Cambria" w:hAnsi="Cambria"/>
          <w:b/>
          <w:sz w:val="28"/>
          <w:szCs w:val="28"/>
        </w:rPr>
        <w:t>Sem</w:t>
      </w:r>
      <w:r>
        <w:rPr>
          <w:rFonts w:eastAsia="Cambria" w:cs="Cambria" w:ascii="Cambria" w:hAnsi="Cambria"/>
          <w:b/>
          <w:spacing w:val="-3"/>
          <w:sz w:val="28"/>
          <w:szCs w:val="28"/>
        </w:rPr>
        <w:t>i</w:t>
      </w:r>
      <w:r>
        <w:rPr>
          <w:rFonts w:eastAsia="Cambria" w:cs="Cambria" w:ascii="Cambria" w:hAnsi="Cambria"/>
          <w:b/>
          <w:sz w:val="28"/>
          <w:szCs w:val="28"/>
        </w:rPr>
        <w:t>n</w:t>
      </w:r>
      <w:r>
        <w:rPr>
          <w:rFonts w:eastAsia="Cambria" w:cs="Cambria" w:ascii="Cambria" w:hAnsi="Cambria"/>
          <w:b/>
          <w:spacing w:val="1"/>
          <w:sz w:val="28"/>
          <w:szCs w:val="28"/>
        </w:rPr>
        <w:t>a</w:t>
      </w:r>
      <w:r>
        <w:rPr>
          <w:rFonts w:eastAsia="Cambria" w:cs="Cambria" w:ascii="Cambria" w:hAnsi="Cambria"/>
          <w:b/>
          <w:sz w:val="28"/>
          <w:szCs w:val="28"/>
        </w:rPr>
        <w:t>r</w:t>
      </w:r>
      <w:r>
        <w:rPr>
          <w:rFonts w:eastAsia="Cambria" w:cs="Cambria" w:ascii="Cambria" w:hAnsi="Cambria"/>
          <w:b/>
          <w:spacing w:val="-2"/>
          <w:sz w:val="28"/>
          <w:szCs w:val="28"/>
        </w:rPr>
        <w:t xml:space="preserve"> </w:t>
      </w:r>
      <w:r>
        <w:rPr>
          <w:rFonts w:eastAsia="Cambria" w:cs="Cambria" w:ascii="Cambria" w:hAnsi="Cambria"/>
          <w:b/>
          <w:sz w:val="28"/>
          <w:szCs w:val="28"/>
        </w:rPr>
        <w:t>R</w:t>
      </w:r>
      <w:r>
        <w:rPr>
          <w:rFonts w:eastAsia="Cambria" w:cs="Cambria" w:ascii="Cambria" w:hAnsi="Cambria"/>
          <w:b/>
          <w:spacing w:val="-3"/>
          <w:sz w:val="28"/>
          <w:szCs w:val="28"/>
        </w:rPr>
        <w:t>e</w:t>
      </w:r>
      <w:r>
        <w:rPr>
          <w:rFonts w:eastAsia="Cambria" w:cs="Cambria" w:ascii="Cambria" w:hAnsi="Cambria"/>
          <w:b/>
          <w:sz w:val="28"/>
          <w:szCs w:val="28"/>
        </w:rPr>
        <w:t>p</w:t>
      </w:r>
      <w:r>
        <w:rPr>
          <w:rFonts w:eastAsia="Cambria" w:cs="Cambria" w:ascii="Cambria" w:hAnsi="Cambria"/>
          <w:b/>
          <w:spacing w:val="1"/>
          <w:sz w:val="28"/>
          <w:szCs w:val="28"/>
        </w:rPr>
        <w:t>o</w:t>
      </w:r>
      <w:r>
        <w:rPr>
          <w:rFonts w:eastAsia="Cambria" w:cs="Cambria" w:ascii="Cambria" w:hAnsi="Cambria"/>
          <w:b/>
          <w:sz w:val="28"/>
          <w:szCs w:val="28"/>
        </w:rPr>
        <w:t>rt</w:t>
      </w:r>
    </w:p>
    <w:p>
      <w:pPr>
        <w:pStyle w:val="Normal"/>
        <w:spacing w:lineRule="exact" w:line="100" w:before="10" w:after="0"/>
        <w:rPr>
          <w:sz w:val="10"/>
          <w:szCs w:val="10"/>
        </w:rPr>
      </w:pPr>
      <w:r>
        <w:rPr>
          <w:sz w:val="10"/>
          <w:szCs w:val="10"/>
        </w:rPr>
      </w:r>
    </w:p>
    <w:p>
      <w:pPr>
        <w:pStyle w:val="Normal"/>
        <w:spacing w:lineRule="exact" w:line="200"/>
        <w:rPr/>
      </w:pPr>
      <w:r>
        <w:rPr/>
      </w:r>
    </w:p>
    <w:p>
      <w:pPr>
        <w:pStyle w:val="Normal"/>
        <w:spacing w:lineRule="exact" w:line="200"/>
        <w:rPr/>
      </w:pPr>
      <w:r>
        <w:rPr/>
      </w:r>
    </w:p>
    <w:p>
      <w:pPr>
        <w:pStyle w:val="Normal"/>
        <w:spacing w:lineRule="exact" w:line="200"/>
        <w:rPr/>
      </w:pPr>
      <w:r>
        <w:rPr/>
      </w:r>
    </w:p>
    <w:p>
      <w:pPr>
        <w:pStyle w:val="Normal"/>
        <w:spacing w:lineRule="exact" w:line="200"/>
        <w:rPr/>
      </w:pPr>
      <w:r>
        <w:rPr/>
      </w:r>
    </w:p>
    <w:p>
      <w:pPr>
        <w:pStyle w:val="Normal"/>
        <w:spacing w:lineRule="exact" w:line="200"/>
        <w:rPr/>
      </w:pPr>
      <w:r>
        <w:rPr/>
      </w:r>
    </w:p>
    <w:p>
      <w:pPr>
        <w:pStyle w:val="Normal"/>
        <w:spacing w:lineRule="exact" w:line="200"/>
        <w:rPr/>
      </w:pPr>
      <w:r>
        <w:rPr/>
      </w:r>
    </w:p>
    <w:p>
      <w:pPr>
        <w:pStyle w:val="Normal"/>
        <w:spacing w:lineRule="exact" w:line="200"/>
        <w:rPr/>
      </w:pPr>
      <w:r>
        <w:rPr/>
      </w:r>
    </w:p>
    <w:p>
      <w:pPr>
        <w:pStyle w:val="Normal"/>
        <w:spacing w:lineRule="exact" w:line="200"/>
        <w:rPr/>
      </w:pPr>
      <w:r>
        <w:rPr/>
      </w:r>
    </w:p>
    <w:p>
      <w:pPr>
        <w:pStyle w:val="Normal"/>
        <w:spacing w:lineRule="exact" w:line="200"/>
        <w:rPr/>
      </w:pPr>
      <w:r>
        <w:rPr/>
      </w:r>
    </w:p>
    <w:p>
      <w:pPr>
        <w:pStyle w:val="Normal"/>
        <w:spacing w:lineRule="exact" w:line="200"/>
        <w:rPr/>
      </w:pPr>
      <w:r>
        <w:rPr/>
      </w:r>
    </w:p>
    <w:p>
      <w:pPr>
        <w:pStyle w:val="Normal"/>
        <w:spacing w:lineRule="exact" w:line="200"/>
        <w:rPr/>
      </w:pPr>
      <w:r>
        <w:rPr/>
      </w:r>
    </w:p>
    <w:p>
      <w:pPr>
        <w:pStyle w:val="Normal"/>
        <w:spacing w:lineRule="exact" w:line="200"/>
        <w:rPr/>
      </w:pPr>
      <w:r>
        <w:rPr/>
      </w:r>
    </w:p>
    <w:p>
      <w:pPr>
        <w:pStyle w:val="Normal"/>
        <w:spacing w:lineRule="exact" w:line="200"/>
        <w:rPr/>
      </w:pPr>
      <w:r>
        <w:rPr/>
      </w:r>
    </w:p>
    <w:p>
      <w:pPr>
        <w:pStyle w:val="Normal"/>
        <w:ind w:left="480" w:hanging="0"/>
        <w:rPr>
          <w:rFonts w:ascii="Cambria" w:hAnsi="Cambria" w:eastAsia="Cambria" w:cs="Cambria"/>
          <w:b/>
          <w:b/>
          <w:sz w:val="28"/>
          <w:szCs w:val="28"/>
        </w:rPr>
      </w:pPr>
      <w:r>
        <w:rPr>
          <w:rFonts w:eastAsia="Cambria" w:cs="Cambria" w:ascii="Cambria" w:hAnsi="Cambria"/>
          <w:b/>
          <w:sz w:val="28"/>
          <w:szCs w:val="28"/>
        </w:rPr>
        <w:t>Pranshu Malviya-B114023</w:t>
      </w:r>
    </w:p>
    <w:p>
      <w:pPr>
        <w:pStyle w:val="Normal"/>
        <w:ind w:left="480" w:hanging="0"/>
        <w:rPr>
          <w:rFonts w:ascii="Cambria" w:hAnsi="Cambria" w:eastAsia="Cambria" w:cs="Cambria"/>
          <w:b/>
          <w:b/>
          <w:sz w:val="28"/>
          <w:szCs w:val="28"/>
        </w:rPr>
      </w:pPr>
      <w:r>
        <w:rPr>
          <w:rFonts w:eastAsia="Cambria" w:cs="Cambria" w:ascii="Cambria" w:hAnsi="Cambria"/>
          <w:b/>
          <w:sz w:val="28"/>
          <w:szCs w:val="28"/>
        </w:rPr>
        <w:t>Abhishek Prusty- B114059</w:t>
      </w:r>
    </w:p>
    <w:p>
      <w:pPr>
        <w:pStyle w:val="Normal"/>
        <w:ind w:left="480" w:hanging="0"/>
        <w:rPr>
          <w:rFonts w:ascii="Cambria" w:hAnsi="Cambria" w:eastAsia="Cambria" w:cs="Cambria"/>
          <w:b/>
          <w:b/>
          <w:sz w:val="28"/>
          <w:szCs w:val="28"/>
        </w:rPr>
      </w:pPr>
      <w:r>
        <w:rPr>
          <w:rFonts w:eastAsia="Cambria" w:cs="Cambria" w:ascii="Cambria" w:hAnsi="Cambria"/>
          <w:b/>
          <w:sz w:val="28"/>
          <w:szCs w:val="28"/>
        </w:rPr>
        <w:t>Namoona Nayak- B114022</w:t>
      </w:r>
    </w:p>
    <w:p>
      <w:pPr>
        <w:pStyle w:val="Normal"/>
        <w:ind w:left="480" w:hanging="0"/>
        <w:rPr>
          <w:rFonts w:ascii="Cambria" w:hAnsi="Cambria" w:eastAsia="Cambria" w:cs="Cambria"/>
          <w:sz w:val="28"/>
          <w:szCs w:val="28"/>
        </w:rPr>
      </w:pPr>
      <w:r>
        <w:rPr>
          <w:rFonts w:eastAsia="Cambria" w:cs="Cambria" w:ascii="Cambria" w:hAnsi="Cambria"/>
          <w:b/>
          <w:sz w:val="28"/>
          <w:szCs w:val="28"/>
        </w:rPr>
        <w:t>Ajit Jena- B114060</w:t>
      </w:r>
    </w:p>
    <w:p>
      <w:pPr>
        <w:pStyle w:val="Normal"/>
        <w:spacing w:before="1" w:after="0"/>
        <w:ind w:left="480" w:hanging="0"/>
        <w:rPr>
          <w:rFonts w:ascii="Cambria" w:hAnsi="Cambria" w:eastAsia="Cambria" w:cs="Cambria"/>
          <w:sz w:val="28"/>
          <w:szCs w:val="28"/>
        </w:rPr>
      </w:pPr>
      <w:r>
        <w:rPr>
          <w:rFonts w:eastAsia="Cambria" w:cs="Cambria" w:ascii="Cambria" w:hAnsi="Cambria"/>
          <w:sz w:val="28"/>
          <w:szCs w:val="28"/>
        </w:rPr>
      </w:r>
    </w:p>
    <w:p>
      <w:pPr>
        <w:pStyle w:val="Normal"/>
        <w:spacing w:lineRule="exact" w:line="180" w:before="6" w:after="0"/>
        <w:rPr>
          <w:sz w:val="19"/>
          <w:szCs w:val="19"/>
        </w:rPr>
      </w:pPr>
      <w:r>
        <w:rPr>
          <w:sz w:val="19"/>
          <w:szCs w:val="19"/>
        </w:rPr>
      </w:r>
    </w:p>
    <w:p>
      <w:pPr>
        <w:pStyle w:val="Normal"/>
        <w:spacing w:lineRule="exact" w:line="200"/>
        <w:rPr/>
      </w:pPr>
      <w:r>
        <w:rPr/>
      </w:r>
    </w:p>
    <w:p>
      <w:pPr>
        <w:pStyle w:val="Normal"/>
        <w:spacing w:lineRule="exact" w:line="200"/>
        <w:rPr/>
      </w:pPr>
      <w:r>
        <w:rPr/>
      </w:r>
    </w:p>
    <w:p>
      <w:pPr>
        <w:pStyle w:val="Normal"/>
        <w:spacing w:lineRule="exact" w:line="200"/>
        <w:rPr/>
      </w:pPr>
      <w:r>
        <w:rPr/>
      </w:r>
    </w:p>
    <w:p>
      <w:pPr>
        <w:pStyle w:val="Normal"/>
        <w:spacing w:lineRule="exact" w:line="200"/>
        <w:rPr/>
      </w:pPr>
      <w:r>
        <w:rPr/>
      </w:r>
    </w:p>
    <w:p>
      <w:pPr>
        <w:pStyle w:val="Normal"/>
        <w:spacing w:lineRule="exact" w:line="200"/>
        <w:rPr/>
      </w:pPr>
      <w:r>
        <w:rPr/>
      </w:r>
    </w:p>
    <w:p>
      <w:pPr>
        <w:pStyle w:val="Normal"/>
        <w:ind w:left="480" w:hanging="0"/>
        <w:rPr>
          <w:rFonts w:ascii="Cambria" w:hAnsi="Cambria" w:eastAsia="Cambria" w:cs="Cambria"/>
          <w:sz w:val="28"/>
          <w:szCs w:val="28"/>
        </w:rPr>
      </w:pPr>
      <w:r>
        <w:rPr>
          <w:rFonts w:eastAsia="Cambria" w:cs="Cambria" w:ascii="Cambria" w:hAnsi="Cambria"/>
          <w:sz w:val="28"/>
          <w:szCs w:val="28"/>
        </w:rPr>
        <w:t>Under</w:t>
      </w:r>
      <w:r>
        <w:rPr>
          <w:rFonts w:eastAsia="Cambria" w:cs="Cambria" w:ascii="Cambria" w:hAnsi="Cambria"/>
          <w:spacing w:val="-1"/>
          <w:sz w:val="28"/>
          <w:szCs w:val="28"/>
        </w:rPr>
        <w:t xml:space="preserve"> </w:t>
      </w:r>
      <w:r>
        <w:rPr>
          <w:rFonts w:eastAsia="Cambria" w:cs="Cambria" w:ascii="Cambria" w:hAnsi="Cambria"/>
          <w:sz w:val="28"/>
          <w:szCs w:val="28"/>
        </w:rPr>
        <w:t xml:space="preserve">the </w:t>
      </w:r>
      <w:r>
        <w:rPr>
          <w:rFonts w:eastAsia="Cambria" w:cs="Cambria" w:ascii="Cambria" w:hAnsi="Cambria"/>
          <w:spacing w:val="-3"/>
          <w:sz w:val="28"/>
          <w:szCs w:val="28"/>
        </w:rPr>
        <w:t>G</w:t>
      </w:r>
      <w:r>
        <w:rPr>
          <w:rFonts w:eastAsia="Cambria" w:cs="Cambria" w:ascii="Cambria" w:hAnsi="Cambria"/>
          <w:spacing w:val="1"/>
          <w:sz w:val="28"/>
          <w:szCs w:val="28"/>
        </w:rPr>
        <w:t>ui</w:t>
      </w:r>
      <w:r>
        <w:rPr>
          <w:rFonts w:eastAsia="Cambria" w:cs="Cambria" w:ascii="Cambria" w:hAnsi="Cambria"/>
          <w:sz w:val="28"/>
          <w:szCs w:val="28"/>
        </w:rPr>
        <w:t>da</w:t>
      </w:r>
      <w:r>
        <w:rPr>
          <w:rFonts w:eastAsia="Cambria" w:cs="Cambria" w:ascii="Cambria" w:hAnsi="Cambria"/>
          <w:spacing w:val="-3"/>
          <w:sz w:val="28"/>
          <w:szCs w:val="28"/>
        </w:rPr>
        <w:t>n</w:t>
      </w:r>
      <w:r>
        <w:rPr>
          <w:rFonts w:eastAsia="Cambria" w:cs="Cambria" w:ascii="Cambria" w:hAnsi="Cambria"/>
          <w:spacing w:val="1"/>
          <w:sz w:val="28"/>
          <w:szCs w:val="28"/>
        </w:rPr>
        <w:t>c</w:t>
      </w:r>
      <w:r>
        <w:rPr>
          <w:rFonts w:eastAsia="Cambria" w:cs="Cambria" w:ascii="Cambria" w:hAnsi="Cambria"/>
          <w:sz w:val="28"/>
          <w:szCs w:val="28"/>
        </w:rPr>
        <w:t>e</w:t>
      </w:r>
      <w:r>
        <w:rPr>
          <w:rFonts w:eastAsia="Cambria" w:cs="Cambria" w:ascii="Cambria" w:hAnsi="Cambria"/>
          <w:spacing w:val="-2"/>
          <w:sz w:val="28"/>
          <w:szCs w:val="28"/>
        </w:rPr>
        <w:t xml:space="preserve"> </w:t>
      </w:r>
      <w:r>
        <w:rPr>
          <w:rFonts w:eastAsia="Cambria" w:cs="Cambria" w:ascii="Cambria" w:hAnsi="Cambria"/>
          <w:sz w:val="28"/>
          <w:szCs w:val="28"/>
        </w:rPr>
        <w:t>of</w:t>
      </w:r>
    </w:p>
    <w:p>
      <w:pPr>
        <w:pStyle w:val="Normal"/>
        <w:spacing w:lineRule="exact" w:line="500"/>
        <w:ind w:left="480" w:hanging="0"/>
        <w:rPr>
          <w:rFonts w:ascii="Cambria" w:hAnsi="Cambria" w:eastAsia="Cambria" w:cs="Cambria"/>
          <w:sz w:val="44"/>
          <w:szCs w:val="44"/>
        </w:rPr>
      </w:pPr>
      <w:r>
        <w:rPr>
          <w:rFonts w:eastAsia="Cambria" w:cs="Cambria" w:ascii="Cambria" w:hAnsi="Cambria"/>
          <w:b/>
          <w:position w:val="0"/>
          <w:sz w:val="44"/>
          <w:szCs w:val="44"/>
        </w:rPr>
        <w:t>Dr.</w:t>
      </w:r>
      <w:r>
        <w:rPr>
          <w:rFonts w:eastAsia="Cambria" w:cs="Cambria" w:ascii="Cambria" w:hAnsi="Cambria"/>
          <w:b/>
          <w:spacing w:val="-11"/>
          <w:position w:val="0"/>
          <w:sz w:val="44"/>
          <w:szCs w:val="44"/>
        </w:rPr>
        <w:t xml:space="preserve"> </w:t>
      </w:r>
      <w:r>
        <w:rPr>
          <w:rFonts w:eastAsia="Cambria" w:cs="Cambria" w:ascii="Cambria" w:hAnsi="Cambria"/>
          <w:b/>
          <w:spacing w:val="2"/>
          <w:position w:val="0"/>
          <w:sz w:val="44"/>
          <w:szCs w:val="44"/>
        </w:rPr>
        <w:t>S</w:t>
      </w:r>
      <w:r>
        <w:rPr>
          <w:rFonts w:eastAsia="Cambria" w:cs="Cambria" w:ascii="Cambria" w:hAnsi="Cambria"/>
          <w:b/>
          <w:position w:val="0"/>
          <w:sz w:val="44"/>
          <w:szCs w:val="44"/>
        </w:rPr>
        <w:t>anjaya Saxena</w:t>
      </w:r>
    </w:p>
    <w:p>
      <w:pPr>
        <w:pStyle w:val="Normal"/>
        <w:spacing w:lineRule="exact" w:line="100" w:before="10" w:after="0"/>
        <w:rPr>
          <w:sz w:val="11"/>
          <w:szCs w:val="11"/>
        </w:rPr>
      </w:pPr>
      <w:r>
        <w:rPr>
          <w:sz w:val="11"/>
          <w:szCs w:val="11"/>
        </w:rPr>
      </w:r>
    </w:p>
    <w:p>
      <w:pPr>
        <w:pStyle w:val="Normal"/>
        <w:spacing w:lineRule="exact" w:line="200"/>
        <w:rPr/>
      </w:pPr>
      <w:r>
        <w:rPr/>
      </w:r>
    </w:p>
    <w:p>
      <w:pPr>
        <w:pStyle w:val="Normal"/>
        <w:spacing w:lineRule="exact" w:line="200"/>
        <w:rPr/>
      </w:pPr>
      <w:r>
        <w:rPr/>
      </w:r>
    </w:p>
    <w:p>
      <w:pPr>
        <w:pStyle w:val="Normal"/>
        <w:spacing w:lineRule="exact" w:line="200"/>
        <w:rPr/>
      </w:pPr>
      <w:r>
        <w:rPr/>
      </w:r>
    </w:p>
    <w:p>
      <w:pPr>
        <w:pStyle w:val="Normal"/>
        <w:spacing w:lineRule="exact" w:line="200"/>
        <w:rPr/>
      </w:pPr>
      <w:r>
        <w:rPr/>
      </w:r>
    </w:p>
    <w:p>
      <w:pPr>
        <w:pStyle w:val="Normal"/>
        <w:spacing w:lineRule="exact" w:line="200"/>
        <w:rPr/>
      </w:pPr>
      <w:r>
        <w:rPr/>
      </w:r>
    </w:p>
    <w:p>
      <w:pPr>
        <w:pStyle w:val="Normal"/>
        <w:spacing w:lineRule="exact" w:line="200"/>
        <w:rPr/>
      </w:pPr>
      <w:r>
        <w:rPr/>
      </w:r>
    </w:p>
    <w:p>
      <w:pPr>
        <w:pStyle w:val="Normal"/>
        <w:spacing w:lineRule="exact" w:line="200"/>
        <w:rPr/>
      </w:pPr>
      <w:r>
        <w:rPr/>
      </w:r>
    </w:p>
    <w:p>
      <w:pPr>
        <w:pStyle w:val="Normal"/>
        <w:spacing w:lineRule="exact" w:line="200"/>
        <w:rPr/>
      </w:pPr>
      <w:r>
        <w:rPr/>
      </w:r>
    </w:p>
    <w:p>
      <w:pPr>
        <w:pStyle w:val="Normal"/>
        <w:spacing w:lineRule="exact" w:line="200"/>
        <w:rPr/>
      </w:pPr>
      <w:r>
        <w:rPr/>
      </w:r>
    </w:p>
    <w:p>
      <w:pPr>
        <w:pStyle w:val="Normal"/>
        <w:spacing w:lineRule="exact" w:line="200"/>
        <w:rPr/>
      </w:pPr>
      <w:r>
        <w:rPr/>
      </w:r>
    </w:p>
    <w:p>
      <w:pPr>
        <w:pStyle w:val="Normal"/>
        <w:spacing w:lineRule="exact" w:line="200"/>
        <w:rPr/>
      </w:pPr>
      <w:r>
        <w:rPr/>
        <mc:AlternateContent>
          <mc:Choice Requires="wps">
            <w:drawing>
              <wp:anchor behindDoc="1" distT="0" distB="0" distL="0" distR="0" simplePos="0" locked="0" layoutInCell="1" allowOverlap="1" relativeHeight="2">
                <wp:simplePos x="0" y="0"/>
                <wp:positionH relativeFrom="page">
                  <wp:posOffset>1095375</wp:posOffset>
                </wp:positionH>
                <wp:positionV relativeFrom="paragraph">
                  <wp:posOffset>29210</wp:posOffset>
                </wp:positionV>
                <wp:extent cx="1591310" cy="1543685"/>
                <wp:effectExtent l="0" t="0" r="0" b="0"/>
                <wp:wrapNone/>
                <wp:docPr id="2" name=""/>
                <a:graphic xmlns:a="http://schemas.openxmlformats.org/drawingml/2006/main">
                  <a:graphicData uri="http://schemas.openxmlformats.org/drawingml/2006/picture">
                    <pic:pic xmlns:pic="http://schemas.openxmlformats.org/drawingml/2006/picture">
                      <pic:nvPicPr>
                        <pic:cNvPr id="0" name="" descr=""/>
                        <pic:cNvPicPr/>
                      </pic:nvPicPr>
                      <pic:blipFill>
                        <a:blip r:embed="rId2"/>
                        <a:stretch/>
                      </pic:blipFill>
                      <pic:spPr>
                        <a:xfrm>
                          <a:off x="0" y="0"/>
                          <a:ext cx="1590840" cy="1542960"/>
                        </a:xfrm>
                        <a:prstGeom prst="rect">
                          <a:avLst/>
                        </a:prstGeom>
                        <a:ln>
                          <a:noFill/>
                        </a:ln>
                      </pic:spPr>
                    </pic:pic>
                  </a:graphicData>
                </a:graphic>
              </wp:anchor>
            </w:drawing>
          </mc:Choice>
          <mc:Fallback>
            <w:pict>
              <v:rect id="shape_0" stroked="f" style="position:absolute;margin-left:86.25pt;margin-top:2.3pt;width:125.2pt;height:121.45pt;mso-position-horizontal-relative:page">
                <v:imagedata r:id="rId3" o:detectmouseclick="t"/>
                <w10:wrap type="none"/>
                <v:stroke color="#3465a4" joinstyle="round" endcap="flat"/>
              </v:rect>
            </w:pict>
          </mc:Fallback>
        </mc:AlternateContent>
      </w:r>
    </w:p>
    <w:p>
      <w:pPr>
        <w:pStyle w:val="Normal"/>
        <w:spacing w:lineRule="exact" w:line="200"/>
        <w:rPr/>
      </w:pPr>
      <w:r>
        <w:rPr/>
      </w:r>
    </w:p>
    <w:p>
      <w:pPr>
        <w:pStyle w:val="Normal"/>
        <w:spacing w:lineRule="exact" w:line="200"/>
        <w:rPr/>
      </w:pPr>
      <w:r>
        <w:rPr/>
      </w:r>
    </w:p>
    <w:p>
      <w:pPr>
        <w:pStyle w:val="Normal"/>
        <w:spacing w:lineRule="exact" w:line="200"/>
        <w:rPr/>
      </w:pPr>
      <w:r>
        <w:rPr/>
      </w:r>
    </w:p>
    <w:p>
      <w:pPr>
        <w:pStyle w:val="Normal"/>
        <w:spacing w:lineRule="exact" w:line="200"/>
        <w:rPr/>
      </w:pPr>
      <w:r>
        <w:rPr/>
      </w:r>
    </w:p>
    <w:p>
      <w:pPr>
        <w:pStyle w:val="Normal"/>
        <w:spacing w:lineRule="exact" w:line="200"/>
        <w:rPr/>
      </w:pPr>
      <w:r>
        <w:rPr/>
      </w:r>
    </w:p>
    <w:p>
      <w:pPr>
        <w:pStyle w:val="Normal"/>
        <w:spacing w:lineRule="exact" w:line="200"/>
        <w:rPr/>
      </w:pPr>
      <w:r>
        <w:rPr/>
      </w:r>
    </w:p>
    <w:p>
      <w:pPr>
        <w:pStyle w:val="Normal"/>
        <w:spacing w:lineRule="exact" w:line="200"/>
        <w:rPr/>
      </w:pPr>
      <w:r>
        <w:rPr/>
      </w:r>
    </w:p>
    <w:p>
      <w:pPr>
        <w:pStyle w:val="Normal"/>
        <w:spacing w:lineRule="exact" w:line="200"/>
        <w:rPr/>
      </w:pPr>
      <w:r>
        <w:rPr/>
      </w:r>
    </w:p>
    <w:p>
      <w:pPr>
        <w:pStyle w:val="Normal"/>
        <w:spacing w:lineRule="exact" w:line="200"/>
        <w:rPr/>
      </w:pPr>
      <w:r>
        <w:rPr/>
      </w:r>
    </w:p>
    <w:p>
      <w:pPr>
        <w:pStyle w:val="Normal"/>
        <w:spacing w:lineRule="exact" w:line="200"/>
        <w:rPr/>
      </w:pPr>
      <w:r>
        <w:rPr/>
      </w:r>
    </w:p>
    <w:p>
      <w:pPr>
        <w:pStyle w:val="Normal"/>
        <w:spacing w:lineRule="exact" w:line="200"/>
        <w:rPr/>
      </w:pPr>
      <w:r>
        <w:rPr/>
      </w:r>
    </w:p>
    <w:p>
      <w:pPr>
        <w:pStyle w:val="Normal"/>
        <w:spacing w:lineRule="exact" w:line="200"/>
        <w:rPr/>
      </w:pPr>
      <w:r>
        <w:rPr/>
      </w:r>
    </w:p>
    <w:p>
      <w:pPr>
        <w:pStyle w:val="Normal"/>
        <w:spacing w:lineRule="exact" w:line="200"/>
        <w:rPr/>
      </w:pPr>
      <w:r>
        <w:rPr/>
      </w:r>
    </w:p>
    <w:p>
      <w:pPr>
        <w:pStyle w:val="Normal"/>
        <w:rPr>
          <w:rFonts w:ascii="Cambria" w:hAnsi="Cambria" w:eastAsia="Cambria" w:cs="Cambria"/>
          <w:sz w:val="28"/>
          <w:szCs w:val="28"/>
        </w:rPr>
      </w:pPr>
      <w:r>
        <w:rPr/>
        <w:t xml:space="preserve">         </w:t>
      </w:r>
      <w:r>
        <w:rPr>
          <w:rFonts w:eastAsia="Cambria" w:cs="Cambria" w:ascii="Cambria" w:hAnsi="Cambria"/>
          <w:b/>
          <w:spacing w:val="-1"/>
          <w:sz w:val="28"/>
          <w:szCs w:val="28"/>
        </w:rPr>
        <w:t>D</w:t>
      </w:r>
      <w:r>
        <w:rPr>
          <w:rFonts w:eastAsia="Cambria" w:cs="Cambria" w:ascii="Cambria" w:hAnsi="Cambria"/>
          <w:b/>
          <w:sz w:val="28"/>
          <w:szCs w:val="28"/>
        </w:rPr>
        <w:t>ep</w:t>
      </w:r>
      <w:r>
        <w:rPr>
          <w:rFonts w:eastAsia="Cambria" w:cs="Cambria" w:ascii="Cambria" w:hAnsi="Cambria"/>
          <w:b/>
          <w:spacing w:val="1"/>
          <w:sz w:val="28"/>
          <w:szCs w:val="28"/>
        </w:rPr>
        <w:t>a</w:t>
      </w:r>
      <w:r>
        <w:rPr>
          <w:rFonts w:eastAsia="Cambria" w:cs="Cambria" w:ascii="Cambria" w:hAnsi="Cambria"/>
          <w:b/>
          <w:sz w:val="28"/>
          <w:szCs w:val="28"/>
        </w:rPr>
        <w:t>rt</w:t>
      </w:r>
      <w:r>
        <w:rPr>
          <w:rFonts w:eastAsia="Cambria" w:cs="Cambria" w:ascii="Cambria" w:hAnsi="Cambria"/>
          <w:b/>
          <w:spacing w:val="-3"/>
          <w:sz w:val="28"/>
          <w:szCs w:val="28"/>
        </w:rPr>
        <w:t>m</w:t>
      </w:r>
      <w:r>
        <w:rPr>
          <w:rFonts w:eastAsia="Cambria" w:cs="Cambria" w:ascii="Cambria" w:hAnsi="Cambria"/>
          <w:b/>
          <w:sz w:val="28"/>
          <w:szCs w:val="28"/>
        </w:rPr>
        <w:t>ent</w:t>
      </w:r>
      <w:r>
        <w:rPr>
          <w:rFonts w:eastAsia="Cambria" w:cs="Cambria" w:ascii="Cambria" w:hAnsi="Cambria"/>
          <w:b/>
          <w:spacing w:val="-1"/>
          <w:sz w:val="28"/>
          <w:szCs w:val="28"/>
        </w:rPr>
        <w:t xml:space="preserve"> </w:t>
      </w:r>
      <w:r>
        <w:rPr>
          <w:rFonts w:eastAsia="Cambria" w:cs="Cambria" w:ascii="Cambria" w:hAnsi="Cambria"/>
          <w:b/>
          <w:spacing w:val="1"/>
          <w:sz w:val="28"/>
          <w:szCs w:val="28"/>
        </w:rPr>
        <w:t>o</w:t>
      </w:r>
      <w:r>
        <w:rPr>
          <w:rFonts w:eastAsia="Cambria" w:cs="Cambria" w:ascii="Cambria" w:hAnsi="Cambria"/>
          <w:b/>
          <w:sz w:val="28"/>
          <w:szCs w:val="28"/>
        </w:rPr>
        <w:t>f</w:t>
      </w:r>
      <w:r>
        <w:rPr>
          <w:rFonts w:eastAsia="Cambria" w:cs="Cambria" w:ascii="Cambria" w:hAnsi="Cambria"/>
          <w:b/>
          <w:spacing w:val="-3"/>
          <w:sz w:val="28"/>
          <w:szCs w:val="28"/>
        </w:rPr>
        <w:t xml:space="preserve"> </w:t>
      </w:r>
      <w:r>
        <w:rPr>
          <w:rFonts w:eastAsia="Cambria" w:cs="Cambria" w:ascii="Cambria" w:hAnsi="Cambria"/>
          <w:b/>
          <w:sz w:val="28"/>
          <w:szCs w:val="28"/>
        </w:rPr>
        <w:t>I</w:t>
      </w:r>
      <w:r>
        <w:rPr>
          <w:rFonts w:eastAsia="Cambria" w:cs="Cambria" w:ascii="Cambria" w:hAnsi="Cambria"/>
          <w:b/>
          <w:spacing w:val="1"/>
          <w:sz w:val="28"/>
          <w:szCs w:val="28"/>
        </w:rPr>
        <w:t>n</w:t>
      </w:r>
      <w:r>
        <w:rPr>
          <w:rFonts w:eastAsia="Cambria" w:cs="Cambria" w:ascii="Cambria" w:hAnsi="Cambria"/>
          <w:b/>
          <w:spacing w:val="-3"/>
          <w:sz w:val="28"/>
          <w:szCs w:val="28"/>
        </w:rPr>
        <w:t>f</w:t>
      </w:r>
      <w:r>
        <w:rPr>
          <w:rFonts w:eastAsia="Cambria" w:cs="Cambria" w:ascii="Cambria" w:hAnsi="Cambria"/>
          <w:b/>
          <w:spacing w:val="-1"/>
          <w:sz w:val="28"/>
          <w:szCs w:val="28"/>
        </w:rPr>
        <w:t>o</w:t>
      </w:r>
      <w:r>
        <w:rPr>
          <w:rFonts w:eastAsia="Cambria" w:cs="Cambria" w:ascii="Cambria" w:hAnsi="Cambria"/>
          <w:b/>
          <w:sz w:val="28"/>
          <w:szCs w:val="28"/>
        </w:rPr>
        <w:t>rma</w:t>
      </w:r>
      <w:r>
        <w:rPr>
          <w:rFonts w:eastAsia="Cambria" w:cs="Cambria" w:ascii="Cambria" w:hAnsi="Cambria"/>
          <w:b/>
          <w:spacing w:val="-1"/>
          <w:sz w:val="28"/>
          <w:szCs w:val="28"/>
        </w:rPr>
        <w:t>t</w:t>
      </w:r>
      <w:r>
        <w:rPr>
          <w:rFonts w:eastAsia="Cambria" w:cs="Cambria" w:ascii="Cambria" w:hAnsi="Cambria"/>
          <w:b/>
          <w:sz w:val="28"/>
          <w:szCs w:val="28"/>
        </w:rPr>
        <w:t xml:space="preserve">ion </w:t>
      </w:r>
      <w:r>
        <w:rPr>
          <w:rFonts w:eastAsia="Cambria" w:cs="Cambria" w:ascii="Cambria" w:hAnsi="Cambria"/>
          <w:b/>
          <w:spacing w:val="1"/>
          <w:sz w:val="28"/>
          <w:szCs w:val="28"/>
        </w:rPr>
        <w:t>T</w:t>
      </w:r>
      <w:r>
        <w:rPr>
          <w:rFonts w:eastAsia="Cambria" w:cs="Cambria" w:ascii="Cambria" w:hAnsi="Cambria"/>
          <w:b/>
          <w:sz w:val="28"/>
          <w:szCs w:val="28"/>
        </w:rPr>
        <w:t>ec</w:t>
      </w:r>
      <w:r>
        <w:rPr>
          <w:rFonts w:eastAsia="Cambria" w:cs="Cambria" w:ascii="Cambria" w:hAnsi="Cambria"/>
          <w:b/>
          <w:spacing w:val="-2"/>
          <w:sz w:val="28"/>
          <w:szCs w:val="28"/>
        </w:rPr>
        <w:t>h</w:t>
      </w:r>
      <w:r>
        <w:rPr>
          <w:rFonts w:eastAsia="Cambria" w:cs="Cambria" w:ascii="Cambria" w:hAnsi="Cambria"/>
          <w:b/>
          <w:sz w:val="28"/>
          <w:szCs w:val="28"/>
        </w:rPr>
        <w:t>n</w:t>
      </w:r>
      <w:r>
        <w:rPr>
          <w:rFonts w:eastAsia="Cambria" w:cs="Cambria" w:ascii="Cambria" w:hAnsi="Cambria"/>
          <w:b/>
          <w:spacing w:val="1"/>
          <w:sz w:val="28"/>
          <w:szCs w:val="28"/>
        </w:rPr>
        <w:t>o</w:t>
      </w:r>
      <w:r>
        <w:rPr>
          <w:rFonts w:eastAsia="Cambria" w:cs="Cambria" w:ascii="Cambria" w:hAnsi="Cambria"/>
          <w:b/>
          <w:spacing w:val="-3"/>
          <w:sz w:val="28"/>
          <w:szCs w:val="28"/>
        </w:rPr>
        <w:t>l</w:t>
      </w:r>
      <w:r>
        <w:rPr>
          <w:rFonts w:eastAsia="Cambria" w:cs="Cambria" w:ascii="Cambria" w:hAnsi="Cambria"/>
          <w:b/>
          <w:spacing w:val="1"/>
          <w:sz w:val="28"/>
          <w:szCs w:val="28"/>
        </w:rPr>
        <w:t>o</w:t>
      </w:r>
      <w:r>
        <w:rPr>
          <w:rFonts w:eastAsia="Cambria" w:cs="Cambria" w:ascii="Cambria" w:hAnsi="Cambria"/>
          <w:b/>
          <w:spacing w:val="-2"/>
          <w:sz w:val="28"/>
          <w:szCs w:val="28"/>
        </w:rPr>
        <w:t>g</w:t>
      </w:r>
      <w:r>
        <w:rPr>
          <w:rFonts w:eastAsia="Cambria" w:cs="Cambria" w:ascii="Cambria" w:hAnsi="Cambria"/>
          <w:b/>
          <w:sz w:val="28"/>
          <w:szCs w:val="28"/>
        </w:rPr>
        <w:t>y</w:t>
      </w:r>
    </w:p>
    <w:p>
      <w:pPr>
        <w:pStyle w:val="Normal"/>
        <w:ind w:left="480" w:hanging="0"/>
        <w:rPr>
          <w:rFonts w:ascii="Cambria" w:hAnsi="Cambria" w:eastAsia="Cambria" w:cs="Cambria"/>
          <w:sz w:val="28"/>
          <w:szCs w:val="28"/>
        </w:rPr>
      </w:pPr>
      <w:r>
        <w:rPr>
          <w:rFonts w:eastAsia="Cambria" w:cs="Cambria" w:ascii="Cambria" w:hAnsi="Cambria"/>
          <w:b/>
          <w:sz w:val="28"/>
          <w:szCs w:val="28"/>
        </w:rPr>
        <w:t>I</w:t>
      </w:r>
      <w:r>
        <w:rPr>
          <w:rFonts w:eastAsia="Cambria" w:cs="Cambria" w:ascii="Cambria" w:hAnsi="Cambria"/>
          <w:b/>
          <w:spacing w:val="1"/>
          <w:sz w:val="28"/>
          <w:szCs w:val="28"/>
        </w:rPr>
        <w:t>n</w:t>
      </w:r>
      <w:r>
        <w:rPr>
          <w:rFonts w:eastAsia="Cambria" w:cs="Cambria" w:ascii="Cambria" w:hAnsi="Cambria"/>
          <w:b/>
          <w:sz w:val="28"/>
          <w:szCs w:val="28"/>
        </w:rPr>
        <w:t>te</w:t>
      </w:r>
      <w:r>
        <w:rPr>
          <w:rFonts w:eastAsia="Cambria" w:cs="Cambria" w:ascii="Cambria" w:hAnsi="Cambria"/>
          <w:b/>
          <w:spacing w:val="-2"/>
          <w:sz w:val="28"/>
          <w:szCs w:val="28"/>
        </w:rPr>
        <w:t>rn</w:t>
      </w:r>
      <w:r>
        <w:rPr>
          <w:rFonts w:eastAsia="Cambria" w:cs="Cambria" w:ascii="Cambria" w:hAnsi="Cambria"/>
          <w:b/>
          <w:spacing w:val="1"/>
          <w:sz w:val="28"/>
          <w:szCs w:val="28"/>
        </w:rPr>
        <w:t>a</w:t>
      </w:r>
      <w:r>
        <w:rPr>
          <w:rFonts w:eastAsia="Cambria" w:cs="Cambria" w:ascii="Cambria" w:hAnsi="Cambria"/>
          <w:b/>
          <w:sz w:val="28"/>
          <w:szCs w:val="28"/>
        </w:rPr>
        <w:t>t</w:t>
      </w:r>
      <w:r>
        <w:rPr>
          <w:rFonts w:eastAsia="Cambria" w:cs="Cambria" w:ascii="Cambria" w:hAnsi="Cambria"/>
          <w:b/>
          <w:spacing w:val="-1"/>
          <w:sz w:val="28"/>
          <w:szCs w:val="28"/>
        </w:rPr>
        <w:t>i</w:t>
      </w:r>
      <w:r>
        <w:rPr>
          <w:rFonts w:eastAsia="Cambria" w:cs="Cambria" w:ascii="Cambria" w:hAnsi="Cambria"/>
          <w:b/>
          <w:spacing w:val="1"/>
          <w:sz w:val="28"/>
          <w:szCs w:val="28"/>
        </w:rPr>
        <w:t>o</w:t>
      </w:r>
      <w:r>
        <w:rPr>
          <w:rFonts w:eastAsia="Cambria" w:cs="Cambria" w:ascii="Cambria" w:hAnsi="Cambria"/>
          <w:b/>
          <w:spacing w:val="-2"/>
          <w:sz w:val="28"/>
          <w:szCs w:val="28"/>
        </w:rPr>
        <w:t>n</w:t>
      </w:r>
      <w:r>
        <w:rPr>
          <w:rFonts w:eastAsia="Cambria" w:cs="Cambria" w:ascii="Cambria" w:hAnsi="Cambria"/>
          <w:b/>
          <w:spacing w:val="1"/>
          <w:sz w:val="28"/>
          <w:szCs w:val="28"/>
        </w:rPr>
        <w:t>a</w:t>
      </w:r>
      <w:r>
        <w:rPr>
          <w:rFonts w:eastAsia="Cambria" w:cs="Cambria" w:ascii="Cambria" w:hAnsi="Cambria"/>
          <w:b/>
          <w:sz w:val="28"/>
          <w:szCs w:val="28"/>
        </w:rPr>
        <w:t>l I</w:t>
      </w:r>
      <w:r>
        <w:rPr>
          <w:rFonts w:eastAsia="Cambria" w:cs="Cambria" w:ascii="Cambria" w:hAnsi="Cambria"/>
          <w:b/>
          <w:spacing w:val="-1"/>
          <w:sz w:val="28"/>
          <w:szCs w:val="28"/>
        </w:rPr>
        <w:t>n</w:t>
      </w:r>
      <w:r>
        <w:rPr>
          <w:rFonts w:eastAsia="Cambria" w:cs="Cambria" w:ascii="Cambria" w:hAnsi="Cambria"/>
          <w:b/>
          <w:sz w:val="28"/>
          <w:szCs w:val="28"/>
        </w:rPr>
        <w:t>s</w:t>
      </w:r>
      <w:r>
        <w:rPr>
          <w:rFonts w:eastAsia="Cambria" w:cs="Cambria" w:ascii="Cambria" w:hAnsi="Cambria"/>
          <w:b/>
          <w:spacing w:val="1"/>
          <w:sz w:val="28"/>
          <w:szCs w:val="28"/>
        </w:rPr>
        <w:t>t</w:t>
      </w:r>
      <w:r>
        <w:rPr>
          <w:rFonts w:eastAsia="Cambria" w:cs="Cambria" w:ascii="Cambria" w:hAnsi="Cambria"/>
          <w:b/>
          <w:spacing w:val="-2"/>
          <w:sz w:val="28"/>
          <w:szCs w:val="28"/>
        </w:rPr>
        <w:t>i</w:t>
      </w:r>
      <w:r>
        <w:rPr>
          <w:rFonts w:eastAsia="Cambria" w:cs="Cambria" w:ascii="Cambria" w:hAnsi="Cambria"/>
          <w:b/>
          <w:sz w:val="28"/>
          <w:szCs w:val="28"/>
        </w:rPr>
        <w:t>t</w:t>
      </w:r>
      <w:r>
        <w:rPr>
          <w:rFonts w:eastAsia="Cambria" w:cs="Cambria" w:ascii="Cambria" w:hAnsi="Cambria"/>
          <w:b/>
          <w:spacing w:val="1"/>
          <w:sz w:val="28"/>
          <w:szCs w:val="28"/>
        </w:rPr>
        <w:t>u</w:t>
      </w:r>
      <w:r>
        <w:rPr>
          <w:rFonts w:eastAsia="Cambria" w:cs="Cambria" w:ascii="Cambria" w:hAnsi="Cambria"/>
          <w:b/>
          <w:sz w:val="28"/>
          <w:szCs w:val="28"/>
        </w:rPr>
        <w:t>te</w:t>
      </w:r>
      <w:r>
        <w:rPr>
          <w:rFonts w:eastAsia="Cambria" w:cs="Cambria" w:ascii="Cambria" w:hAnsi="Cambria"/>
          <w:b/>
          <w:spacing w:val="-1"/>
          <w:sz w:val="28"/>
          <w:szCs w:val="28"/>
        </w:rPr>
        <w:t xml:space="preserve"> </w:t>
      </w:r>
      <w:r>
        <w:rPr>
          <w:rFonts w:eastAsia="Cambria" w:cs="Cambria" w:ascii="Cambria" w:hAnsi="Cambria"/>
          <w:b/>
          <w:spacing w:val="1"/>
          <w:sz w:val="28"/>
          <w:szCs w:val="28"/>
        </w:rPr>
        <w:t>o</w:t>
      </w:r>
      <w:r>
        <w:rPr>
          <w:rFonts w:eastAsia="Cambria" w:cs="Cambria" w:ascii="Cambria" w:hAnsi="Cambria"/>
          <w:b/>
          <w:sz w:val="28"/>
          <w:szCs w:val="28"/>
        </w:rPr>
        <w:t>f</w:t>
      </w:r>
      <w:r>
        <w:rPr>
          <w:rFonts w:eastAsia="Cambria" w:cs="Cambria" w:ascii="Cambria" w:hAnsi="Cambria"/>
          <w:b/>
          <w:spacing w:val="-2"/>
          <w:sz w:val="28"/>
          <w:szCs w:val="28"/>
        </w:rPr>
        <w:t xml:space="preserve"> </w:t>
      </w:r>
      <w:r>
        <w:rPr>
          <w:rFonts w:eastAsia="Cambria" w:cs="Cambria" w:ascii="Cambria" w:hAnsi="Cambria"/>
          <w:b/>
          <w:sz w:val="28"/>
          <w:szCs w:val="28"/>
        </w:rPr>
        <w:t>I</w:t>
      </w:r>
      <w:r>
        <w:rPr>
          <w:rFonts w:eastAsia="Cambria" w:cs="Cambria" w:ascii="Cambria" w:hAnsi="Cambria"/>
          <w:b/>
          <w:spacing w:val="1"/>
          <w:sz w:val="28"/>
          <w:szCs w:val="28"/>
        </w:rPr>
        <w:t>n</w:t>
      </w:r>
      <w:r>
        <w:rPr>
          <w:rFonts w:eastAsia="Cambria" w:cs="Cambria" w:ascii="Cambria" w:hAnsi="Cambria"/>
          <w:b/>
          <w:spacing w:val="-3"/>
          <w:sz w:val="28"/>
          <w:szCs w:val="28"/>
        </w:rPr>
        <w:t>f</w:t>
      </w:r>
      <w:r>
        <w:rPr>
          <w:rFonts w:eastAsia="Cambria" w:cs="Cambria" w:ascii="Cambria" w:hAnsi="Cambria"/>
          <w:b/>
          <w:spacing w:val="1"/>
          <w:sz w:val="28"/>
          <w:szCs w:val="28"/>
        </w:rPr>
        <w:t>o</w:t>
      </w:r>
      <w:r>
        <w:rPr>
          <w:rFonts w:eastAsia="Cambria" w:cs="Cambria" w:ascii="Cambria" w:hAnsi="Cambria"/>
          <w:b/>
          <w:sz w:val="28"/>
          <w:szCs w:val="28"/>
        </w:rPr>
        <w:t>rm</w:t>
      </w:r>
      <w:r>
        <w:rPr>
          <w:rFonts w:eastAsia="Cambria" w:cs="Cambria" w:ascii="Cambria" w:hAnsi="Cambria"/>
          <w:b/>
          <w:spacing w:val="-2"/>
          <w:sz w:val="28"/>
          <w:szCs w:val="28"/>
        </w:rPr>
        <w:t>a</w:t>
      </w:r>
      <w:r>
        <w:rPr>
          <w:rFonts w:eastAsia="Cambria" w:cs="Cambria" w:ascii="Cambria" w:hAnsi="Cambria"/>
          <w:b/>
          <w:sz w:val="28"/>
          <w:szCs w:val="28"/>
        </w:rPr>
        <w:t>t</w:t>
      </w:r>
      <w:r>
        <w:rPr>
          <w:rFonts w:eastAsia="Cambria" w:cs="Cambria" w:ascii="Cambria" w:hAnsi="Cambria"/>
          <w:b/>
          <w:spacing w:val="-1"/>
          <w:sz w:val="28"/>
          <w:szCs w:val="28"/>
        </w:rPr>
        <w:t>io</w:t>
      </w:r>
      <w:r>
        <w:rPr>
          <w:rFonts w:eastAsia="Cambria" w:cs="Cambria" w:ascii="Cambria" w:hAnsi="Cambria"/>
          <w:b/>
          <w:sz w:val="28"/>
          <w:szCs w:val="28"/>
        </w:rPr>
        <w:t>n</w:t>
      </w:r>
      <w:r>
        <w:rPr>
          <w:rFonts w:eastAsia="Cambria" w:cs="Cambria" w:ascii="Cambria" w:hAnsi="Cambria"/>
          <w:b/>
          <w:spacing w:val="1"/>
          <w:sz w:val="28"/>
          <w:szCs w:val="28"/>
        </w:rPr>
        <w:t xml:space="preserve"> </w:t>
      </w:r>
      <w:r>
        <w:rPr>
          <w:rFonts w:eastAsia="Cambria" w:cs="Cambria" w:ascii="Cambria" w:hAnsi="Cambria"/>
          <w:b/>
          <w:spacing w:val="3"/>
          <w:sz w:val="28"/>
          <w:szCs w:val="28"/>
        </w:rPr>
        <w:t>T</w:t>
      </w:r>
      <w:r>
        <w:rPr>
          <w:rFonts w:eastAsia="Cambria" w:cs="Cambria" w:ascii="Cambria" w:hAnsi="Cambria"/>
          <w:b/>
          <w:spacing w:val="-3"/>
          <w:sz w:val="28"/>
          <w:szCs w:val="28"/>
        </w:rPr>
        <w:t>e</w:t>
      </w:r>
      <w:r>
        <w:rPr>
          <w:rFonts w:eastAsia="Cambria" w:cs="Cambria" w:ascii="Cambria" w:hAnsi="Cambria"/>
          <w:b/>
          <w:sz w:val="28"/>
          <w:szCs w:val="28"/>
        </w:rPr>
        <w:t>c</w:t>
      </w:r>
      <w:r>
        <w:rPr>
          <w:rFonts w:eastAsia="Cambria" w:cs="Cambria" w:ascii="Cambria" w:hAnsi="Cambria"/>
          <w:b/>
          <w:spacing w:val="-2"/>
          <w:sz w:val="28"/>
          <w:szCs w:val="28"/>
        </w:rPr>
        <w:t>h</w:t>
      </w:r>
      <w:r>
        <w:rPr>
          <w:rFonts w:eastAsia="Cambria" w:cs="Cambria" w:ascii="Cambria" w:hAnsi="Cambria"/>
          <w:b/>
          <w:sz w:val="28"/>
          <w:szCs w:val="28"/>
        </w:rPr>
        <w:t>n</w:t>
      </w:r>
      <w:r>
        <w:rPr>
          <w:rFonts w:eastAsia="Cambria" w:cs="Cambria" w:ascii="Cambria" w:hAnsi="Cambria"/>
          <w:b/>
          <w:spacing w:val="1"/>
          <w:sz w:val="28"/>
          <w:szCs w:val="28"/>
        </w:rPr>
        <w:t>o</w:t>
      </w:r>
      <w:r>
        <w:rPr>
          <w:rFonts w:eastAsia="Cambria" w:cs="Cambria" w:ascii="Cambria" w:hAnsi="Cambria"/>
          <w:b/>
          <w:spacing w:val="-3"/>
          <w:sz w:val="28"/>
          <w:szCs w:val="28"/>
        </w:rPr>
        <w:t>l</w:t>
      </w:r>
      <w:r>
        <w:rPr>
          <w:rFonts w:eastAsia="Cambria" w:cs="Cambria" w:ascii="Cambria" w:hAnsi="Cambria"/>
          <w:b/>
          <w:spacing w:val="1"/>
          <w:sz w:val="28"/>
          <w:szCs w:val="28"/>
        </w:rPr>
        <w:t>o</w:t>
      </w:r>
      <w:r>
        <w:rPr>
          <w:rFonts w:eastAsia="Cambria" w:cs="Cambria" w:ascii="Cambria" w:hAnsi="Cambria"/>
          <w:b/>
          <w:sz w:val="28"/>
          <w:szCs w:val="28"/>
        </w:rPr>
        <w:t>gy Bh</w:t>
      </w:r>
      <w:r>
        <w:rPr>
          <w:rFonts w:eastAsia="Cambria" w:cs="Cambria" w:ascii="Cambria" w:hAnsi="Cambria"/>
          <w:b/>
          <w:spacing w:val="-2"/>
          <w:sz w:val="28"/>
          <w:szCs w:val="28"/>
        </w:rPr>
        <w:t>u</w:t>
      </w:r>
      <w:r>
        <w:rPr>
          <w:rFonts w:eastAsia="Cambria" w:cs="Cambria" w:ascii="Cambria" w:hAnsi="Cambria"/>
          <w:b/>
          <w:sz w:val="28"/>
          <w:szCs w:val="28"/>
        </w:rPr>
        <w:t>ba</w:t>
      </w:r>
      <w:r>
        <w:rPr>
          <w:rFonts w:eastAsia="Cambria" w:cs="Cambria" w:ascii="Cambria" w:hAnsi="Cambria"/>
          <w:b/>
          <w:spacing w:val="1"/>
          <w:sz w:val="28"/>
          <w:szCs w:val="28"/>
        </w:rPr>
        <w:t>n</w:t>
      </w:r>
      <w:r>
        <w:rPr>
          <w:rFonts w:eastAsia="Cambria" w:cs="Cambria" w:ascii="Cambria" w:hAnsi="Cambria"/>
          <w:b/>
          <w:spacing w:val="-3"/>
          <w:sz w:val="28"/>
          <w:szCs w:val="28"/>
        </w:rPr>
        <w:t>e</w:t>
      </w:r>
      <w:r>
        <w:rPr>
          <w:rFonts w:eastAsia="Cambria" w:cs="Cambria" w:ascii="Cambria" w:hAnsi="Cambria"/>
          <w:b/>
          <w:sz w:val="28"/>
          <w:szCs w:val="28"/>
        </w:rPr>
        <w:t>swar</w:t>
      </w:r>
    </w:p>
    <w:p>
      <w:pPr>
        <w:pStyle w:val="Normal"/>
        <w:ind w:left="480" w:hanging="0"/>
        <w:rPr>
          <w:rFonts w:ascii="Cambria" w:hAnsi="Cambria" w:eastAsia="Cambria" w:cs="Cambria"/>
          <w:sz w:val="28"/>
          <w:szCs w:val="28"/>
        </w:rPr>
      </w:pPr>
      <w:r>
        <w:rPr>
          <w:rFonts w:eastAsia="Cambria" w:cs="Cambria" w:ascii="Cambria" w:hAnsi="Cambria"/>
          <w:b/>
          <w:sz w:val="28"/>
          <w:szCs w:val="28"/>
        </w:rPr>
        <w:t>Bhub</w:t>
      </w:r>
      <w:r>
        <w:rPr>
          <w:rFonts w:eastAsia="Cambria" w:cs="Cambria" w:ascii="Cambria" w:hAnsi="Cambria"/>
          <w:b/>
          <w:spacing w:val="-2"/>
          <w:sz w:val="28"/>
          <w:szCs w:val="28"/>
        </w:rPr>
        <w:t>a</w:t>
      </w:r>
      <w:r>
        <w:rPr>
          <w:rFonts w:eastAsia="Cambria" w:cs="Cambria" w:ascii="Cambria" w:hAnsi="Cambria"/>
          <w:b/>
          <w:sz w:val="28"/>
          <w:szCs w:val="28"/>
        </w:rPr>
        <w:t>ne</w:t>
      </w:r>
      <w:r>
        <w:rPr>
          <w:rFonts w:eastAsia="Cambria" w:cs="Cambria" w:ascii="Cambria" w:hAnsi="Cambria"/>
          <w:b/>
          <w:spacing w:val="1"/>
          <w:sz w:val="28"/>
          <w:szCs w:val="28"/>
        </w:rPr>
        <w:t>s</w:t>
      </w:r>
      <w:r>
        <w:rPr>
          <w:rFonts w:eastAsia="Cambria" w:cs="Cambria" w:ascii="Cambria" w:hAnsi="Cambria"/>
          <w:b/>
          <w:spacing w:val="-3"/>
          <w:sz w:val="28"/>
          <w:szCs w:val="28"/>
        </w:rPr>
        <w:t>w</w:t>
      </w:r>
      <w:r>
        <w:rPr>
          <w:rFonts w:eastAsia="Cambria" w:cs="Cambria" w:ascii="Cambria" w:hAnsi="Cambria"/>
          <w:b/>
          <w:spacing w:val="1"/>
          <w:sz w:val="28"/>
          <w:szCs w:val="28"/>
        </w:rPr>
        <w:t>a</w:t>
      </w:r>
      <w:r>
        <w:rPr>
          <w:rFonts w:eastAsia="Cambria" w:cs="Cambria" w:ascii="Cambria" w:hAnsi="Cambria"/>
          <w:b/>
          <w:sz w:val="28"/>
          <w:szCs w:val="28"/>
        </w:rPr>
        <w:t>r –</w:t>
      </w:r>
      <w:r>
        <w:rPr>
          <w:rFonts w:eastAsia="Cambria" w:cs="Cambria" w:ascii="Cambria" w:hAnsi="Cambria"/>
          <w:b/>
          <w:spacing w:val="2"/>
          <w:sz w:val="28"/>
          <w:szCs w:val="28"/>
        </w:rPr>
        <w:t xml:space="preserve"> </w:t>
      </w:r>
      <w:r>
        <w:rPr>
          <w:rFonts w:eastAsia="Cambria" w:cs="Cambria" w:ascii="Cambria" w:hAnsi="Cambria"/>
          <w:b/>
          <w:sz w:val="28"/>
          <w:szCs w:val="28"/>
        </w:rPr>
        <w:t>7</w:t>
      </w:r>
      <w:r>
        <w:rPr>
          <w:rFonts w:eastAsia="Cambria" w:cs="Cambria" w:ascii="Cambria" w:hAnsi="Cambria"/>
          <w:b/>
          <w:spacing w:val="-4"/>
          <w:sz w:val="28"/>
          <w:szCs w:val="28"/>
        </w:rPr>
        <w:t>5</w:t>
      </w:r>
      <w:r>
        <w:rPr>
          <w:rFonts w:eastAsia="Cambria" w:cs="Cambria" w:ascii="Cambria" w:hAnsi="Cambria"/>
          <w:b/>
          <w:sz w:val="28"/>
          <w:szCs w:val="28"/>
        </w:rPr>
        <w:t>1</w:t>
      </w:r>
      <w:r>
        <w:rPr>
          <w:rFonts w:eastAsia="Cambria" w:cs="Cambria" w:ascii="Cambria" w:hAnsi="Cambria"/>
          <w:b/>
          <w:spacing w:val="-2"/>
          <w:sz w:val="28"/>
          <w:szCs w:val="28"/>
        </w:rPr>
        <w:t>0</w:t>
      </w:r>
      <w:r>
        <w:rPr>
          <w:rFonts w:eastAsia="Cambria" w:cs="Cambria" w:ascii="Cambria" w:hAnsi="Cambria"/>
          <w:b/>
          <w:sz w:val="28"/>
          <w:szCs w:val="28"/>
        </w:rPr>
        <w:t>0</w:t>
      </w:r>
      <w:r>
        <w:rPr>
          <w:rFonts w:eastAsia="Cambria" w:cs="Cambria" w:ascii="Cambria" w:hAnsi="Cambria"/>
          <w:b/>
          <w:spacing w:val="-2"/>
          <w:sz w:val="28"/>
          <w:szCs w:val="28"/>
        </w:rPr>
        <w:t>3</w:t>
      </w:r>
      <w:r>
        <w:rPr>
          <w:rFonts w:eastAsia="Cambria" w:cs="Cambria" w:ascii="Cambria" w:hAnsi="Cambria"/>
          <w:b/>
          <w:sz w:val="28"/>
          <w:szCs w:val="28"/>
        </w:rPr>
        <w:t xml:space="preserve">, </w:t>
      </w:r>
      <w:r>
        <w:rPr>
          <w:rFonts w:eastAsia="Cambria" w:cs="Cambria" w:ascii="Cambria" w:hAnsi="Cambria"/>
          <w:b/>
          <w:spacing w:val="1"/>
          <w:sz w:val="28"/>
          <w:szCs w:val="28"/>
        </w:rPr>
        <w:t>I</w:t>
      </w:r>
      <w:r>
        <w:rPr>
          <w:rFonts w:eastAsia="Cambria" w:cs="Cambria" w:ascii="Cambria" w:hAnsi="Cambria"/>
          <w:b/>
          <w:sz w:val="28"/>
          <w:szCs w:val="28"/>
        </w:rPr>
        <w:t>n</w:t>
      </w:r>
      <w:r>
        <w:rPr>
          <w:rFonts w:eastAsia="Cambria" w:cs="Cambria" w:ascii="Cambria" w:hAnsi="Cambria"/>
          <w:b/>
          <w:spacing w:val="1"/>
          <w:sz w:val="28"/>
          <w:szCs w:val="28"/>
        </w:rPr>
        <w:t>d</w:t>
      </w:r>
      <w:r>
        <w:rPr>
          <w:rFonts w:eastAsia="Cambria" w:cs="Cambria" w:ascii="Cambria" w:hAnsi="Cambria"/>
          <w:b/>
          <w:spacing w:val="-2"/>
          <w:sz w:val="28"/>
          <w:szCs w:val="28"/>
        </w:rPr>
        <w:t>i</w:t>
      </w:r>
      <w:r>
        <w:rPr>
          <w:rFonts w:eastAsia="Cambria" w:cs="Cambria" w:ascii="Cambria" w:hAnsi="Cambria"/>
          <w:b/>
          <w:sz w:val="28"/>
          <w:szCs w:val="28"/>
        </w:rPr>
        <w:t>a</w:t>
      </w:r>
    </w:p>
    <w:p>
      <w:pPr>
        <w:pStyle w:val="Normal"/>
        <w:spacing w:lineRule="exact" w:line="300"/>
        <w:ind w:left="480" w:hanging="0"/>
        <w:rPr>
          <w:rFonts w:ascii="Cambria" w:hAnsi="Cambria" w:eastAsia="Cambria" w:cs="Cambria"/>
          <w:sz w:val="28"/>
          <w:szCs w:val="28"/>
        </w:rPr>
      </w:pPr>
      <w:r>
        <w:rPr>
          <w:rFonts w:eastAsia="Cambria" w:cs="Cambria" w:ascii="Cambria" w:hAnsi="Cambria"/>
          <w:b/>
          <w:position w:val="0"/>
          <w:sz w:val="28"/>
          <w:szCs w:val="28"/>
        </w:rPr>
        <w:t>November,</w:t>
      </w:r>
      <w:r>
        <w:rPr>
          <w:rFonts w:eastAsia="Cambria" w:cs="Cambria" w:ascii="Cambria" w:hAnsi="Cambria"/>
          <w:b/>
          <w:spacing w:val="-1"/>
          <w:position w:val="0"/>
          <w:sz w:val="28"/>
          <w:szCs w:val="28"/>
        </w:rPr>
        <w:t xml:space="preserve"> </w:t>
      </w:r>
      <w:r>
        <w:rPr>
          <w:rFonts w:eastAsia="Cambria" w:cs="Cambria" w:ascii="Cambria" w:hAnsi="Cambria"/>
          <w:b/>
          <w:position w:val="0"/>
          <w:sz w:val="28"/>
          <w:szCs w:val="28"/>
        </w:rPr>
        <w:t>20</w:t>
      </w:r>
      <w:r>
        <w:rPr>
          <w:rFonts w:eastAsia="Cambria" w:cs="Cambria" w:ascii="Cambria" w:hAnsi="Cambria"/>
          <w:b/>
          <w:spacing w:val="-1"/>
          <w:position w:val="0"/>
          <w:sz w:val="28"/>
          <w:szCs w:val="28"/>
        </w:rPr>
        <w:t>1</w:t>
      </w:r>
      <w:r>
        <w:rPr>
          <w:rFonts w:eastAsia="Cambria" w:cs="Cambria" w:ascii="Cambria" w:hAnsi="Cambria"/>
          <w:b/>
          <w:position w:val="0"/>
          <w:sz w:val="28"/>
          <w:szCs w:val="28"/>
        </w:rPr>
        <w:t>7</w:t>
      </w:r>
    </w:p>
    <w:p>
      <w:pPr>
        <w:sectPr>
          <w:footerReference w:type="default" r:id="rId4"/>
          <w:type w:val="nextPage"/>
          <w:pgSz w:w="11920" w:h="16838"/>
          <w:pgMar w:left="1399" w:right="1679" w:header="0" w:top="1380" w:footer="720" w:bottom="777" w:gutter="0"/>
          <w:pgBorders w:display="allPages" w:offsetFrom="page">
            <w:top w:val="single" w:sz="4" w:space="24" w:color="00000A"/>
            <w:left w:val="single" w:sz="4" w:space="10" w:color="00000A"/>
            <w:bottom w:val="single" w:sz="4" w:space="24" w:color="00000A"/>
            <w:right w:val="single" w:sz="4" w:space="38" w:color="00000A"/>
          </w:pgBorders>
          <w:pgNumType w:fmt="decimal"/>
          <w:formProt w:val="false"/>
          <w:textDirection w:val="lrTb"/>
          <w:docGrid w:type="default" w:linePitch="240" w:charSpace="2047"/>
        </w:sectPr>
        <w:pStyle w:val="Normal"/>
        <w:spacing w:lineRule="exact" w:line="200"/>
        <w:rPr/>
      </w:pPr>
      <w:r>
        <w:rPr/>
      </w:r>
    </w:p>
    <w:p>
      <w:pPr>
        <w:pStyle w:val="Normal"/>
        <w:spacing w:before="43" w:after="0"/>
        <w:jc w:val="center"/>
        <w:rPr>
          <w:sz w:val="50"/>
          <w:szCs w:val="50"/>
        </w:rPr>
      </w:pPr>
      <w:r>
        <mc:AlternateContent>
          <mc:Choice Requires="wpg">
            <w:drawing>
              <wp:anchor behindDoc="1" distT="0" distB="0" distL="114300" distR="114300" simplePos="0" locked="0" layoutInCell="1" allowOverlap="1" relativeHeight="4">
                <wp:simplePos x="0" y="0"/>
                <wp:positionH relativeFrom="page">
                  <wp:posOffset>307975</wp:posOffset>
                </wp:positionH>
                <wp:positionV relativeFrom="page">
                  <wp:posOffset>304800</wp:posOffset>
                </wp:positionV>
                <wp:extent cx="6946900" cy="10085070"/>
                <wp:effectExtent l="0" t="0" r="0" b="0"/>
                <wp:wrapNone/>
                <wp:docPr id="3" name=""/>
                <a:graphic xmlns:a="http://schemas.openxmlformats.org/drawingml/2006/main">
                  <a:graphicData uri="http://schemas.microsoft.com/office/word/2010/wordprocessingGroup"/>
                </a:graphic>
              </wp:anchor>
            </w:drawing>
          </mc:Choice>
          <mc:Fallback>
            <w:pict>
              <v:group id="shape_0" style="position:absolute;margin-left:24.25pt;margin-top:24.05pt;width:546.9pt;height:794pt" coordorigin="485,481" coordsize="10938,15880">
                <v:line id="shape_0" from="490,485" to="11419,485" stroked="t" style="position:absolute;mso-position-horizontal-relative:page;mso-position-vertical-relative:page">
                  <v:stroke color="black" weight="6840" joinstyle="round" endcap="flat"/>
                  <v:fill o:detectmouseclick="t" on="false"/>
                </v:line>
                <v:line id="shape_0" from="485,480" to="485,16360" stroked="t" style="position:absolute;mso-position-horizontal-relative:page;mso-position-vertical-relative:page">
                  <v:stroke color="black" weight="6840" joinstyle="round" endcap="flat"/>
                  <v:fill o:detectmouseclick="t" on="false"/>
                </v:line>
                <v:line id="shape_0" from="11424,480" to="11424,16360" stroked="t" style="position:absolute;mso-position-horizontal-relative:page;mso-position-vertical-relative:page">
                  <v:stroke color="black" weight="6840" joinstyle="round" endcap="flat"/>
                  <v:fill o:detectmouseclick="t" on="false"/>
                </v:line>
                <v:line id="shape_0" from="490,16356" to="11419,16356" stroked="t" style="position:absolute;mso-position-horizontal-relative:page;mso-position-vertical-relative:page">
                  <v:stroke color="black" weight="6840" joinstyle="round" endcap="flat"/>
                  <v:fill o:detectmouseclick="t" on="false"/>
                </v:line>
              </v:group>
            </w:pict>
          </mc:Fallback>
        </mc:AlternateContent>
      </w:r>
      <w:r>
        <w:rPr>
          <w:sz w:val="50"/>
          <w:szCs w:val="50"/>
        </w:rPr>
        <w:t>U</w:t>
      </w:r>
      <w:r>
        <w:rPr>
          <w:sz w:val="50"/>
          <w:szCs w:val="50"/>
        </w:rPr>
        <w:t>NDE</w:t>
      </w:r>
      <w:r>
        <w:rPr>
          <w:spacing w:val="1"/>
          <w:sz w:val="50"/>
          <w:szCs w:val="50"/>
        </w:rPr>
        <w:t>R</w:t>
      </w:r>
      <w:r>
        <w:rPr>
          <w:sz w:val="50"/>
          <w:szCs w:val="50"/>
        </w:rPr>
        <w:t>T</w:t>
      </w:r>
      <w:r>
        <w:rPr>
          <w:spacing w:val="1"/>
          <w:sz w:val="50"/>
          <w:szCs w:val="50"/>
        </w:rPr>
        <w:t>A</w:t>
      </w:r>
      <w:r>
        <w:rPr>
          <w:sz w:val="50"/>
          <w:szCs w:val="50"/>
        </w:rPr>
        <w:t>KING</w:t>
      </w:r>
    </w:p>
    <w:p>
      <w:pPr>
        <w:pStyle w:val="Normal"/>
        <w:spacing w:lineRule="exact" w:line="140" w:before="9" w:after="0"/>
        <w:rPr>
          <w:sz w:val="14"/>
          <w:szCs w:val="14"/>
        </w:rPr>
      </w:pPr>
      <w:r>
        <w:rPr>
          <w:sz w:val="14"/>
          <w:szCs w:val="14"/>
        </w:rPr>
      </w:r>
    </w:p>
    <w:p>
      <w:pPr>
        <w:pStyle w:val="Normal"/>
        <w:spacing w:lineRule="exact" w:line="200"/>
        <w:rPr/>
      </w:pPr>
      <w:r>
        <w:rPr/>
      </w:r>
    </w:p>
    <w:p>
      <w:pPr>
        <w:pStyle w:val="Normal"/>
        <w:spacing w:lineRule="exact" w:line="200"/>
        <w:rPr/>
      </w:pPr>
      <w:r>
        <w:rPr/>
      </w:r>
    </w:p>
    <w:p>
      <w:pPr>
        <w:pStyle w:val="Normal"/>
        <w:spacing w:lineRule="exact" w:line="200"/>
        <w:rPr/>
      </w:pPr>
      <w:r>
        <w:rPr/>
      </w:r>
    </w:p>
    <w:p>
      <w:pPr>
        <w:pStyle w:val="Normal"/>
        <w:spacing w:lineRule="auto" w:line="360"/>
        <w:ind w:left="480" w:right="56" w:hanging="0"/>
        <w:jc w:val="both"/>
        <w:rPr>
          <w:spacing w:val="2"/>
          <w:sz w:val="28"/>
          <w:szCs w:val="28"/>
        </w:rPr>
      </w:pPr>
      <w:r>
        <w:rPr>
          <w:sz w:val="28"/>
          <w:szCs w:val="28"/>
        </w:rPr>
        <w:t xml:space="preserve">I </w:t>
      </w:r>
      <w:r>
        <w:rPr>
          <w:spacing w:val="2"/>
          <w:sz w:val="28"/>
          <w:szCs w:val="28"/>
        </w:rPr>
        <w:t xml:space="preserve"> </w:t>
      </w:r>
      <w:r>
        <w:rPr>
          <w:spacing w:val="1"/>
          <w:sz w:val="28"/>
          <w:szCs w:val="28"/>
        </w:rPr>
        <w:t>d</w:t>
      </w:r>
      <w:r>
        <w:rPr>
          <w:sz w:val="28"/>
          <w:szCs w:val="28"/>
        </w:rPr>
        <w:t>ec</w:t>
      </w:r>
      <w:r>
        <w:rPr>
          <w:spacing w:val="-1"/>
          <w:sz w:val="28"/>
          <w:szCs w:val="28"/>
        </w:rPr>
        <w:t>l</w:t>
      </w:r>
      <w:r>
        <w:rPr>
          <w:sz w:val="28"/>
          <w:szCs w:val="28"/>
        </w:rPr>
        <w:t xml:space="preserve">are </w:t>
      </w:r>
      <w:r>
        <w:rPr>
          <w:spacing w:val="2"/>
          <w:sz w:val="28"/>
          <w:szCs w:val="28"/>
        </w:rPr>
        <w:t xml:space="preserve"> </w:t>
      </w:r>
      <w:r>
        <w:rPr>
          <w:spacing w:val="-1"/>
          <w:sz w:val="28"/>
          <w:szCs w:val="28"/>
        </w:rPr>
        <w:t>t</w:t>
      </w:r>
      <w:r>
        <w:rPr>
          <w:spacing w:val="1"/>
          <w:sz w:val="28"/>
          <w:szCs w:val="28"/>
        </w:rPr>
        <w:t>h</w:t>
      </w:r>
      <w:r>
        <w:rPr>
          <w:sz w:val="28"/>
          <w:szCs w:val="28"/>
        </w:rPr>
        <w:t xml:space="preserve">at  </w:t>
      </w:r>
      <w:r>
        <w:rPr>
          <w:spacing w:val="1"/>
          <w:sz w:val="28"/>
          <w:szCs w:val="28"/>
        </w:rPr>
        <w:t>th</w:t>
      </w:r>
      <w:r>
        <w:rPr>
          <w:sz w:val="28"/>
          <w:szCs w:val="28"/>
        </w:rPr>
        <w:t xml:space="preserve">e  </w:t>
      </w:r>
      <w:r>
        <w:rPr>
          <w:spacing w:val="-1"/>
          <w:sz w:val="28"/>
          <w:szCs w:val="28"/>
        </w:rPr>
        <w:t>w</w:t>
      </w:r>
      <w:r>
        <w:rPr>
          <w:spacing w:val="1"/>
          <w:sz w:val="28"/>
          <w:szCs w:val="28"/>
        </w:rPr>
        <w:t>o</w:t>
      </w:r>
      <w:r>
        <w:rPr>
          <w:sz w:val="28"/>
          <w:szCs w:val="28"/>
        </w:rPr>
        <w:t xml:space="preserve">rk </w:t>
      </w:r>
      <w:r>
        <w:rPr>
          <w:spacing w:val="3"/>
          <w:sz w:val="28"/>
          <w:szCs w:val="28"/>
        </w:rPr>
        <w:t xml:space="preserve"> </w:t>
      </w:r>
      <w:r>
        <w:rPr>
          <w:spacing w:val="-1"/>
          <w:sz w:val="28"/>
          <w:szCs w:val="28"/>
        </w:rPr>
        <w:t>p</w:t>
      </w:r>
      <w:r>
        <w:rPr>
          <w:sz w:val="28"/>
          <w:szCs w:val="28"/>
        </w:rPr>
        <w:t>re</w:t>
      </w:r>
      <w:r>
        <w:rPr>
          <w:spacing w:val="-1"/>
          <w:sz w:val="28"/>
          <w:szCs w:val="28"/>
        </w:rPr>
        <w:t>s</w:t>
      </w:r>
      <w:r>
        <w:rPr>
          <w:sz w:val="28"/>
          <w:szCs w:val="28"/>
        </w:rPr>
        <w:t>e</w:t>
      </w:r>
      <w:r>
        <w:rPr>
          <w:spacing w:val="-1"/>
          <w:sz w:val="28"/>
          <w:szCs w:val="28"/>
        </w:rPr>
        <w:t>n</w:t>
      </w:r>
      <w:r>
        <w:rPr>
          <w:spacing w:val="1"/>
          <w:sz w:val="28"/>
          <w:szCs w:val="28"/>
        </w:rPr>
        <w:t>t</w:t>
      </w:r>
      <w:r>
        <w:rPr>
          <w:spacing w:val="-2"/>
          <w:sz w:val="28"/>
          <w:szCs w:val="28"/>
        </w:rPr>
        <w:t>e</w:t>
      </w:r>
      <w:r>
        <w:rPr>
          <w:sz w:val="28"/>
          <w:szCs w:val="28"/>
        </w:rPr>
        <w:t xml:space="preserve">d </w:t>
      </w:r>
      <w:r>
        <w:rPr>
          <w:spacing w:val="3"/>
          <w:sz w:val="28"/>
          <w:szCs w:val="28"/>
        </w:rPr>
        <w:t xml:space="preserve"> </w:t>
      </w:r>
      <w:r>
        <w:rPr>
          <w:spacing w:val="1"/>
          <w:sz w:val="28"/>
          <w:szCs w:val="28"/>
        </w:rPr>
        <w:t>i</w:t>
      </w:r>
      <w:r>
        <w:rPr>
          <w:sz w:val="28"/>
          <w:szCs w:val="28"/>
        </w:rPr>
        <w:t xml:space="preserve">n  </w:t>
      </w:r>
      <w:r>
        <w:rPr>
          <w:spacing w:val="1"/>
          <w:sz w:val="28"/>
          <w:szCs w:val="28"/>
        </w:rPr>
        <w:t>t</w:t>
      </w:r>
      <w:r>
        <w:rPr>
          <w:spacing w:val="-1"/>
          <w:sz w:val="28"/>
          <w:szCs w:val="28"/>
        </w:rPr>
        <w:t>h</w:t>
      </w:r>
      <w:r>
        <w:rPr>
          <w:spacing w:val="1"/>
          <w:sz w:val="28"/>
          <w:szCs w:val="28"/>
        </w:rPr>
        <w:t>i</w:t>
      </w:r>
      <w:r>
        <w:rPr>
          <w:sz w:val="28"/>
          <w:szCs w:val="28"/>
        </w:rPr>
        <w:t xml:space="preserve">s  </w:t>
      </w:r>
      <w:r>
        <w:rPr>
          <w:spacing w:val="1"/>
          <w:sz w:val="28"/>
          <w:szCs w:val="28"/>
        </w:rPr>
        <w:t>th</w:t>
      </w:r>
      <w:r>
        <w:rPr>
          <w:spacing w:val="-2"/>
          <w:sz w:val="28"/>
          <w:szCs w:val="28"/>
        </w:rPr>
        <w:t>e</w:t>
      </w:r>
      <w:r>
        <w:rPr>
          <w:spacing w:val="-1"/>
          <w:sz w:val="28"/>
          <w:szCs w:val="28"/>
        </w:rPr>
        <w:t>s</w:t>
      </w:r>
      <w:r>
        <w:rPr>
          <w:spacing w:val="1"/>
          <w:sz w:val="28"/>
          <w:szCs w:val="28"/>
        </w:rPr>
        <w:t>i</w:t>
      </w:r>
      <w:r>
        <w:rPr>
          <w:sz w:val="28"/>
          <w:szCs w:val="28"/>
        </w:rPr>
        <w:t xml:space="preserve">s </w:t>
      </w:r>
      <w:r>
        <w:rPr>
          <w:spacing w:val="3"/>
          <w:sz w:val="28"/>
          <w:szCs w:val="28"/>
        </w:rPr>
        <w:t xml:space="preserve"> </w:t>
      </w:r>
      <w:r>
        <w:rPr>
          <w:spacing w:val="-1"/>
          <w:sz w:val="28"/>
          <w:szCs w:val="28"/>
        </w:rPr>
        <w:t>t</w:t>
      </w:r>
      <w:r>
        <w:rPr>
          <w:spacing w:val="1"/>
          <w:sz w:val="28"/>
          <w:szCs w:val="28"/>
        </w:rPr>
        <w:t>i</w:t>
      </w:r>
      <w:r>
        <w:rPr>
          <w:spacing w:val="-1"/>
          <w:sz w:val="28"/>
          <w:szCs w:val="28"/>
        </w:rPr>
        <w:t>t</w:t>
      </w:r>
      <w:r>
        <w:rPr>
          <w:spacing w:val="1"/>
          <w:sz w:val="28"/>
          <w:szCs w:val="28"/>
        </w:rPr>
        <w:t>l</w:t>
      </w:r>
      <w:r>
        <w:rPr>
          <w:spacing w:val="-2"/>
          <w:sz w:val="28"/>
          <w:szCs w:val="28"/>
        </w:rPr>
        <w:t>e</w:t>
      </w:r>
      <w:r>
        <w:rPr>
          <w:sz w:val="28"/>
          <w:szCs w:val="28"/>
        </w:rPr>
        <w:t xml:space="preserve">d </w:t>
      </w:r>
      <w:r>
        <w:rPr>
          <w:spacing w:val="3"/>
          <w:sz w:val="28"/>
          <w:szCs w:val="28"/>
        </w:rPr>
        <w:t xml:space="preserve"> </w:t>
      </w:r>
      <w:r>
        <w:rPr>
          <w:spacing w:val="-2"/>
          <w:sz w:val="28"/>
          <w:szCs w:val="28"/>
        </w:rPr>
        <w:t>“</w:t>
      </w:r>
      <w:r>
        <w:rPr>
          <w:sz w:val="28"/>
          <w:szCs w:val="28"/>
        </w:rPr>
        <w:t>Text Generation using RNN”,</w:t>
      </w:r>
      <w:r>
        <w:rPr>
          <w:spacing w:val="3"/>
          <w:sz w:val="28"/>
          <w:szCs w:val="28"/>
        </w:rPr>
        <w:t xml:space="preserve"> </w:t>
      </w:r>
      <w:r>
        <w:rPr>
          <w:spacing w:val="-1"/>
          <w:sz w:val="28"/>
          <w:szCs w:val="28"/>
        </w:rPr>
        <w:t>s</w:t>
      </w:r>
      <w:r>
        <w:rPr>
          <w:spacing w:val="1"/>
          <w:sz w:val="28"/>
          <w:szCs w:val="28"/>
        </w:rPr>
        <w:t>ub</w:t>
      </w:r>
      <w:r>
        <w:rPr>
          <w:spacing w:val="-5"/>
          <w:sz w:val="28"/>
          <w:szCs w:val="28"/>
        </w:rPr>
        <w:t>m</w:t>
      </w:r>
      <w:r>
        <w:rPr>
          <w:spacing w:val="1"/>
          <w:sz w:val="28"/>
          <w:szCs w:val="28"/>
        </w:rPr>
        <w:t>it</w:t>
      </w:r>
      <w:r>
        <w:rPr>
          <w:spacing w:val="-1"/>
          <w:sz w:val="28"/>
          <w:szCs w:val="28"/>
        </w:rPr>
        <w:t>t</w:t>
      </w:r>
      <w:r>
        <w:rPr>
          <w:spacing w:val="-2"/>
          <w:sz w:val="28"/>
          <w:szCs w:val="28"/>
        </w:rPr>
        <w:t>e</w:t>
      </w:r>
      <w:r>
        <w:rPr>
          <w:sz w:val="28"/>
          <w:szCs w:val="28"/>
        </w:rPr>
        <w:t>d</w:t>
      </w:r>
      <w:r>
        <w:rPr>
          <w:spacing w:val="4"/>
          <w:sz w:val="28"/>
          <w:szCs w:val="28"/>
        </w:rPr>
        <w:t xml:space="preserve"> </w:t>
      </w:r>
      <w:r>
        <w:rPr>
          <w:spacing w:val="-1"/>
          <w:sz w:val="28"/>
          <w:szCs w:val="28"/>
        </w:rPr>
        <w:t>t</w:t>
      </w:r>
      <w:r>
        <w:rPr>
          <w:sz w:val="28"/>
          <w:szCs w:val="28"/>
        </w:rPr>
        <w:t>o</w:t>
      </w:r>
      <w:r>
        <w:rPr>
          <w:spacing w:val="1"/>
          <w:sz w:val="28"/>
          <w:szCs w:val="28"/>
        </w:rPr>
        <w:t xml:space="preserve"> th</w:t>
      </w:r>
      <w:r>
        <w:rPr>
          <w:sz w:val="28"/>
          <w:szCs w:val="28"/>
        </w:rPr>
        <w:t>e</w:t>
      </w:r>
      <w:r>
        <w:rPr>
          <w:spacing w:val="1"/>
          <w:sz w:val="28"/>
          <w:szCs w:val="28"/>
        </w:rPr>
        <w:t xml:space="preserve"> </w:t>
      </w:r>
      <w:r>
        <w:rPr>
          <w:spacing w:val="-1"/>
          <w:sz w:val="28"/>
          <w:szCs w:val="28"/>
        </w:rPr>
        <w:t>D</w:t>
      </w:r>
      <w:r>
        <w:rPr>
          <w:sz w:val="28"/>
          <w:szCs w:val="28"/>
        </w:rPr>
        <w:t>e</w:t>
      </w:r>
      <w:r>
        <w:rPr>
          <w:spacing w:val="1"/>
          <w:sz w:val="28"/>
          <w:szCs w:val="28"/>
        </w:rPr>
        <w:t>p</w:t>
      </w:r>
      <w:r>
        <w:rPr>
          <w:sz w:val="28"/>
          <w:szCs w:val="28"/>
        </w:rPr>
        <w:t>a</w:t>
      </w:r>
      <w:r>
        <w:rPr>
          <w:spacing w:val="-2"/>
          <w:sz w:val="28"/>
          <w:szCs w:val="28"/>
        </w:rPr>
        <w:t>r</w:t>
      </w:r>
      <w:r>
        <w:rPr>
          <w:spacing w:val="1"/>
          <w:sz w:val="28"/>
          <w:szCs w:val="28"/>
        </w:rPr>
        <w:t>t</w:t>
      </w:r>
      <w:r>
        <w:rPr>
          <w:spacing w:val="-5"/>
          <w:sz w:val="28"/>
          <w:szCs w:val="28"/>
        </w:rPr>
        <w:t>m</w:t>
      </w:r>
      <w:r>
        <w:rPr>
          <w:sz w:val="28"/>
          <w:szCs w:val="28"/>
        </w:rPr>
        <w:t>e</w:t>
      </w:r>
      <w:r>
        <w:rPr>
          <w:spacing w:val="1"/>
          <w:sz w:val="28"/>
          <w:szCs w:val="28"/>
        </w:rPr>
        <w:t>nt</w:t>
      </w:r>
      <w:r>
        <w:rPr>
          <w:sz w:val="28"/>
          <w:szCs w:val="28"/>
        </w:rPr>
        <w:t>, I</w:t>
      </w:r>
      <w:r>
        <w:rPr>
          <w:spacing w:val="1"/>
          <w:sz w:val="28"/>
          <w:szCs w:val="28"/>
        </w:rPr>
        <w:t>n</w:t>
      </w:r>
      <w:r>
        <w:rPr>
          <w:spacing w:val="-1"/>
          <w:sz w:val="28"/>
          <w:szCs w:val="28"/>
        </w:rPr>
        <w:t>t</w:t>
      </w:r>
      <w:r>
        <w:rPr>
          <w:sz w:val="28"/>
          <w:szCs w:val="28"/>
        </w:rPr>
        <w:t>er</w:t>
      </w:r>
      <w:r>
        <w:rPr>
          <w:spacing w:val="-1"/>
          <w:sz w:val="28"/>
          <w:szCs w:val="28"/>
        </w:rPr>
        <w:t>n</w:t>
      </w:r>
      <w:r>
        <w:rPr>
          <w:sz w:val="28"/>
          <w:szCs w:val="28"/>
        </w:rPr>
        <w:t>a</w:t>
      </w:r>
      <w:r>
        <w:rPr>
          <w:spacing w:val="-1"/>
          <w:sz w:val="28"/>
          <w:szCs w:val="28"/>
        </w:rPr>
        <w:t>t</w:t>
      </w:r>
      <w:r>
        <w:rPr>
          <w:spacing w:val="1"/>
          <w:sz w:val="28"/>
          <w:szCs w:val="28"/>
        </w:rPr>
        <w:t>i</w:t>
      </w:r>
      <w:r>
        <w:rPr>
          <w:spacing w:val="-1"/>
          <w:sz w:val="28"/>
          <w:szCs w:val="28"/>
        </w:rPr>
        <w:t>o</w:t>
      </w:r>
      <w:r>
        <w:rPr>
          <w:spacing w:val="1"/>
          <w:sz w:val="28"/>
          <w:szCs w:val="28"/>
        </w:rPr>
        <w:t>n</w:t>
      </w:r>
      <w:r>
        <w:rPr>
          <w:spacing w:val="-2"/>
          <w:sz w:val="28"/>
          <w:szCs w:val="28"/>
        </w:rPr>
        <w:t>a</w:t>
      </w:r>
      <w:r>
        <w:rPr>
          <w:sz w:val="28"/>
          <w:szCs w:val="28"/>
        </w:rPr>
        <w:t>l</w:t>
      </w:r>
      <w:r>
        <w:rPr>
          <w:spacing w:val="4"/>
          <w:sz w:val="28"/>
          <w:szCs w:val="28"/>
        </w:rPr>
        <w:t xml:space="preserve"> </w:t>
      </w:r>
      <w:r>
        <w:rPr>
          <w:spacing w:val="-2"/>
          <w:sz w:val="28"/>
          <w:szCs w:val="28"/>
        </w:rPr>
        <w:t>I</w:t>
      </w:r>
      <w:r>
        <w:rPr>
          <w:spacing w:val="1"/>
          <w:sz w:val="28"/>
          <w:szCs w:val="28"/>
        </w:rPr>
        <w:t>n</w:t>
      </w:r>
      <w:r>
        <w:rPr>
          <w:spacing w:val="-1"/>
          <w:sz w:val="28"/>
          <w:szCs w:val="28"/>
        </w:rPr>
        <w:t>st</w:t>
      </w:r>
      <w:r>
        <w:rPr>
          <w:spacing w:val="1"/>
          <w:sz w:val="28"/>
          <w:szCs w:val="28"/>
        </w:rPr>
        <w:t>i</w:t>
      </w:r>
      <w:r>
        <w:rPr>
          <w:spacing w:val="-1"/>
          <w:sz w:val="28"/>
          <w:szCs w:val="28"/>
        </w:rPr>
        <w:t>t</w:t>
      </w:r>
      <w:r>
        <w:rPr>
          <w:spacing w:val="1"/>
          <w:sz w:val="28"/>
          <w:szCs w:val="28"/>
        </w:rPr>
        <w:t>u</w:t>
      </w:r>
      <w:r>
        <w:rPr>
          <w:spacing w:val="-1"/>
          <w:sz w:val="28"/>
          <w:szCs w:val="28"/>
        </w:rPr>
        <w:t>t</w:t>
      </w:r>
      <w:r>
        <w:rPr>
          <w:sz w:val="28"/>
          <w:szCs w:val="28"/>
        </w:rPr>
        <w:t>e</w:t>
      </w:r>
      <w:r>
        <w:rPr>
          <w:spacing w:val="1"/>
          <w:sz w:val="28"/>
          <w:szCs w:val="28"/>
        </w:rPr>
        <w:t xml:space="preserve"> o</w:t>
      </w:r>
      <w:r>
        <w:rPr>
          <w:sz w:val="28"/>
          <w:szCs w:val="28"/>
        </w:rPr>
        <w:t>f</w:t>
      </w:r>
      <w:r>
        <w:rPr>
          <w:spacing w:val="3"/>
          <w:sz w:val="28"/>
          <w:szCs w:val="28"/>
        </w:rPr>
        <w:t xml:space="preserve"> </w:t>
      </w:r>
      <w:r>
        <w:rPr>
          <w:spacing w:val="-2"/>
          <w:sz w:val="28"/>
          <w:szCs w:val="28"/>
        </w:rPr>
        <w:t>I</w:t>
      </w:r>
      <w:r>
        <w:rPr>
          <w:spacing w:val="1"/>
          <w:sz w:val="28"/>
          <w:szCs w:val="28"/>
        </w:rPr>
        <w:t>n</w:t>
      </w:r>
      <w:r>
        <w:rPr>
          <w:spacing w:val="-2"/>
          <w:sz w:val="28"/>
          <w:szCs w:val="28"/>
        </w:rPr>
        <w:t>f</w:t>
      </w:r>
      <w:r>
        <w:rPr>
          <w:spacing w:val="1"/>
          <w:sz w:val="28"/>
          <w:szCs w:val="28"/>
        </w:rPr>
        <w:t>o</w:t>
      </w:r>
      <w:r>
        <w:rPr>
          <w:sz w:val="28"/>
          <w:szCs w:val="28"/>
        </w:rPr>
        <w:t>r</w:t>
      </w:r>
      <w:r>
        <w:rPr>
          <w:spacing w:val="-5"/>
          <w:sz w:val="28"/>
          <w:szCs w:val="28"/>
        </w:rPr>
        <w:t>m</w:t>
      </w:r>
      <w:r>
        <w:rPr>
          <w:sz w:val="28"/>
          <w:szCs w:val="28"/>
        </w:rPr>
        <w:t>a</w:t>
      </w:r>
      <w:r>
        <w:rPr>
          <w:spacing w:val="1"/>
          <w:sz w:val="28"/>
          <w:szCs w:val="28"/>
        </w:rPr>
        <w:t>ti</w:t>
      </w:r>
      <w:r>
        <w:rPr>
          <w:spacing w:val="-1"/>
          <w:sz w:val="28"/>
          <w:szCs w:val="28"/>
        </w:rPr>
        <w:t>o</w:t>
      </w:r>
      <w:r>
        <w:rPr>
          <w:sz w:val="28"/>
          <w:szCs w:val="28"/>
        </w:rPr>
        <w:t xml:space="preserve">n </w:t>
      </w:r>
      <w:r>
        <w:rPr>
          <w:spacing w:val="-1"/>
          <w:sz w:val="28"/>
          <w:szCs w:val="28"/>
        </w:rPr>
        <w:t>T</w:t>
      </w:r>
      <w:r>
        <w:rPr>
          <w:sz w:val="28"/>
          <w:szCs w:val="28"/>
        </w:rPr>
        <w:t>ec</w:t>
      </w:r>
      <w:r>
        <w:rPr>
          <w:spacing w:val="1"/>
          <w:sz w:val="28"/>
          <w:szCs w:val="28"/>
        </w:rPr>
        <w:t>h</w:t>
      </w:r>
      <w:r>
        <w:rPr>
          <w:spacing w:val="-1"/>
          <w:sz w:val="28"/>
          <w:szCs w:val="28"/>
        </w:rPr>
        <w:t>no</w:t>
      </w:r>
      <w:r>
        <w:rPr>
          <w:spacing w:val="1"/>
          <w:sz w:val="28"/>
          <w:szCs w:val="28"/>
        </w:rPr>
        <w:t>l</w:t>
      </w:r>
      <w:r>
        <w:rPr>
          <w:spacing w:val="-1"/>
          <w:sz w:val="28"/>
          <w:szCs w:val="28"/>
        </w:rPr>
        <w:t>o</w:t>
      </w:r>
      <w:r>
        <w:rPr>
          <w:spacing w:val="1"/>
          <w:sz w:val="28"/>
          <w:szCs w:val="28"/>
        </w:rPr>
        <w:t>g</w:t>
      </w:r>
      <w:r>
        <w:rPr>
          <w:spacing w:val="-4"/>
          <w:sz w:val="28"/>
          <w:szCs w:val="28"/>
        </w:rPr>
        <w:t>y</w:t>
      </w:r>
      <w:r>
        <w:rPr>
          <w:sz w:val="28"/>
          <w:szCs w:val="28"/>
        </w:rPr>
        <w:t>,</w:t>
      </w:r>
      <w:r>
        <w:rPr>
          <w:spacing w:val="68"/>
          <w:sz w:val="28"/>
          <w:szCs w:val="28"/>
        </w:rPr>
        <w:t xml:space="preserve"> </w:t>
      </w:r>
      <w:r>
        <w:rPr>
          <w:sz w:val="28"/>
          <w:szCs w:val="28"/>
        </w:rPr>
        <w:t>B</w:t>
      </w:r>
      <w:r>
        <w:rPr>
          <w:spacing w:val="1"/>
          <w:sz w:val="28"/>
          <w:szCs w:val="28"/>
        </w:rPr>
        <w:t>hub</w:t>
      </w:r>
      <w:r>
        <w:rPr>
          <w:spacing w:val="-2"/>
          <w:sz w:val="28"/>
          <w:szCs w:val="28"/>
        </w:rPr>
        <w:t>a</w:t>
      </w:r>
      <w:r>
        <w:rPr>
          <w:spacing w:val="-1"/>
          <w:sz w:val="28"/>
          <w:szCs w:val="28"/>
        </w:rPr>
        <w:t>n</w:t>
      </w:r>
      <w:r>
        <w:rPr>
          <w:sz w:val="28"/>
          <w:szCs w:val="28"/>
        </w:rPr>
        <w:t>e</w:t>
      </w:r>
      <w:r>
        <w:rPr>
          <w:spacing w:val="1"/>
          <w:sz w:val="28"/>
          <w:szCs w:val="28"/>
        </w:rPr>
        <w:t>s</w:t>
      </w:r>
      <w:r>
        <w:rPr>
          <w:spacing w:val="-1"/>
          <w:sz w:val="28"/>
          <w:szCs w:val="28"/>
        </w:rPr>
        <w:t>w</w:t>
      </w:r>
      <w:r>
        <w:rPr>
          <w:sz w:val="28"/>
          <w:szCs w:val="28"/>
        </w:rPr>
        <w:t>ar,</w:t>
      </w:r>
      <w:r>
        <w:rPr>
          <w:spacing w:val="68"/>
          <w:sz w:val="28"/>
          <w:szCs w:val="28"/>
        </w:rPr>
        <w:t xml:space="preserve"> </w:t>
      </w:r>
      <w:r>
        <w:rPr>
          <w:sz w:val="28"/>
          <w:szCs w:val="28"/>
        </w:rPr>
        <w:t>f</w:t>
      </w:r>
      <w:r>
        <w:rPr>
          <w:spacing w:val="1"/>
          <w:sz w:val="28"/>
          <w:szCs w:val="28"/>
        </w:rPr>
        <w:t>o</w:t>
      </w:r>
      <w:r>
        <w:rPr>
          <w:sz w:val="28"/>
          <w:szCs w:val="28"/>
        </w:rPr>
        <w:t>r</w:t>
      </w:r>
      <w:r>
        <w:rPr>
          <w:spacing w:val="69"/>
          <w:sz w:val="28"/>
          <w:szCs w:val="28"/>
        </w:rPr>
        <w:t xml:space="preserve"> </w:t>
      </w:r>
      <w:r>
        <w:rPr>
          <w:spacing w:val="-1"/>
          <w:sz w:val="28"/>
          <w:szCs w:val="28"/>
        </w:rPr>
        <w:t>t</w:t>
      </w:r>
      <w:r>
        <w:rPr>
          <w:spacing w:val="1"/>
          <w:sz w:val="28"/>
          <w:szCs w:val="28"/>
        </w:rPr>
        <w:t>h</w:t>
      </w:r>
      <w:r>
        <w:rPr>
          <w:sz w:val="28"/>
          <w:szCs w:val="28"/>
        </w:rPr>
        <w:t>e</w:t>
      </w:r>
      <w:r>
        <w:rPr>
          <w:spacing w:val="69"/>
          <w:sz w:val="28"/>
          <w:szCs w:val="28"/>
        </w:rPr>
        <w:t xml:space="preserve"> </w:t>
      </w:r>
      <w:r>
        <w:rPr>
          <w:sz w:val="28"/>
          <w:szCs w:val="28"/>
        </w:rPr>
        <w:t>a</w:t>
      </w:r>
      <w:r>
        <w:rPr>
          <w:spacing w:val="-1"/>
          <w:sz w:val="28"/>
          <w:szCs w:val="28"/>
        </w:rPr>
        <w:t>w</w:t>
      </w:r>
      <w:r>
        <w:rPr>
          <w:sz w:val="28"/>
          <w:szCs w:val="28"/>
        </w:rPr>
        <w:t>a</w:t>
      </w:r>
      <w:r>
        <w:rPr>
          <w:spacing w:val="-2"/>
          <w:sz w:val="28"/>
          <w:szCs w:val="28"/>
        </w:rPr>
        <w:t>r</w:t>
      </w:r>
      <w:r>
        <w:rPr>
          <w:sz w:val="28"/>
          <w:szCs w:val="28"/>
        </w:rPr>
        <w:t xml:space="preserve">d  </w:t>
      </w:r>
      <w:r>
        <w:rPr>
          <w:spacing w:val="1"/>
          <w:sz w:val="28"/>
          <w:szCs w:val="28"/>
        </w:rPr>
        <w:t>o</w:t>
      </w:r>
      <w:r>
        <w:rPr>
          <w:sz w:val="28"/>
          <w:szCs w:val="28"/>
        </w:rPr>
        <w:t>f</w:t>
      </w:r>
      <w:r>
        <w:rPr>
          <w:spacing w:val="69"/>
          <w:sz w:val="28"/>
          <w:szCs w:val="28"/>
        </w:rPr>
        <w:t xml:space="preserve"> </w:t>
      </w:r>
      <w:r>
        <w:rPr>
          <w:spacing w:val="-1"/>
          <w:sz w:val="28"/>
          <w:szCs w:val="28"/>
        </w:rPr>
        <w:t>t</w:t>
      </w:r>
      <w:r>
        <w:rPr>
          <w:spacing w:val="1"/>
          <w:sz w:val="28"/>
          <w:szCs w:val="28"/>
        </w:rPr>
        <w:t>h</w:t>
      </w:r>
      <w:r>
        <w:rPr>
          <w:sz w:val="28"/>
          <w:szCs w:val="28"/>
        </w:rPr>
        <w:t>e</w:t>
      </w:r>
      <w:r>
        <w:rPr>
          <w:spacing w:val="69"/>
          <w:sz w:val="28"/>
          <w:szCs w:val="28"/>
        </w:rPr>
        <w:t xml:space="preserve"> </w:t>
      </w:r>
      <w:r>
        <w:rPr>
          <w:sz w:val="28"/>
          <w:szCs w:val="28"/>
        </w:rPr>
        <w:t>Ba</w:t>
      </w:r>
      <w:r>
        <w:rPr>
          <w:spacing w:val="-2"/>
          <w:sz w:val="28"/>
          <w:szCs w:val="28"/>
        </w:rPr>
        <w:t>c</w:t>
      </w:r>
      <w:r>
        <w:rPr>
          <w:spacing w:val="1"/>
          <w:sz w:val="28"/>
          <w:szCs w:val="28"/>
        </w:rPr>
        <w:t>h</w:t>
      </w:r>
      <w:r>
        <w:rPr>
          <w:sz w:val="28"/>
          <w:szCs w:val="28"/>
        </w:rPr>
        <w:t>e</w:t>
      </w:r>
      <w:r>
        <w:rPr>
          <w:spacing w:val="-1"/>
          <w:sz w:val="28"/>
          <w:szCs w:val="28"/>
        </w:rPr>
        <w:t>l</w:t>
      </w:r>
      <w:r>
        <w:rPr>
          <w:spacing w:val="1"/>
          <w:sz w:val="28"/>
          <w:szCs w:val="28"/>
        </w:rPr>
        <w:t>o</w:t>
      </w:r>
      <w:r>
        <w:rPr>
          <w:spacing w:val="-2"/>
          <w:sz w:val="28"/>
          <w:szCs w:val="28"/>
        </w:rPr>
        <w:t>r</w:t>
      </w:r>
      <w:r>
        <w:rPr>
          <w:sz w:val="28"/>
          <w:szCs w:val="28"/>
        </w:rPr>
        <w:t xml:space="preserve">s  </w:t>
      </w:r>
      <w:r>
        <w:rPr>
          <w:spacing w:val="1"/>
          <w:sz w:val="28"/>
          <w:szCs w:val="28"/>
        </w:rPr>
        <w:t>o</w:t>
      </w:r>
      <w:r>
        <w:rPr>
          <w:sz w:val="28"/>
          <w:szCs w:val="28"/>
        </w:rPr>
        <w:t>f</w:t>
      </w:r>
      <w:r>
        <w:rPr>
          <w:spacing w:val="69"/>
          <w:sz w:val="28"/>
          <w:szCs w:val="28"/>
        </w:rPr>
        <w:t xml:space="preserve"> </w:t>
      </w:r>
      <w:r>
        <w:rPr>
          <w:spacing w:val="-1"/>
          <w:sz w:val="28"/>
          <w:szCs w:val="28"/>
        </w:rPr>
        <w:t>T</w:t>
      </w:r>
      <w:r>
        <w:rPr>
          <w:sz w:val="28"/>
          <w:szCs w:val="28"/>
        </w:rPr>
        <w:t>ec</w:t>
      </w:r>
      <w:r>
        <w:rPr>
          <w:spacing w:val="-1"/>
          <w:sz w:val="28"/>
          <w:szCs w:val="28"/>
        </w:rPr>
        <w:t>h</w:t>
      </w:r>
      <w:r>
        <w:rPr>
          <w:spacing w:val="1"/>
          <w:sz w:val="28"/>
          <w:szCs w:val="28"/>
        </w:rPr>
        <w:t>n</w:t>
      </w:r>
      <w:r>
        <w:rPr>
          <w:spacing w:val="-1"/>
          <w:sz w:val="28"/>
          <w:szCs w:val="28"/>
        </w:rPr>
        <w:t>ol</w:t>
      </w:r>
      <w:r>
        <w:rPr>
          <w:spacing w:val="1"/>
          <w:sz w:val="28"/>
          <w:szCs w:val="28"/>
        </w:rPr>
        <w:t>og</w:t>
      </w:r>
      <w:r>
        <w:rPr>
          <w:sz w:val="28"/>
          <w:szCs w:val="28"/>
        </w:rPr>
        <w:t xml:space="preserve">y </w:t>
      </w:r>
      <w:r>
        <w:rPr>
          <w:spacing w:val="1"/>
          <w:sz w:val="28"/>
          <w:szCs w:val="28"/>
        </w:rPr>
        <w:t>d</w:t>
      </w:r>
      <w:r>
        <w:rPr>
          <w:spacing w:val="-2"/>
          <w:sz w:val="28"/>
          <w:szCs w:val="28"/>
        </w:rPr>
        <w:t>e</w:t>
      </w:r>
      <w:r>
        <w:rPr>
          <w:spacing w:val="1"/>
          <w:sz w:val="28"/>
          <w:szCs w:val="28"/>
        </w:rPr>
        <w:t>g</w:t>
      </w:r>
      <w:r>
        <w:rPr>
          <w:sz w:val="28"/>
          <w:szCs w:val="28"/>
        </w:rPr>
        <w:t>ree</w:t>
      </w:r>
      <w:r>
        <w:rPr>
          <w:spacing w:val="2"/>
          <w:sz w:val="28"/>
          <w:szCs w:val="28"/>
        </w:rPr>
        <w:t xml:space="preserve"> </w:t>
      </w:r>
      <w:r>
        <w:rPr>
          <w:spacing w:val="-1"/>
          <w:sz w:val="28"/>
          <w:szCs w:val="28"/>
        </w:rPr>
        <w:t>i</w:t>
      </w:r>
      <w:r>
        <w:rPr>
          <w:sz w:val="28"/>
          <w:szCs w:val="28"/>
        </w:rPr>
        <w:t>n</w:t>
      </w:r>
      <w:r>
        <w:rPr>
          <w:spacing w:val="3"/>
          <w:sz w:val="28"/>
          <w:szCs w:val="28"/>
        </w:rPr>
        <w:t xml:space="preserve"> </w:t>
      </w:r>
      <w:r>
        <w:rPr>
          <w:spacing w:val="-3"/>
          <w:sz w:val="28"/>
          <w:szCs w:val="28"/>
        </w:rPr>
        <w:t>C</w:t>
      </w:r>
      <w:r>
        <w:rPr>
          <w:spacing w:val="1"/>
          <w:sz w:val="28"/>
          <w:szCs w:val="28"/>
        </w:rPr>
        <w:t>o</w:t>
      </w:r>
      <w:r>
        <w:rPr>
          <w:spacing w:val="-5"/>
          <w:sz w:val="28"/>
          <w:szCs w:val="28"/>
        </w:rPr>
        <w:t>m</w:t>
      </w:r>
      <w:r>
        <w:rPr>
          <w:spacing w:val="1"/>
          <w:sz w:val="28"/>
          <w:szCs w:val="28"/>
        </w:rPr>
        <w:t>put</w:t>
      </w:r>
      <w:r>
        <w:rPr>
          <w:sz w:val="28"/>
          <w:szCs w:val="28"/>
        </w:rPr>
        <w:t>er Sc</w:t>
      </w:r>
      <w:r>
        <w:rPr>
          <w:spacing w:val="1"/>
          <w:sz w:val="28"/>
          <w:szCs w:val="28"/>
        </w:rPr>
        <w:t>i</w:t>
      </w:r>
      <w:r>
        <w:rPr>
          <w:spacing w:val="-2"/>
          <w:sz w:val="28"/>
          <w:szCs w:val="28"/>
        </w:rPr>
        <w:t>e</w:t>
      </w:r>
      <w:r>
        <w:rPr>
          <w:spacing w:val="1"/>
          <w:sz w:val="28"/>
          <w:szCs w:val="28"/>
        </w:rPr>
        <w:t>n</w:t>
      </w:r>
      <w:r>
        <w:rPr>
          <w:sz w:val="28"/>
          <w:szCs w:val="28"/>
        </w:rPr>
        <w:t>ce</w:t>
      </w:r>
      <w:r>
        <w:rPr>
          <w:spacing w:val="2"/>
          <w:sz w:val="28"/>
          <w:szCs w:val="28"/>
        </w:rPr>
        <w:t xml:space="preserve"> </w:t>
      </w:r>
      <w:r>
        <w:rPr>
          <w:spacing w:val="-2"/>
          <w:sz w:val="28"/>
          <w:szCs w:val="28"/>
        </w:rPr>
        <w:t>a</w:t>
      </w:r>
      <w:r>
        <w:rPr>
          <w:spacing w:val="1"/>
          <w:sz w:val="28"/>
          <w:szCs w:val="28"/>
        </w:rPr>
        <w:t>n</w:t>
      </w:r>
      <w:r>
        <w:rPr>
          <w:sz w:val="28"/>
          <w:szCs w:val="28"/>
        </w:rPr>
        <w:t>d</w:t>
      </w:r>
      <w:r>
        <w:rPr>
          <w:spacing w:val="3"/>
          <w:sz w:val="28"/>
          <w:szCs w:val="28"/>
        </w:rPr>
        <w:t xml:space="preserve"> </w:t>
      </w:r>
      <w:r>
        <w:rPr>
          <w:spacing w:val="-4"/>
          <w:sz w:val="28"/>
          <w:szCs w:val="28"/>
        </w:rPr>
        <w:t>E</w:t>
      </w:r>
      <w:r>
        <w:rPr>
          <w:spacing w:val="1"/>
          <w:sz w:val="28"/>
          <w:szCs w:val="28"/>
        </w:rPr>
        <w:t>n</w:t>
      </w:r>
      <w:r>
        <w:rPr>
          <w:spacing w:val="-1"/>
          <w:sz w:val="28"/>
          <w:szCs w:val="28"/>
        </w:rPr>
        <w:t>g</w:t>
      </w:r>
      <w:r>
        <w:rPr>
          <w:spacing w:val="1"/>
          <w:sz w:val="28"/>
          <w:szCs w:val="28"/>
        </w:rPr>
        <w:t>i</w:t>
      </w:r>
      <w:r>
        <w:rPr>
          <w:spacing w:val="-1"/>
          <w:sz w:val="28"/>
          <w:szCs w:val="28"/>
        </w:rPr>
        <w:t>n</w:t>
      </w:r>
      <w:r>
        <w:rPr>
          <w:sz w:val="28"/>
          <w:szCs w:val="28"/>
        </w:rPr>
        <w:t>e</w:t>
      </w:r>
      <w:r>
        <w:rPr>
          <w:spacing w:val="-2"/>
          <w:sz w:val="28"/>
          <w:szCs w:val="28"/>
        </w:rPr>
        <w:t>e</w:t>
      </w:r>
      <w:r>
        <w:rPr>
          <w:sz w:val="28"/>
          <w:szCs w:val="28"/>
        </w:rPr>
        <w:t>r</w:t>
      </w:r>
      <w:r>
        <w:rPr>
          <w:spacing w:val="1"/>
          <w:sz w:val="28"/>
          <w:szCs w:val="28"/>
        </w:rPr>
        <w:t>i</w:t>
      </w:r>
      <w:r>
        <w:rPr>
          <w:spacing w:val="-1"/>
          <w:sz w:val="28"/>
          <w:szCs w:val="28"/>
        </w:rPr>
        <w:t>n</w:t>
      </w:r>
      <w:r>
        <w:rPr>
          <w:spacing w:val="1"/>
          <w:sz w:val="28"/>
          <w:szCs w:val="28"/>
        </w:rPr>
        <w:t>g</w:t>
      </w:r>
      <w:r>
        <w:rPr>
          <w:sz w:val="28"/>
          <w:szCs w:val="28"/>
        </w:rPr>
        <w:t>,</w:t>
      </w:r>
      <w:r>
        <w:rPr>
          <w:spacing w:val="2"/>
          <w:sz w:val="28"/>
          <w:szCs w:val="28"/>
        </w:rPr>
        <w:t xml:space="preserve"> </w:t>
      </w:r>
      <w:r>
        <w:rPr>
          <w:spacing w:val="-1"/>
          <w:sz w:val="28"/>
          <w:szCs w:val="28"/>
        </w:rPr>
        <w:t>i</w:t>
      </w:r>
      <w:r>
        <w:rPr>
          <w:sz w:val="28"/>
          <w:szCs w:val="28"/>
        </w:rPr>
        <w:t>s</w:t>
      </w:r>
      <w:r>
        <w:rPr>
          <w:spacing w:val="3"/>
          <w:sz w:val="28"/>
          <w:szCs w:val="28"/>
        </w:rPr>
        <w:t xml:space="preserve"> </w:t>
      </w:r>
      <w:r>
        <w:rPr>
          <w:spacing w:val="-3"/>
          <w:sz w:val="28"/>
          <w:szCs w:val="28"/>
        </w:rPr>
        <w:t>our</w:t>
      </w:r>
      <w:r>
        <w:rPr>
          <w:spacing w:val="1"/>
          <w:sz w:val="28"/>
          <w:szCs w:val="28"/>
        </w:rPr>
        <w:t xml:space="preserve"> o</w:t>
      </w:r>
      <w:r>
        <w:rPr>
          <w:sz w:val="28"/>
          <w:szCs w:val="28"/>
        </w:rPr>
        <w:t>r</w:t>
      </w:r>
      <w:r>
        <w:rPr>
          <w:spacing w:val="1"/>
          <w:sz w:val="28"/>
          <w:szCs w:val="28"/>
        </w:rPr>
        <w:t>i</w:t>
      </w:r>
      <w:r>
        <w:rPr>
          <w:spacing w:val="-1"/>
          <w:sz w:val="28"/>
          <w:szCs w:val="28"/>
        </w:rPr>
        <w:t>g</w:t>
      </w:r>
      <w:r>
        <w:rPr>
          <w:spacing w:val="1"/>
          <w:sz w:val="28"/>
          <w:szCs w:val="28"/>
        </w:rPr>
        <w:t>i</w:t>
      </w:r>
      <w:r>
        <w:rPr>
          <w:spacing w:val="-1"/>
          <w:sz w:val="28"/>
          <w:szCs w:val="28"/>
        </w:rPr>
        <w:t>n</w:t>
      </w:r>
      <w:r>
        <w:rPr>
          <w:sz w:val="28"/>
          <w:szCs w:val="28"/>
        </w:rPr>
        <w:t>al</w:t>
      </w:r>
      <w:r>
        <w:rPr>
          <w:spacing w:val="1"/>
          <w:sz w:val="28"/>
          <w:szCs w:val="28"/>
        </w:rPr>
        <w:t xml:space="preserve"> </w:t>
      </w:r>
      <w:r>
        <w:rPr>
          <w:spacing w:val="-1"/>
          <w:sz w:val="28"/>
          <w:szCs w:val="28"/>
        </w:rPr>
        <w:t>w</w:t>
      </w:r>
      <w:r>
        <w:rPr>
          <w:spacing w:val="1"/>
          <w:sz w:val="28"/>
          <w:szCs w:val="28"/>
        </w:rPr>
        <w:t>o</w:t>
      </w:r>
      <w:r>
        <w:rPr>
          <w:sz w:val="28"/>
          <w:szCs w:val="28"/>
        </w:rPr>
        <w:t>r</w:t>
      </w:r>
      <w:r>
        <w:rPr>
          <w:spacing w:val="1"/>
          <w:sz w:val="28"/>
          <w:szCs w:val="28"/>
        </w:rPr>
        <w:t>k</w:t>
      </w:r>
      <w:r>
        <w:rPr>
          <w:sz w:val="28"/>
          <w:szCs w:val="28"/>
        </w:rPr>
        <w:t>.</w:t>
      </w:r>
      <w:r>
        <w:rPr>
          <w:spacing w:val="2"/>
          <w:sz w:val="28"/>
          <w:szCs w:val="28"/>
        </w:rPr>
        <w:t xml:space="preserve"> </w:t>
      </w:r>
    </w:p>
    <w:p>
      <w:pPr>
        <w:pStyle w:val="Normal"/>
        <w:spacing w:lineRule="auto" w:line="360"/>
        <w:ind w:left="480" w:right="56" w:hanging="0"/>
        <w:jc w:val="both"/>
        <w:rPr>
          <w:spacing w:val="2"/>
          <w:sz w:val="40"/>
          <w:szCs w:val="40"/>
        </w:rPr>
      </w:pPr>
      <w:r>
        <w:rPr>
          <w:spacing w:val="2"/>
          <w:sz w:val="40"/>
          <w:szCs w:val="40"/>
        </w:rPr>
      </w:r>
    </w:p>
    <w:p>
      <w:pPr>
        <w:pStyle w:val="Normal"/>
        <w:spacing w:lineRule="auto" w:line="360"/>
        <w:ind w:left="480" w:right="56" w:hanging="0"/>
        <w:jc w:val="center"/>
        <w:rPr>
          <w:spacing w:val="2"/>
          <w:sz w:val="32"/>
          <w:szCs w:val="32"/>
        </w:rPr>
      </w:pPr>
      <w:r>
        <w:rPr>
          <w:spacing w:val="2"/>
          <w:sz w:val="36"/>
          <w:szCs w:val="36"/>
        </w:rPr>
        <w:t xml:space="preserve">                                                            </w:t>
      </w:r>
      <w:r>
        <w:rPr>
          <w:spacing w:val="2"/>
          <w:sz w:val="32"/>
          <w:szCs w:val="32"/>
        </w:rPr>
        <w:t>November 15, 2017</w:t>
      </w:r>
    </w:p>
    <w:p>
      <w:pPr>
        <w:pStyle w:val="Normal"/>
        <w:spacing w:lineRule="auto" w:line="360"/>
        <w:ind w:left="480" w:right="56" w:hanging="0"/>
        <w:jc w:val="right"/>
        <w:rPr>
          <w:sz w:val="32"/>
          <w:szCs w:val="32"/>
        </w:rPr>
      </w:pPr>
      <w:r>
        <w:rPr>
          <w:spacing w:val="2"/>
          <w:sz w:val="32"/>
          <w:szCs w:val="32"/>
        </w:rPr>
        <w:t>IIIT BHUBANESWAR</w:t>
      </w:r>
    </w:p>
    <w:p>
      <w:pPr>
        <w:pStyle w:val="Normal"/>
        <w:spacing w:lineRule="exact" w:line="200"/>
        <w:rPr>
          <w:sz w:val="32"/>
          <w:szCs w:val="32"/>
        </w:rPr>
      </w:pPr>
      <w:r>
        <w:rPr>
          <w:sz w:val="32"/>
          <w:szCs w:val="32"/>
        </w:rPr>
      </w:r>
    </w:p>
    <w:p>
      <w:pPr>
        <w:pStyle w:val="Normal"/>
        <w:spacing w:lineRule="exact" w:line="200"/>
        <w:rPr>
          <w:sz w:val="32"/>
          <w:szCs w:val="32"/>
        </w:rPr>
      </w:pPr>
      <w:r>
        <w:rPr>
          <w:sz w:val="32"/>
          <w:szCs w:val="32"/>
        </w:rPr>
      </w:r>
    </w:p>
    <w:p>
      <w:pPr>
        <w:pStyle w:val="Normal"/>
        <w:spacing w:lineRule="exact" w:line="200"/>
        <w:rPr/>
      </w:pPr>
      <w:r>
        <w:rPr/>
      </w:r>
    </w:p>
    <w:p>
      <w:pPr>
        <w:pStyle w:val="Normal"/>
        <w:spacing w:lineRule="exact" w:line="200"/>
        <w:rPr/>
      </w:pPr>
      <w:r>
        <w:rPr/>
      </w:r>
    </w:p>
    <w:p>
      <w:pPr>
        <w:pStyle w:val="Normal"/>
        <w:spacing w:lineRule="exact" w:line="200"/>
        <w:rPr/>
      </w:pPr>
      <w:r>
        <w:rPr/>
      </w:r>
    </w:p>
    <w:p>
      <w:pPr>
        <w:pStyle w:val="Normal"/>
        <w:spacing w:lineRule="exact" w:line="200"/>
        <w:rPr/>
      </w:pPr>
      <w:r>
        <w:rPr/>
      </w:r>
    </w:p>
    <w:p>
      <w:pPr>
        <w:pStyle w:val="Normal"/>
        <w:spacing w:lineRule="exact" w:line="200"/>
        <w:rPr>
          <w:sz w:val="44"/>
          <w:szCs w:val="44"/>
        </w:rPr>
      </w:pPr>
      <w:r>
        <w:rPr>
          <w:sz w:val="44"/>
          <w:szCs w:val="44"/>
        </w:rPr>
      </w:r>
    </w:p>
    <w:p>
      <w:pPr>
        <w:pStyle w:val="Normal"/>
        <w:spacing w:lineRule="exact" w:line="200"/>
        <w:rPr/>
      </w:pPr>
      <w:r>
        <w:rPr/>
      </w:r>
    </w:p>
    <w:p>
      <w:pPr>
        <w:pStyle w:val="Normal"/>
        <w:spacing w:lineRule="exact" w:line="200"/>
        <w:rPr/>
      </w:pPr>
      <w:r>
        <w:rPr/>
      </w:r>
    </w:p>
    <w:p>
      <w:pPr>
        <w:pStyle w:val="Normal"/>
        <w:spacing w:lineRule="exact" w:line="200"/>
        <w:rPr/>
      </w:pPr>
      <w:r>
        <w:rPr/>
      </w:r>
    </w:p>
    <w:p>
      <w:pPr>
        <w:pStyle w:val="Normal"/>
        <w:spacing w:lineRule="exact" w:line="200"/>
        <w:jc w:val="right"/>
        <w:rPr>
          <w:sz w:val="36"/>
          <w:szCs w:val="36"/>
        </w:rPr>
      </w:pPr>
      <w:r>
        <w:rPr>
          <w:sz w:val="36"/>
          <w:szCs w:val="36"/>
        </w:rPr>
      </w:r>
    </w:p>
    <w:p>
      <w:pPr>
        <w:pStyle w:val="Normal"/>
        <w:spacing w:lineRule="exact" w:line="200"/>
        <w:rPr>
          <w:sz w:val="24"/>
          <w:szCs w:val="24"/>
        </w:rPr>
      </w:pPr>
      <w:r>
        <w:rPr>
          <w:sz w:val="24"/>
          <w:szCs w:val="24"/>
        </w:rPr>
      </w:r>
    </w:p>
    <w:p>
      <w:pPr>
        <w:pStyle w:val="Normal"/>
        <w:spacing w:lineRule="exact" w:line="200"/>
        <w:rPr/>
      </w:pPr>
      <w:r>
        <w:rPr/>
      </w:r>
    </w:p>
    <w:p>
      <w:pPr>
        <w:pStyle w:val="Normal"/>
        <w:spacing w:lineRule="exact" w:line="200"/>
        <w:rPr/>
      </w:pPr>
      <w:r>
        <w:rPr/>
      </w:r>
    </w:p>
    <w:p>
      <w:pPr>
        <w:pStyle w:val="Normal"/>
        <w:spacing w:lineRule="exact" w:line="200"/>
        <w:rPr/>
      </w:pPr>
      <w:r>
        <w:rPr/>
      </w:r>
    </w:p>
    <w:p>
      <w:pPr>
        <w:pStyle w:val="Normal"/>
        <w:ind w:left="480" w:hanging="0"/>
        <w:jc w:val="right"/>
        <w:rPr>
          <w:rFonts w:ascii="Cambria" w:hAnsi="Cambria" w:eastAsia="Cambria" w:cs="Cambria"/>
          <w:b/>
          <w:b/>
          <w:sz w:val="28"/>
          <w:szCs w:val="28"/>
        </w:rPr>
      </w:pPr>
      <w:r>
        <w:rPr>
          <w:rFonts w:eastAsia="Cambria" w:cs="Cambria" w:ascii="Cambria" w:hAnsi="Cambria"/>
          <w:b/>
          <w:sz w:val="28"/>
          <w:szCs w:val="28"/>
        </w:rPr>
      </w:r>
    </w:p>
    <w:p>
      <w:pPr>
        <w:pStyle w:val="Normal"/>
        <w:ind w:left="480" w:hanging="0"/>
        <w:jc w:val="right"/>
        <w:rPr>
          <w:rFonts w:ascii="Cambria" w:hAnsi="Cambria" w:eastAsia="Cambria" w:cs="Cambria"/>
          <w:b/>
          <w:b/>
          <w:sz w:val="28"/>
          <w:szCs w:val="28"/>
        </w:rPr>
      </w:pPr>
      <w:r>
        <w:rPr>
          <w:rFonts w:eastAsia="Cambria" w:cs="Cambria" w:ascii="Cambria" w:hAnsi="Cambria"/>
          <w:b/>
          <w:sz w:val="28"/>
          <w:szCs w:val="28"/>
        </w:rPr>
      </w:r>
    </w:p>
    <w:p>
      <w:pPr>
        <w:pStyle w:val="Normal"/>
        <w:ind w:left="480" w:hanging="0"/>
        <w:jc w:val="right"/>
        <w:rPr>
          <w:rFonts w:ascii="Cambria" w:hAnsi="Cambria" w:eastAsia="Cambria" w:cs="Cambria"/>
          <w:b/>
          <w:b/>
          <w:sz w:val="28"/>
          <w:szCs w:val="28"/>
        </w:rPr>
      </w:pPr>
      <w:r>
        <w:rPr>
          <w:rFonts w:eastAsia="Cambria" w:cs="Cambria" w:ascii="Cambria" w:hAnsi="Cambria"/>
          <w:b/>
          <w:sz w:val="28"/>
          <w:szCs w:val="28"/>
        </w:rPr>
      </w:r>
    </w:p>
    <w:p>
      <w:pPr>
        <w:pStyle w:val="Normal"/>
        <w:ind w:left="480" w:hanging="0"/>
        <w:jc w:val="right"/>
        <w:rPr>
          <w:rFonts w:ascii="Cambria" w:hAnsi="Cambria" w:eastAsia="Cambria" w:cs="Cambria"/>
          <w:b/>
          <w:b/>
          <w:sz w:val="28"/>
          <w:szCs w:val="28"/>
        </w:rPr>
      </w:pPr>
      <w:r>
        <w:rPr>
          <w:rFonts w:eastAsia="Cambria" w:cs="Cambria" w:ascii="Cambria" w:hAnsi="Cambria"/>
          <w:b/>
          <w:sz w:val="28"/>
          <w:szCs w:val="28"/>
        </w:rPr>
      </w:r>
    </w:p>
    <w:p>
      <w:pPr>
        <w:pStyle w:val="Normal"/>
        <w:ind w:left="480" w:hanging="0"/>
        <w:jc w:val="right"/>
        <w:rPr>
          <w:rFonts w:ascii="Cambria" w:hAnsi="Cambria" w:eastAsia="Cambria" w:cs="Cambria"/>
          <w:b/>
          <w:b/>
          <w:sz w:val="28"/>
          <w:szCs w:val="28"/>
        </w:rPr>
      </w:pPr>
      <w:r>
        <w:rPr>
          <w:rFonts w:eastAsia="Cambria" w:cs="Cambria" w:ascii="Cambria" w:hAnsi="Cambria"/>
          <w:b/>
          <w:sz w:val="28"/>
          <w:szCs w:val="28"/>
        </w:rPr>
      </w:r>
    </w:p>
    <w:p>
      <w:pPr>
        <w:pStyle w:val="Normal"/>
        <w:ind w:left="480" w:hanging="0"/>
        <w:jc w:val="right"/>
        <w:rPr>
          <w:rFonts w:ascii="Cambria" w:hAnsi="Cambria" w:eastAsia="Cambria" w:cs="Cambria"/>
          <w:b/>
          <w:b/>
          <w:sz w:val="28"/>
          <w:szCs w:val="28"/>
        </w:rPr>
      </w:pPr>
      <w:r>
        <w:rPr>
          <w:rFonts w:eastAsia="Cambria" w:cs="Cambria" w:ascii="Cambria" w:hAnsi="Cambria"/>
          <w:b/>
          <w:sz w:val="28"/>
          <w:szCs w:val="28"/>
        </w:rPr>
      </w:r>
    </w:p>
    <w:p>
      <w:pPr>
        <w:pStyle w:val="Normal"/>
        <w:ind w:left="480" w:hanging="0"/>
        <w:jc w:val="right"/>
        <w:rPr>
          <w:rFonts w:ascii="Cambria" w:hAnsi="Cambria" w:eastAsia="Cambria" w:cs="Cambria"/>
          <w:b/>
          <w:b/>
          <w:sz w:val="28"/>
          <w:szCs w:val="28"/>
        </w:rPr>
      </w:pPr>
      <w:r>
        <w:rPr>
          <w:rFonts w:eastAsia="Cambria" w:cs="Cambria" w:ascii="Cambria" w:hAnsi="Cambria"/>
          <w:b/>
          <w:sz w:val="28"/>
          <w:szCs w:val="28"/>
        </w:rPr>
      </w:r>
    </w:p>
    <w:p>
      <w:pPr>
        <w:pStyle w:val="Normal"/>
        <w:ind w:left="480" w:hanging="0"/>
        <w:jc w:val="right"/>
        <w:rPr>
          <w:rFonts w:ascii="Cambria" w:hAnsi="Cambria" w:eastAsia="Cambria" w:cs="Cambria"/>
          <w:b/>
          <w:b/>
          <w:sz w:val="28"/>
          <w:szCs w:val="28"/>
        </w:rPr>
      </w:pPr>
      <w:r>
        <w:rPr>
          <w:rFonts w:eastAsia="Cambria" w:cs="Cambria" w:ascii="Cambria" w:hAnsi="Cambria"/>
          <w:b/>
          <w:sz w:val="28"/>
          <w:szCs w:val="28"/>
        </w:rPr>
      </w:r>
    </w:p>
    <w:p>
      <w:pPr>
        <w:pStyle w:val="Normal"/>
        <w:ind w:left="480" w:hanging="0"/>
        <w:jc w:val="right"/>
        <w:rPr>
          <w:rFonts w:ascii="Cambria" w:hAnsi="Cambria" w:eastAsia="Cambria" w:cs="Cambria"/>
          <w:b/>
          <w:b/>
          <w:sz w:val="28"/>
          <w:szCs w:val="28"/>
        </w:rPr>
      </w:pPr>
      <w:r>
        <w:rPr>
          <w:rFonts w:eastAsia="Cambria" w:cs="Cambria" w:ascii="Cambria" w:hAnsi="Cambria"/>
          <w:b/>
          <w:sz w:val="28"/>
          <w:szCs w:val="28"/>
        </w:rPr>
      </w:r>
    </w:p>
    <w:p>
      <w:pPr>
        <w:pStyle w:val="Normal"/>
        <w:ind w:left="480" w:hanging="0"/>
        <w:jc w:val="right"/>
        <w:rPr>
          <w:rFonts w:ascii="Cambria" w:hAnsi="Cambria" w:eastAsia="Cambria" w:cs="Cambria"/>
          <w:b/>
          <w:b/>
          <w:sz w:val="28"/>
          <w:szCs w:val="28"/>
        </w:rPr>
      </w:pPr>
      <w:r>
        <w:rPr>
          <w:rFonts w:eastAsia="Cambria" w:cs="Cambria" w:ascii="Cambria" w:hAnsi="Cambria"/>
          <w:b/>
          <w:sz w:val="28"/>
          <w:szCs w:val="28"/>
        </w:rPr>
        <w:t>Pranshu Malviya-B114023</w:t>
      </w:r>
    </w:p>
    <w:p>
      <w:pPr>
        <w:pStyle w:val="Normal"/>
        <w:ind w:left="480" w:hanging="0"/>
        <w:jc w:val="right"/>
        <w:rPr>
          <w:rFonts w:ascii="Cambria" w:hAnsi="Cambria" w:eastAsia="Cambria" w:cs="Cambria"/>
          <w:b/>
          <w:b/>
          <w:sz w:val="28"/>
          <w:szCs w:val="28"/>
        </w:rPr>
      </w:pPr>
      <w:r>
        <w:rPr>
          <w:rFonts w:eastAsia="Cambria" w:cs="Cambria" w:ascii="Cambria" w:hAnsi="Cambria"/>
          <w:b/>
          <w:sz w:val="28"/>
          <w:szCs w:val="28"/>
        </w:rPr>
        <w:t>Abhishek Prusty- B114059</w:t>
      </w:r>
    </w:p>
    <w:p>
      <w:pPr>
        <w:pStyle w:val="Normal"/>
        <w:ind w:left="480" w:hanging="0"/>
        <w:jc w:val="right"/>
        <w:rPr>
          <w:rFonts w:ascii="Cambria" w:hAnsi="Cambria" w:eastAsia="Cambria" w:cs="Cambria"/>
          <w:b/>
          <w:b/>
          <w:sz w:val="28"/>
          <w:szCs w:val="28"/>
        </w:rPr>
      </w:pPr>
      <w:r>
        <w:rPr>
          <w:rFonts w:eastAsia="Cambria" w:cs="Cambria" w:ascii="Cambria" w:hAnsi="Cambria"/>
          <w:b/>
          <w:sz w:val="28"/>
          <w:szCs w:val="28"/>
        </w:rPr>
        <w:t>Namoona Nayak- B114022</w:t>
      </w:r>
    </w:p>
    <w:p>
      <w:pPr>
        <w:pStyle w:val="Normal"/>
        <w:ind w:left="480" w:hanging="0"/>
        <w:jc w:val="center"/>
        <w:rPr>
          <w:rFonts w:ascii="Cambria" w:hAnsi="Cambria" w:eastAsia="Cambria" w:cs="Cambria"/>
          <w:b/>
          <w:b/>
          <w:sz w:val="28"/>
          <w:szCs w:val="28"/>
        </w:rPr>
      </w:pPr>
      <w:r>
        <w:rPr>
          <w:rFonts w:eastAsia="Cambria" w:cs="Cambria" w:ascii="Cambria" w:hAnsi="Cambria"/>
          <w:b/>
          <w:sz w:val="28"/>
          <w:szCs w:val="28"/>
        </w:rPr>
        <w:t xml:space="preserve">                                                                          </w:t>
      </w:r>
      <w:r>
        <w:rPr>
          <w:rFonts w:eastAsia="Cambria" w:cs="Cambria" w:ascii="Cambria" w:hAnsi="Cambria"/>
          <w:b/>
          <w:sz w:val="28"/>
          <w:szCs w:val="28"/>
        </w:rPr>
        <w:t>Ajit Jena-B114060</w:t>
      </w:r>
    </w:p>
    <w:p>
      <w:pPr>
        <w:sectPr>
          <w:footerReference w:type="default" r:id="rId5"/>
          <w:type w:val="nextPage"/>
          <w:pgSz w:w="11920" w:h="16838"/>
          <w:pgMar w:left="760" w:right="1679" w:header="0" w:top="1380" w:footer="720" w:bottom="777" w:gutter="0"/>
          <w:pgBorders w:display="allPages" w:offsetFrom="page">
            <w:top w:val="single" w:sz="4" w:space="24" w:color="00000A"/>
            <w:left w:val="single" w:sz="4" w:space="3255" w:color="00000A"/>
            <w:bottom w:val="single" w:sz="4" w:space="24" w:color="00000A"/>
            <w:right w:val="single" w:sz="4" w:space="70" w:color="00000A"/>
          </w:pgBorders>
          <w:pgNumType w:fmt="decimal"/>
          <w:formProt w:val="false"/>
          <w:textDirection w:val="lrTb"/>
          <w:docGrid w:type="default" w:linePitch="240" w:charSpace="2047"/>
        </w:sectPr>
        <w:pStyle w:val="Normal"/>
        <w:spacing w:lineRule="exact" w:line="200"/>
        <w:jc w:val="right"/>
        <w:rPr/>
      </w:pPr>
      <w:r>
        <w:rPr>
          <w:rFonts w:eastAsia="Cambria" w:cs="Cambria" w:ascii="Cambria" w:hAnsi="Cambria"/>
          <w:b/>
          <w:sz w:val="28"/>
          <w:szCs w:val="28"/>
        </w:rPr>
        <w:t xml:space="preserve">        </w:t>
      </w:r>
    </w:p>
    <w:p>
      <w:pPr>
        <w:pStyle w:val="Normal"/>
        <w:spacing w:before="41" w:after="0"/>
        <w:rPr>
          <w:sz w:val="50"/>
          <w:szCs w:val="50"/>
        </w:rPr>
      </w:pPr>
      <w:r>
        <mc:AlternateContent>
          <mc:Choice Requires="wpg">
            <w:drawing>
              <wp:anchor behindDoc="1" distT="0" distB="0" distL="114300" distR="114300" simplePos="0" locked="0" layoutInCell="1" allowOverlap="1" relativeHeight="5">
                <wp:simplePos x="0" y="0"/>
                <wp:positionH relativeFrom="page">
                  <wp:posOffset>307975</wp:posOffset>
                </wp:positionH>
                <wp:positionV relativeFrom="page">
                  <wp:posOffset>304800</wp:posOffset>
                </wp:positionV>
                <wp:extent cx="6946900" cy="10085070"/>
                <wp:effectExtent l="0" t="0" r="0" b="0"/>
                <wp:wrapNone/>
                <wp:docPr id="4" name=""/>
                <a:graphic xmlns:a="http://schemas.openxmlformats.org/drawingml/2006/main">
                  <a:graphicData uri="http://schemas.microsoft.com/office/word/2010/wordprocessingGroup"/>
                </a:graphic>
              </wp:anchor>
            </w:drawing>
          </mc:Choice>
          <mc:Fallback>
            <w:pict>
              <v:group id="shape_0" style="position:absolute;margin-left:24.25pt;margin-top:24.05pt;width:546.9pt;height:794pt" coordorigin="485,481" coordsize="10938,15880">
                <v:line id="shape_0" from="490,485" to="11419,485" stroked="t" style="position:absolute;mso-position-horizontal-relative:page;mso-position-vertical-relative:page">
                  <v:stroke color="black" weight="6840" joinstyle="round" endcap="flat"/>
                  <v:fill o:detectmouseclick="t" on="false"/>
                </v:line>
                <v:line id="shape_0" from="485,480" to="485,16360" stroked="t" style="position:absolute;mso-position-horizontal-relative:page;mso-position-vertical-relative:page">
                  <v:stroke color="black" weight="6840" joinstyle="round" endcap="flat"/>
                  <v:fill o:detectmouseclick="t" on="false"/>
                </v:line>
                <v:line id="shape_0" from="11424,480" to="11424,16360" stroked="t" style="position:absolute;mso-position-horizontal-relative:page;mso-position-vertical-relative:page">
                  <v:stroke color="black" weight="6840" joinstyle="round" endcap="flat"/>
                  <v:fill o:detectmouseclick="t" on="false"/>
                </v:line>
                <v:line id="shape_0" from="490,16356" to="11419,16356" stroked="t" style="position:absolute;mso-position-horizontal-relative:page;mso-position-vertical-relative:page">
                  <v:stroke color="black" weight="6840" joinstyle="round" endcap="flat"/>
                  <v:fill o:detectmouseclick="t" on="false"/>
                </v:line>
              </v:group>
            </w:pict>
          </mc:Fallback>
        </mc:AlternateContent>
      </w:r>
      <w:r>
        <w:rPr>
          <w:sz w:val="50"/>
          <w:szCs w:val="50"/>
        </w:rPr>
        <w:t>C</w:t>
      </w:r>
      <w:r>
        <w:rPr>
          <w:sz w:val="50"/>
          <w:szCs w:val="50"/>
        </w:rPr>
        <w:t>ERTIFI</w:t>
      </w:r>
      <w:r>
        <w:rPr>
          <w:spacing w:val="3"/>
          <w:sz w:val="50"/>
          <w:szCs w:val="50"/>
        </w:rPr>
        <w:t>C</w:t>
      </w:r>
      <w:r>
        <w:rPr>
          <w:sz w:val="50"/>
          <w:szCs w:val="50"/>
        </w:rPr>
        <w:t>ATE</w:t>
      </w:r>
    </w:p>
    <w:p>
      <w:pPr>
        <w:pStyle w:val="Normal"/>
        <w:spacing w:lineRule="exact" w:line="200"/>
        <w:rPr/>
      </w:pPr>
      <w:r>
        <w:rPr/>
      </w:r>
    </w:p>
    <w:p>
      <w:pPr>
        <w:pStyle w:val="Normal"/>
        <w:spacing w:lineRule="exact" w:line="200"/>
        <w:rPr/>
      </w:pPr>
      <w:r>
        <w:rPr/>
      </w:r>
    </w:p>
    <w:p>
      <w:pPr>
        <w:pStyle w:val="Normal"/>
        <w:spacing w:lineRule="exact" w:line="200"/>
        <w:rPr/>
      </w:pPr>
      <w:r>
        <w:rPr/>
      </w:r>
    </w:p>
    <w:p>
      <w:pPr>
        <w:pStyle w:val="Normal"/>
        <w:spacing w:lineRule="exact" w:line="200" w:before="2" w:after="0"/>
        <w:rPr/>
      </w:pPr>
      <w:r>
        <w:rPr/>
      </w:r>
    </w:p>
    <w:p>
      <w:pPr>
        <w:pStyle w:val="Normal"/>
        <w:spacing w:lineRule="auto" w:line="357"/>
        <w:ind w:left="480" w:right="53" w:hanging="0"/>
        <w:jc w:val="both"/>
        <w:rPr>
          <w:sz w:val="28"/>
          <w:szCs w:val="28"/>
        </w:rPr>
      </w:pPr>
      <w:r>
        <w:rPr>
          <w:sz w:val="28"/>
          <w:szCs w:val="28"/>
        </w:rPr>
        <w:t>Cer</w:t>
      </w:r>
      <w:r>
        <w:rPr>
          <w:spacing w:val="-1"/>
          <w:sz w:val="28"/>
          <w:szCs w:val="28"/>
        </w:rPr>
        <w:t>t</w:t>
      </w:r>
      <w:r>
        <w:rPr>
          <w:spacing w:val="1"/>
          <w:sz w:val="28"/>
          <w:szCs w:val="28"/>
        </w:rPr>
        <w:t>i</w:t>
      </w:r>
      <w:r>
        <w:rPr>
          <w:sz w:val="28"/>
          <w:szCs w:val="28"/>
        </w:rPr>
        <w:t>f</w:t>
      </w:r>
      <w:r>
        <w:rPr>
          <w:spacing w:val="-1"/>
          <w:sz w:val="28"/>
          <w:szCs w:val="28"/>
        </w:rPr>
        <w:t>i</w:t>
      </w:r>
      <w:r>
        <w:rPr>
          <w:sz w:val="28"/>
          <w:szCs w:val="28"/>
        </w:rPr>
        <w:t>ed</w:t>
      </w:r>
      <w:r>
        <w:rPr>
          <w:spacing w:val="4"/>
          <w:sz w:val="28"/>
          <w:szCs w:val="28"/>
        </w:rPr>
        <w:t xml:space="preserve"> </w:t>
      </w:r>
      <w:r>
        <w:rPr>
          <w:spacing w:val="-1"/>
          <w:sz w:val="28"/>
          <w:szCs w:val="28"/>
        </w:rPr>
        <w:t>t</w:t>
      </w:r>
      <w:r>
        <w:rPr>
          <w:spacing w:val="1"/>
          <w:sz w:val="28"/>
          <w:szCs w:val="28"/>
        </w:rPr>
        <w:t>h</w:t>
      </w:r>
      <w:r>
        <w:rPr>
          <w:spacing w:val="-2"/>
          <w:sz w:val="28"/>
          <w:szCs w:val="28"/>
        </w:rPr>
        <w:t>a</w:t>
      </w:r>
      <w:r>
        <w:rPr>
          <w:sz w:val="28"/>
          <w:szCs w:val="28"/>
        </w:rPr>
        <w:t>t</w:t>
      </w:r>
      <w:r>
        <w:rPr>
          <w:spacing w:val="4"/>
          <w:sz w:val="28"/>
          <w:szCs w:val="28"/>
        </w:rPr>
        <w:t xml:space="preserve"> </w:t>
      </w:r>
      <w:r>
        <w:rPr>
          <w:spacing w:val="-1"/>
          <w:sz w:val="28"/>
          <w:szCs w:val="28"/>
        </w:rPr>
        <w:t>t</w:t>
      </w:r>
      <w:r>
        <w:rPr>
          <w:spacing w:val="1"/>
          <w:sz w:val="28"/>
          <w:szCs w:val="28"/>
        </w:rPr>
        <w:t>h</w:t>
      </w:r>
      <w:r>
        <w:rPr>
          <w:sz w:val="28"/>
          <w:szCs w:val="28"/>
        </w:rPr>
        <w:t>e</w:t>
      </w:r>
      <w:r>
        <w:rPr>
          <w:spacing w:val="3"/>
          <w:sz w:val="28"/>
          <w:szCs w:val="28"/>
        </w:rPr>
        <w:t xml:space="preserve"> </w:t>
      </w:r>
      <w:r>
        <w:rPr>
          <w:spacing w:val="-1"/>
          <w:sz w:val="28"/>
          <w:szCs w:val="28"/>
        </w:rPr>
        <w:t>w</w:t>
      </w:r>
      <w:r>
        <w:rPr>
          <w:spacing w:val="1"/>
          <w:sz w:val="28"/>
          <w:szCs w:val="28"/>
        </w:rPr>
        <w:t>o</w:t>
      </w:r>
      <w:r>
        <w:rPr>
          <w:sz w:val="28"/>
          <w:szCs w:val="28"/>
        </w:rPr>
        <w:t>rk</w:t>
      </w:r>
      <w:r>
        <w:rPr>
          <w:spacing w:val="4"/>
          <w:sz w:val="28"/>
          <w:szCs w:val="28"/>
        </w:rPr>
        <w:t xml:space="preserve"> </w:t>
      </w:r>
      <w:r>
        <w:rPr>
          <w:spacing w:val="-2"/>
          <w:sz w:val="28"/>
          <w:szCs w:val="28"/>
        </w:rPr>
        <w:t>c</w:t>
      </w:r>
      <w:r>
        <w:rPr>
          <w:spacing w:val="-1"/>
          <w:sz w:val="28"/>
          <w:szCs w:val="28"/>
        </w:rPr>
        <w:t>o</w:t>
      </w:r>
      <w:r>
        <w:rPr>
          <w:spacing w:val="1"/>
          <w:sz w:val="28"/>
          <w:szCs w:val="28"/>
        </w:rPr>
        <w:t>nt</w:t>
      </w:r>
      <w:r>
        <w:rPr>
          <w:spacing w:val="-2"/>
          <w:sz w:val="28"/>
          <w:szCs w:val="28"/>
        </w:rPr>
        <w:t>a</w:t>
      </w:r>
      <w:r>
        <w:rPr>
          <w:spacing w:val="-1"/>
          <w:sz w:val="28"/>
          <w:szCs w:val="28"/>
        </w:rPr>
        <w:t>i</w:t>
      </w:r>
      <w:r>
        <w:rPr>
          <w:spacing w:val="1"/>
          <w:sz w:val="28"/>
          <w:szCs w:val="28"/>
        </w:rPr>
        <w:t>n</w:t>
      </w:r>
      <w:r>
        <w:rPr>
          <w:spacing w:val="-2"/>
          <w:sz w:val="28"/>
          <w:szCs w:val="28"/>
        </w:rPr>
        <w:t>e</w:t>
      </w:r>
      <w:r>
        <w:rPr>
          <w:sz w:val="28"/>
          <w:szCs w:val="28"/>
        </w:rPr>
        <w:t>d</w:t>
      </w:r>
      <w:r>
        <w:rPr>
          <w:spacing w:val="4"/>
          <w:sz w:val="28"/>
          <w:szCs w:val="28"/>
        </w:rPr>
        <w:t xml:space="preserve"> </w:t>
      </w:r>
      <w:r>
        <w:rPr>
          <w:spacing w:val="1"/>
          <w:sz w:val="28"/>
          <w:szCs w:val="28"/>
        </w:rPr>
        <w:t>i</w:t>
      </w:r>
      <w:r>
        <w:rPr>
          <w:sz w:val="28"/>
          <w:szCs w:val="28"/>
        </w:rPr>
        <w:t>n</w:t>
      </w:r>
      <w:r>
        <w:rPr>
          <w:spacing w:val="4"/>
          <w:sz w:val="28"/>
          <w:szCs w:val="28"/>
        </w:rPr>
        <w:t xml:space="preserve"> </w:t>
      </w:r>
      <w:r>
        <w:rPr>
          <w:spacing w:val="-1"/>
          <w:sz w:val="28"/>
          <w:szCs w:val="28"/>
        </w:rPr>
        <w:t>th</w:t>
      </w:r>
      <w:r>
        <w:rPr>
          <w:sz w:val="28"/>
          <w:szCs w:val="28"/>
        </w:rPr>
        <w:t>e</w:t>
      </w:r>
      <w:r>
        <w:rPr>
          <w:spacing w:val="3"/>
          <w:sz w:val="28"/>
          <w:szCs w:val="28"/>
        </w:rPr>
        <w:t xml:space="preserve"> </w:t>
      </w:r>
      <w:r>
        <w:rPr>
          <w:spacing w:val="1"/>
          <w:sz w:val="28"/>
          <w:szCs w:val="28"/>
        </w:rPr>
        <w:t>th</w:t>
      </w:r>
      <w:r>
        <w:rPr>
          <w:spacing w:val="-2"/>
          <w:sz w:val="28"/>
          <w:szCs w:val="28"/>
        </w:rPr>
        <w:t>e</w:t>
      </w:r>
      <w:r>
        <w:rPr>
          <w:spacing w:val="1"/>
          <w:sz w:val="28"/>
          <w:szCs w:val="28"/>
        </w:rPr>
        <w:t>s</w:t>
      </w:r>
      <w:r>
        <w:rPr>
          <w:spacing w:val="-1"/>
          <w:sz w:val="28"/>
          <w:szCs w:val="28"/>
        </w:rPr>
        <w:t>i</w:t>
      </w:r>
      <w:r>
        <w:rPr>
          <w:sz w:val="28"/>
          <w:szCs w:val="28"/>
        </w:rPr>
        <w:t>s</w:t>
      </w:r>
      <w:r>
        <w:rPr>
          <w:spacing w:val="4"/>
          <w:sz w:val="28"/>
          <w:szCs w:val="28"/>
        </w:rPr>
        <w:t xml:space="preserve"> </w:t>
      </w:r>
      <w:r>
        <w:rPr>
          <w:spacing w:val="-1"/>
          <w:sz w:val="28"/>
          <w:szCs w:val="28"/>
        </w:rPr>
        <w:t>t</w:t>
      </w:r>
      <w:r>
        <w:rPr>
          <w:spacing w:val="1"/>
          <w:sz w:val="28"/>
          <w:szCs w:val="28"/>
        </w:rPr>
        <w:t>i</w:t>
      </w:r>
      <w:r>
        <w:rPr>
          <w:spacing w:val="-1"/>
          <w:sz w:val="28"/>
          <w:szCs w:val="28"/>
        </w:rPr>
        <w:t>t</w:t>
      </w:r>
      <w:r>
        <w:rPr>
          <w:spacing w:val="1"/>
          <w:sz w:val="28"/>
          <w:szCs w:val="28"/>
        </w:rPr>
        <w:t>l</w:t>
      </w:r>
      <w:r>
        <w:rPr>
          <w:spacing w:val="-2"/>
          <w:sz w:val="28"/>
          <w:szCs w:val="28"/>
        </w:rPr>
        <w:t>e</w:t>
      </w:r>
      <w:r>
        <w:rPr>
          <w:sz w:val="28"/>
          <w:szCs w:val="28"/>
        </w:rPr>
        <w:t>d</w:t>
      </w:r>
      <w:r>
        <w:rPr>
          <w:spacing w:val="4"/>
          <w:sz w:val="28"/>
          <w:szCs w:val="28"/>
        </w:rPr>
        <w:t xml:space="preserve"> </w:t>
      </w:r>
      <w:r>
        <w:rPr>
          <w:spacing w:val="7"/>
          <w:sz w:val="28"/>
          <w:szCs w:val="28"/>
        </w:rPr>
        <w:t>“</w:t>
      </w:r>
      <w:r>
        <w:rPr>
          <w:spacing w:val="-1"/>
          <w:sz w:val="28"/>
          <w:szCs w:val="28"/>
        </w:rPr>
        <w:t>T</w:t>
      </w:r>
      <w:r>
        <w:rPr>
          <w:spacing w:val="1"/>
          <w:sz w:val="28"/>
          <w:szCs w:val="28"/>
        </w:rPr>
        <w:t>ext Recognition using Recurrent Neural Networks</w:t>
      </w:r>
      <w:r>
        <w:rPr>
          <w:sz w:val="28"/>
          <w:szCs w:val="28"/>
        </w:rPr>
        <w:t>”,</w:t>
      </w:r>
      <w:r>
        <w:rPr>
          <w:spacing w:val="2"/>
          <w:sz w:val="28"/>
          <w:szCs w:val="28"/>
        </w:rPr>
        <w:t xml:space="preserve"> </w:t>
      </w:r>
      <w:r>
        <w:rPr>
          <w:spacing w:val="1"/>
          <w:sz w:val="28"/>
          <w:szCs w:val="28"/>
        </w:rPr>
        <w:t>b</w:t>
      </w:r>
      <w:r>
        <w:rPr>
          <w:sz w:val="28"/>
          <w:szCs w:val="28"/>
        </w:rPr>
        <w:t>y Pranshu Malviya (B114023),</w:t>
      </w:r>
      <w:r>
        <w:rPr>
          <w:spacing w:val="37"/>
          <w:sz w:val="28"/>
          <w:szCs w:val="28"/>
        </w:rPr>
        <w:t xml:space="preserve"> </w:t>
      </w:r>
      <w:r>
        <w:rPr>
          <w:spacing w:val="1"/>
          <w:sz w:val="28"/>
          <w:szCs w:val="28"/>
        </w:rPr>
        <w:t>Abhishek Prusty (B114059), Namoona Nayak (B114022) and Ajit Jena (B114060)</w:t>
      </w:r>
      <w:r>
        <w:rPr>
          <w:spacing w:val="37"/>
          <w:sz w:val="28"/>
          <w:szCs w:val="28"/>
        </w:rPr>
        <w:t xml:space="preserve"> </w:t>
      </w:r>
      <w:r>
        <w:rPr>
          <w:spacing w:val="1"/>
          <w:sz w:val="28"/>
          <w:szCs w:val="28"/>
        </w:rPr>
        <w:t>h</w:t>
      </w:r>
      <w:r>
        <w:rPr>
          <w:spacing w:val="-2"/>
          <w:sz w:val="28"/>
          <w:szCs w:val="28"/>
        </w:rPr>
        <w:t>a</w:t>
      </w:r>
      <w:r>
        <w:rPr>
          <w:sz w:val="28"/>
          <w:szCs w:val="28"/>
        </w:rPr>
        <w:t>s</w:t>
      </w:r>
      <w:r>
        <w:rPr>
          <w:spacing w:val="39"/>
          <w:sz w:val="28"/>
          <w:szCs w:val="28"/>
        </w:rPr>
        <w:t xml:space="preserve"> </w:t>
      </w:r>
      <w:r>
        <w:rPr>
          <w:spacing w:val="-1"/>
          <w:sz w:val="28"/>
          <w:szCs w:val="28"/>
        </w:rPr>
        <w:t>b</w:t>
      </w:r>
      <w:r>
        <w:rPr>
          <w:sz w:val="28"/>
          <w:szCs w:val="28"/>
        </w:rPr>
        <w:t>e</w:t>
      </w:r>
      <w:r>
        <w:rPr>
          <w:spacing w:val="-2"/>
          <w:sz w:val="28"/>
          <w:szCs w:val="28"/>
        </w:rPr>
        <w:t>e</w:t>
      </w:r>
      <w:r>
        <w:rPr>
          <w:sz w:val="28"/>
          <w:szCs w:val="28"/>
        </w:rPr>
        <w:t>n</w:t>
      </w:r>
      <w:r>
        <w:rPr>
          <w:spacing w:val="39"/>
          <w:sz w:val="28"/>
          <w:szCs w:val="28"/>
        </w:rPr>
        <w:t xml:space="preserve"> </w:t>
      </w:r>
      <w:r>
        <w:rPr>
          <w:sz w:val="28"/>
          <w:szCs w:val="28"/>
        </w:rPr>
        <w:t>car</w:t>
      </w:r>
      <w:r>
        <w:rPr>
          <w:spacing w:val="-2"/>
          <w:sz w:val="28"/>
          <w:szCs w:val="28"/>
        </w:rPr>
        <w:t>r</w:t>
      </w:r>
      <w:r>
        <w:rPr>
          <w:spacing w:val="1"/>
          <w:sz w:val="28"/>
          <w:szCs w:val="28"/>
        </w:rPr>
        <w:t>i</w:t>
      </w:r>
      <w:r>
        <w:rPr>
          <w:spacing w:val="-2"/>
          <w:sz w:val="28"/>
          <w:szCs w:val="28"/>
        </w:rPr>
        <w:t>e</w:t>
      </w:r>
      <w:r>
        <w:rPr>
          <w:sz w:val="28"/>
          <w:szCs w:val="28"/>
        </w:rPr>
        <w:t>d</w:t>
      </w:r>
      <w:r>
        <w:rPr>
          <w:spacing w:val="36"/>
          <w:sz w:val="28"/>
          <w:szCs w:val="28"/>
        </w:rPr>
        <w:t xml:space="preserve"> </w:t>
      </w:r>
      <w:r>
        <w:rPr>
          <w:spacing w:val="1"/>
          <w:sz w:val="28"/>
          <w:szCs w:val="28"/>
        </w:rPr>
        <w:t>o</w:t>
      </w:r>
      <w:r>
        <w:rPr>
          <w:spacing w:val="-1"/>
          <w:sz w:val="28"/>
          <w:szCs w:val="28"/>
        </w:rPr>
        <w:t>u</w:t>
      </w:r>
      <w:r>
        <w:rPr>
          <w:sz w:val="28"/>
          <w:szCs w:val="28"/>
        </w:rPr>
        <w:t>t</w:t>
      </w:r>
      <w:r>
        <w:rPr>
          <w:spacing w:val="36"/>
          <w:sz w:val="28"/>
          <w:szCs w:val="28"/>
        </w:rPr>
        <w:t xml:space="preserve"> </w:t>
      </w:r>
      <w:r>
        <w:rPr>
          <w:spacing w:val="1"/>
          <w:sz w:val="28"/>
          <w:szCs w:val="28"/>
        </w:rPr>
        <w:t>u</w:t>
      </w:r>
      <w:r>
        <w:rPr>
          <w:spacing w:val="-1"/>
          <w:sz w:val="28"/>
          <w:szCs w:val="28"/>
        </w:rPr>
        <w:t>n</w:t>
      </w:r>
      <w:r>
        <w:rPr>
          <w:spacing w:val="1"/>
          <w:sz w:val="28"/>
          <w:szCs w:val="28"/>
        </w:rPr>
        <w:t>d</w:t>
      </w:r>
      <w:r>
        <w:rPr>
          <w:sz w:val="28"/>
          <w:szCs w:val="28"/>
        </w:rPr>
        <w:t>er</w:t>
      </w:r>
      <w:r>
        <w:rPr>
          <w:spacing w:val="36"/>
          <w:sz w:val="28"/>
          <w:szCs w:val="28"/>
        </w:rPr>
        <w:t xml:space="preserve"> </w:t>
      </w:r>
      <w:r>
        <w:rPr>
          <w:spacing w:val="-3"/>
          <w:sz w:val="28"/>
          <w:szCs w:val="28"/>
        </w:rPr>
        <w:t>m</w:t>
      </w:r>
      <w:r>
        <w:rPr>
          <w:sz w:val="28"/>
          <w:szCs w:val="28"/>
        </w:rPr>
        <w:t>y</w:t>
      </w:r>
      <w:r>
        <w:rPr>
          <w:spacing w:val="37"/>
          <w:sz w:val="28"/>
          <w:szCs w:val="28"/>
        </w:rPr>
        <w:t xml:space="preserve"> </w:t>
      </w:r>
      <w:r>
        <w:rPr>
          <w:spacing w:val="1"/>
          <w:sz w:val="28"/>
          <w:szCs w:val="28"/>
        </w:rPr>
        <w:t>sup</w:t>
      </w:r>
      <w:r>
        <w:rPr>
          <w:sz w:val="28"/>
          <w:szCs w:val="28"/>
        </w:rPr>
        <w:t>e</w:t>
      </w:r>
      <w:r>
        <w:rPr>
          <w:spacing w:val="-2"/>
          <w:sz w:val="28"/>
          <w:szCs w:val="28"/>
        </w:rPr>
        <w:t>r</w:t>
      </w:r>
      <w:r>
        <w:rPr>
          <w:spacing w:val="-1"/>
          <w:sz w:val="28"/>
          <w:szCs w:val="28"/>
        </w:rPr>
        <w:t>v</w:t>
      </w:r>
      <w:r>
        <w:rPr>
          <w:spacing w:val="1"/>
          <w:sz w:val="28"/>
          <w:szCs w:val="28"/>
        </w:rPr>
        <w:t>i</w:t>
      </w:r>
      <w:r>
        <w:rPr>
          <w:spacing w:val="-1"/>
          <w:sz w:val="28"/>
          <w:szCs w:val="28"/>
        </w:rPr>
        <w:t>s</w:t>
      </w:r>
      <w:r>
        <w:rPr>
          <w:spacing w:val="1"/>
          <w:sz w:val="28"/>
          <w:szCs w:val="28"/>
        </w:rPr>
        <w:t>i</w:t>
      </w:r>
      <w:r>
        <w:rPr>
          <w:spacing w:val="-4"/>
          <w:sz w:val="28"/>
          <w:szCs w:val="28"/>
        </w:rPr>
        <w:t>o</w:t>
      </w:r>
      <w:r>
        <w:rPr>
          <w:sz w:val="28"/>
          <w:szCs w:val="28"/>
        </w:rPr>
        <w:t>n a</w:t>
      </w:r>
      <w:r>
        <w:rPr>
          <w:spacing w:val="-1"/>
          <w:sz w:val="28"/>
          <w:szCs w:val="28"/>
        </w:rPr>
        <w:t>n</w:t>
      </w:r>
      <w:r>
        <w:rPr>
          <w:sz w:val="28"/>
          <w:szCs w:val="28"/>
        </w:rPr>
        <w:t>d</w:t>
      </w:r>
      <w:r>
        <w:rPr>
          <w:spacing w:val="1"/>
          <w:sz w:val="28"/>
          <w:szCs w:val="28"/>
        </w:rPr>
        <w:t xml:space="preserve"> </w:t>
      </w:r>
      <w:r>
        <w:rPr>
          <w:spacing w:val="-2"/>
          <w:sz w:val="28"/>
          <w:szCs w:val="28"/>
        </w:rPr>
        <w:t>t</w:t>
      </w:r>
      <w:r>
        <w:rPr>
          <w:spacing w:val="1"/>
          <w:sz w:val="28"/>
          <w:szCs w:val="28"/>
        </w:rPr>
        <w:t>h</w:t>
      </w:r>
      <w:r>
        <w:rPr>
          <w:sz w:val="28"/>
          <w:szCs w:val="28"/>
        </w:rPr>
        <w:t>at</w:t>
      </w:r>
      <w:r>
        <w:rPr>
          <w:spacing w:val="-2"/>
          <w:sz w:val="28"/>
          <w:szCs w:val="28"/>
        </w:rPr>
        <w:t xml:space="preserve"> </w:t>
      </w:r>
      <w:r>
        <w:rPr>
          <w:spacing w:val="1"/>
          <w:sz w:val="28"/>
          <w:szCs w:val="28"/>
        </w:rPr>
        <w:t>t</w:t>
      </w:r>
      <w:r>
        <w:rPr>
          <w:spacing w:val="-1"/>
          <w:sz w:val="28"/>
          <w:szCs w:val="28"/>
        </w:rPr>
        <w:t>hi</w:t>
      </w:r>
      <w:r>
        <w:rPr>
          <w:sz w:val="28"/>
          <w:szCs w:val="28"/>
        </w:rPr>
        <w:t>s</w:t>
      </w:r>
      <w:r>
        <w:rPr>
          <w:spacing w:val="1"/>
          <w:sz w:val="28"/>
          <w:szCs w:val="28"/>
        </w:rPr>
        <w:t xml:space="preserve"> </w:t>
      </w:r>
      <w:r>
        <w:rPr>
          <w:spacing w:val="-2"/>
          <w:sz w:val="28"/>
          <w:szCs w:val="28"/>
        </w:rPr>
        <w:t>w</w:t>
      </w:r>
      <w:r>
        <w:rPr>
          <w:spacing w:val="1"/>
          <w:sz w:val="28"/>
          <w:szCs w:val="28"/>
        </w:rPr>
        <w:t>o</w:t>
      </w:r>
      <w:r>
        <w:rPr>
          <w:spacing w:val="-2"/>
          <w:sz w:val="28"/>
          <w:szCs w:val="28"/>
        </w:rPr>
        <w:t>r</w:t>
      </w:r>
      <w:r>
        <w:rPr>
          <w:sz w:val="28"/>
          <w:szCs w:val="28"/>
        </w:rPr>
        <w:t>k</w:t>
      </w:r>
      <w:r>
        <w:rPr>
          <w:spacing w:val="1"/>
          <w:sz w:val="28"/>
          <w:szCs w:val="28"/>
        </w:rPr>
        <w:t xml:space="preserve"> </w:t>
      </w:r>
      <w:r>
        <w:rPr>
          <w:sz w:val="28"/>
          <w:szCs w:val="28"/>
        </w:rPr>
        <w:t>h</w:t>
      </w:r>
      <w:r>
        <w:rPr>
          <w:spacing w:val="-2"/>
          <w:sz w:val="28"/>
          <w:szCs w:val="28"/>
        </w:rPr>
        <w:t>a</w:t>
      </w:r>
      <w:r>
        <w:rPr>
          <w:sz w:val="28"/>
          <w:szCs w:val="28"/>
        </w:rPr>
        <w:t>s</w:t>
      </w:r>
      <w:r>
        <w:rPr>
          <w:spacing w:val="1"/>
          <w:sz w:val="28"/>
          <w:szCs w:val="28"/>
        </w:rPr>
        <w:t xml:space="preserve"> </w:t>
      </w:r>
      <w:r>
        <w:rPr>
          <w:spacing w:val="-2"/>
          <w:sz w:val="28"/>
          <w:szCs w:val="28"/>
        </w:rPr>
        <w:t>n</w:t>
      </w:r>
      <w:r>
        <w:rPr>
          <w:spacing w:val="1"/>
          <w:sz w:val="28"/>
          <w:szCs w:val="28"/>
        </w:rPr>
        <w:t>o</w:t>
      </w:r>
      <w:r>
        <w:rPr>
          <w:sz w:val="28"/>
          <w:szCs w:val="28"/>
        </w:rPr>
        <w:t>t</w:t>
      </w:r>
      <w:r>
        <w:rPr>
          <w:spacing w:val="-2"/>
          <w:sz w:val="28"/>
          <w:szCs w:val="28"/>
        </w:rPr>
        <w:t xml:space="preserve"> </w:t>
      </w:r>
      <w:r>
        <w:rPr>
          <w:spacing w:val="1"/>
          <w:sz w:val="28"/>
          <w:szCs w:val="28"/>
        </w:rPr>
        <w:t>b</w:t>
      </w:r>
      <w:r>
        <w:rPr>
          <w:sz w:val="28"/>
          <w:szCs w:val="28"/>
        </w:rPr>
        <w:t>e</w:t>
      </w:r>
      <w:r>
        <w:rPr>
          <w:spacing w:val="-2"/>
          <w:sz w:val="28"/>
          <w:szCs w:val="28"/>
        </w:rPr>
        <w:t>e</w:t>
      </w:r>
      <w:r>
        <w:rPr>
          <w:sz w:val="28"/>
          <w:szCs w:val="28"/>
        </w:rPr>
        <w:t>n</w:t>
      </w:r>
      <w:r>
        <w:rPr>
          <w:spacing w:val="1"/>
          <w:sz w:val="28"/>
          <w:szCs w:val="28"/>
        </w:rPr>
        <w:t xml:space="preserve"> </w:t>
      </w:r>
      <w:r>
        <w:rPr>
          <w:spacing w:val="-2"/>
          <w:sz w:val="28"/>
          <w:szCs w:val="28"/>
        </w:rPr>
        <w:t>s</w:t>
      </w:r>
      <w:r>
        <w:rPr>
          <w:spacing w:val="-1"/>
          <w:sz w:val="28"/>
          <w:szCs w:val="28"/>
        </w:rPr>
        <w:t>u</w:t>
      </w:r>
      <w:r>
        <w:rPr>
          <w:spacing w:val="1"/>
          <w:sz w:val="28"/>
          <w:szCs w:val="28"/>
        </w:rPr>
        <w:t>b</w:t>
      </w:r>
      <w:r>
        <w:rPr>
          <w:spacing w:val="-5"/>
          <w:sz w:val="28"/>
          <w:szCs w:val="28"/>
        </w:rPr>
        <w:t>m</w:t>
      </w:r>
      <w:r>
        <w:rPr>
          <w:spacing w:val="1"/>
          <w:sz w:val="28"/>
          <w:szCs w:val="28"/>
        </w:rPr>
        <w:t>itt</w:t>
      </w:r>
      <w:r>
        <w:rPr>
          <w:spacing w:val="-2"/>
          <w:sz w:val="28"/>
          <w:szCs w:val="28"/>
        </w:rPr>
        <w:t>e</w:t>
      </w:r>
      <w:r>
        <w:rPr>
          <w:sz w:val="28"/>
          <w:szCs w:val="28"/>
        </w:rPr>
        <w:t>d</w:t>
      </w:r>
      <w:r>
        <w:rPr>
          <w:spacing w:val="1"/>
          <w:sz w:val="28"/>
          <w:szCs w:val="28"/>
        </w:rPr>
        <w:t xml:space="preserve"> </w:t>
      </w:r>
      <w:r>
        <w:rPr>
          <w:sz w:val="28"/>
          <w:szCs w:val="28"/>
        </w:rPr>
        <w:t>else</w:t>
      </w:r>
      <w:r>
        <w:rPr>
          <w:spacing w:val="-2"/>
          <w:sz w:val="28"/>
          <w:szCs w:val="28"/>
        </w:rPr>
        <w:t>w</w:t>
      </w:r>
      <w:r>
        <w:rPr>
          <w:spacing w:val="1"/>
          <w:sz w:val="28"/>
          <w:szCs w:val="28"/>
        </w:rPr>
        <w:t>h</w:t>
      </w:r>
      <w:r>
        <w:rPr>
          <w:sz w:val="28"/>
          <w:szCs w:val="28"/>
        </w:rPr>
        <w:t>e</w:t>
      </w:r>
      <w:r>
        <w:rPr>
          <w:spacing w:val="-2"/>
          <w:sz w:val="28"/>
          <w:szCs w:val="28"/>
        </w:rPr>
        <w:t>r</w:t>
      </w:r>
      <w:r>
        <w:rPr>
          <w:sz w:val="28"/>
          <w:szCs w:val="28"/>
        </w:rPr>
        <w:t>e for</w:t>
      </w:r>
      <w:r>
        <w:rPr>
          <w:spacing w:val="1"/>
          <w:sz w:val="28"/>
          <w:szCs w:val="28"/>
        </w:rPr>
        <w:t xml:space="preserve"> </w:t>
      </w:r>
      <w:r>
        <w:rPr>
          <w:sz w:val="28"/>
          <w:szCs w:val="28"/>
        </w:rPr>
        <w:t>a</w:t>
      </w:r>
      <w:r>
        <w:rPr>
          <w:spacing w:val="-3"/>
          <w:sz w:val="28"/>
          <w:szCs w:val="28"/>
        </w:rPr>
        <w:t xml:space="preserve"> </w:t>
      </w:r>
      <w:r>
        <w:rPr>
          <w:spacing w:val="1"/>
          <w:sz w:val="28"/>
          <w:szCs w:val="28"/>
        </w:rPr>
        <w:t>d</w:t>
      </w:r>
      <w:r>
        <w:rPr>
          <w:spacing w:val="-2"/>
          <w:sz w:val="28"/>
          <w:szCs w:val="28"/>
        </w:rPr>
        <w:t>e</w:t>
      </w:r>
      <w:r>
        <w:rPr>
          <w:spacing w:val="1"/>
          <w:sz w:val="28"/>
          <w:szCs w:val="28"/>
        </w:rPr>
        <w:t>g</w:t>
      </w:r>
      <w:r>
        <w:rPr>
          <w:sz w:val="28"/>
          <w:szCs w:val="28"/>
        </w:rPr>
        <w:t>r</w:t>
      </w:r>
      <w:r>
        <w:rPr>
          <w:spacing w:val="-2"/>
          <w:sz w:val="28"/>
          <w:szCs w:val="28"/>
        </w:rPr>
        <w:t>e</w:t>
      </w:r>
      <w:r>
        <w:rPr>
          <w:sz w:val="28"/>
          <w:szCs w:val="28"/>
        </w:rPr>
        <w:t>e.</w:t>
      </w:r>
    </w:p>
    <w:p>
      <w:pPr>
        <w:pStyle w:val="Normal"/>
        <w:spacing w:lineRule="exact" w:line="100" w:before="1" w:after="0"/>
        <w:rPr>
          <w:sz w:val="11"/>
          <w:szCs w:val="11"/>
        </w:rPr>
      </w:pPr>
      <w:r>
        <w:rPr>
          <w:sz w:val="11"/>
          <w:szCs w:val="11"/>
        </w:rPr>
      </w:r>
    </w:p>
    <w:p>
      <w:pPr>
        <w:pStyle w:val="Normal"/>
        <w:spacing w:lineRule="exact" w:line="200"/>
        <w:rPr/>
      </w:pPr>
      <w:r>
        <w:rPr/>
      </w:r>
    </w:p>
    <w:p>
      <w:pPr>
        <w:pStyle w:val="Normal"/>
        <w:spacing w:lineRule="exact" w:line="200"/>
        <w:rPr/>
      </w:pPr>
      <w:r>
        <w:rPr/>
      </w:r>
    </w:p>
    <w:p>
      <w:pPr>
        <w:pStyle w:val="Normal"/>
        <w:spacing w:lineRule="exact" w:line="200"/>
        <w:rPr/>
      </w:pPr>
      <w:r>
        <w:rPr/>
      </w:r>
    </w:p>
    <w:p>
      <w:pPr>
        <w:pStyle w:val="Normal"/>
        <w:spacing w:lineRule="exact" w:line="200"/>
        <w:rPr/>
      </w:pPr>
      <w:r>
        <w:rPr/>
      </w:r>
    </w:p>
    <w:p>
      <w:pPr>
        <w:pStyle w:val="Normal"/>
        <w:spacing w:lineRule="exact" w:line="200"/>
        <w:rPr/>
      </w:pPr>
      <w:r>
        <w:rPr/>
      </w:r>
    </w:p>
    <w:p>
      <w:pPr>
        <w:pStyle w:val="Normal"/>
        <w:spacing w:lineRule="exact" w:line="200"/>
        <w:rPr/>
      </w:pPr>
      <w:r>
        <w:rPr/>
      </w:r>
    </w:p>
    <w:p>
      <w:pPr>
        <w:pStyle w:val="Normal"/>
        <w:spacing w:lineRule="exact" w:line="200"/>
        <w:rPr/>
      </w:pPr>
      <w:r>
        <w:rPr/>
      </w:r>
    </w:p>
    <w:p>
      <w:pPr>
        <w:pStyle w:val="Normal"/>
        <w:spacing w:lineRule="exact" w:line="200"/>
        <w:rPr/>
      </w:pPr>
      <w:r>
        <w:rPr/>
      </w:r>
    </w:p>
    <w:p>
      <w:pPr>
        <w:pStyle w:val="Normal"/>
        <w:spacing w:lineRule="exact" w:line="200"/>
        <w:rPr/>
      </w:pPr>
      <w:r>
        <w:rPr/>
      </w:r>
    </w:p>
    <w:p>
      <w:pPr>
        <w:pStyle w:val="Normal"/>
        <w:spacing w:lineRule="exact" w:line="200"/>
        <w:rPr/>
      </w:pPr>
      <w:r>
        <w:rPr/>
      </w:r>
    </w:p>
    <w:p>
      <w:pPr>
        <w:pStyle w:val="Normal"/>
        <w:spacing w:lineRule="exact" w:line="200"/>
        <w:rPr/>
      </w:pPr>
      <w:r>
        <w:rPr/>
      </w:r>
    </w:p>
    <w:p>
      <w:pPr>
        <w:pStyle w:val="Normal"/>
        <w:spacing w:lineRule="exact" w:line="200"/>
        <w:rPr/>
      </w:pPr>
      <w:r>
        <w:rPr/>
      </w:r>
    </w:p>
    <w:p>
      <w:pPr>
        <w:pStyle w:val="Normal"/>
        <w:spacing w:lineRule="exact" w:line="200"/>
        <w:rPr/>
      </w:pPr>
      <w:r>
        <w:rPr/>
      </w:r>
    </w:p>
    <w:p>
      <w:pPr>
        <w:pStyle w:val="Normal"/>
        <w:spacing w:lineRule="exact" w:line="200"/>
        <w:rPr/>
      </w:pPr>
      <w:r>
        <w:rPr/>
      </w:r>
    </w:p>
    <w:p>
      <w:pPr>
        <w:pStyle w:val="Normal"/>
        <w:spacing w:lineRule="exact" w:line="200"/>
        <w:rPr/>
      </w:pPr>
      <w:r>
        <w:rPr/>
      </w:r>
    </w:p>
    <w:p>
      <w:pPr>
        <w:pStyle w:val="Normal"/>
        <w:spacing w:lineRule="exact" w:line="200"/>
        <w:rPr/>
      </w:pPr>
      <w:r>
        <w:rPr/>
      </w:r>
    </w:p>
    <w:p>
      <w:pPr>
        <w:pStyle w:val="Normal"/>
        <w:spacing w:lineRule="exact" w:line="200"/>
        <w:rPr/>
      </w:pPr>
      <w:r>
        <w:rPr/>
      </w:r>
    </w:p>
    <w:p>
      <w:pPr>
        <w:pStyle w:val="Normal"/>
        <w:spacing w:lineRule="exact" w:line="200"/>
        <w:rPr/>
      </w:pPr>
      <w:r>
        <w:rPr/>
      </w:r>
    </w:p>
    <w:p>
      <w:pPr>
        <w:pStyle w:val="Normal"/>
        <w:spacing w:lineRule="exact" w:line="200"/>
        <w:rPr/>
      </w:pPr>
      <w:r>
        <w:rPr/>
      </w:r>
    </w:p>
    <w:p>
      <w:pPr>
        <w:pStyle w:val="Normal"/>
        <w:spacing w:lineRule="exact" w:line="200"/>
        <w:rPr/>
      </w:pPr>
      <w:r>
        <w:rPr/>
      </w:r>
    </w:p>
    <w:p>
      <w:pPr>
        <w:pStyle w:val="Normal"/>
        <w:ind w:right="101" w:hanging="0"/>
        <w:jc w:val="both"/>
        <w:rPr>
          <w:sz w:val="28"/>
          <w:szCs w:val="28"/>
        </w:rPr>
      </w:pPr>
      <w:r>
        <w:rPr>
          <w:sz w:val="28"/>
          <w:szCs w:val="28"/>
        </w:rPr>
        <w:t xml:space="preserve">                                               </w:t>
      </w:r>
    </w:p>
    <w:p>
      <w:pPr>
        <w:pStyle w:val="Normal"/>
        <w:ind w:right="101" w:hanging="0"/>
        <w:jc w:val="both"/>
        <w:rPr>
          <w:sz w:val="28"/>
          <w:szCs w:val="28"/>
        </w:rPr>
      </w:pPr>
      <w:r>
        <w:rPr>
          <w:sz w:val="28"/>
          <w:szCs w:val="28"/>
        </w:rPr>
      </w:r>
    </w:p>
    <w:p>
      <w:pPr>
        <w:pStyle w:val="Normal"/>
        <w:ind w:right="101" w:hanging="0"/>
        <w:jc w:val="both"/>
        <w:rPr>
          <w:sz w:val="28"/>
          <w:szCs w:val="28"/>
        </w:rPr>
      </w:pPr>
      <w:r>
        <w:rPr>
          <w:sz w:val="28"/>
          <w:szCs w:val="28"/>
        </w:rPr>
      </w:r>
    </w:p>
    <w:p>
      <w:pPr>
        <w:pStyle w:val="Normal"/>
        <w:ind w:right="101" w:hanging="0"/>
        <w:jc w:val="both"/>
        <w:rPr>
          <w:sz w:val="28"/>
          <w:szCs w:val="28"/>
        </w:rPr>
      </w:pPr>
      <w:r>
        <w:rPr>
          <w:sz w:val="28"/>
          <w:szCs w:val="28"/>
        </w:rPr>
      </w:r>
    </w:p>
    <w:p>
      <w:pPr>
        <w:pStyle w:val="Normal"/>
        <w:ind w:right="101" w:hanging="0"/>
        <w:jc w:val="both"/>
        <w:rPr>
          <w:sz w:val="28"/>
          <w:szCs w:val="28"/>
        </w:rPr>
      </w:pPr>
      <w:r>
        <w:rPr>
          <w:sz w:val="28"/>
          <w:szCs w:val="28"/>
        </w:rPr>
      </w:r>
    </w:p>
    <w:p>
      <w:pPr>
        <w:pStyle w:val="Normal"/>
        <w:ind w:right="101" w:hanging="0"/>
        <w:jc w:val="both"/>
        <w:rPr>
          <w:sz w:val="28"/>
          <w:szCs w:val="28"/>
        </w:rPr>
      </w:pPr>
      <w:r>
        <w:rPr>
          <w:sz w:val="28"/>
          <w:szCs w:val="28"/>
        </w:rPr>
      </w:r>
    </w:p>
    <w:p>
      <w:pPr>
        <w:pStyle w:val="Normal"/>
        <w:ind w:right="101" w:hanging="0"/>
        <w:jc w:val="both"/>
        <w:rPr>
          <w:sz w:val="28"/>
          <w:szCs w:val="28"/>
        </w:rPr>
      </w:pPr>
      <w:r>
        <w:rPr>
          <w:sz w:val="28"/>
          <w:szCs w:val="28"/>
        </w:rPr>
      </w:r>
    </w:p>
    <w:p>
      <w:pPr>
        <w:pStyle w:val="Normal"/>
        <w:ind w:right="101" w:hanging="0"/>
        <w:jc w:val="both"/>
        <w:rPr>
          <w:sz w:val="28"/>
          <w:szCs w:val="28"/>
        </w:rPr>
      </w:pPr>
      <w:r>
        <w:rPr>
          <w:sz w:val="28"/>
          <w:szCs w:val="28"/>
        </w:rPr>
      </w:r>
    </w:p>
    <w:p>
      <w:pPr>
        <w:pStyle w:val="Normal"/>
        <w:ind w:right="101" w:hanging="0"/>
        <w:jc w:val="both"/>
        <w:rPr>
          <w:sz w:val="28"/>
          <w:szCs w:val="28"/>
        </w:rPr>
      </w:pPr>
      <w:r>
        <w:rPr>
          <w:sz w:val="28"/>
          <w:szCs w:val="28"/>
        </w:rPr>
        <w:t xml:space="preserve">                                                </w:t>
      </w:r>
      <w:r>
        <w:rPr>
          <w:sz w:val="28"/>
          <w:szCs w:val="28"/>
        </w:rPr>
        <w:t xml:space="preserve">15/11/ </w:t>
      </w:r>
      <w:r>
        <w:rPr>
          <w:spacing w:val="1"/>
          <w:sz w:val="28"/>
          <w:szCs w:val="28"/>
        </w:rPr>
        <w:t>2</w:t>
      </w:r>
      <w:r>
        <w:rPr>
          <w:spacing w:val="-1"/>
          <w:sz w:val="28"/>
          <w:szCs w:val="28"/>
        </w:rPr>
        <w:t>01</w:t>
      </w:r>
      <w:r>
        <w:rPr>
          <w:sz w:val="28"/>
          <w:szCs w:val="28"/>
        </w:rPr>
        <w:t>7</w:t>
      </w:r>
    </w:p>
    <w:p>
      <w:pPr>
        <w:pStyle w:val="Normal"/>
        <w:spacing w:lineRule="exact" w:line="480" w:before="36" w:after="0"/>
        <w:ind w:left="3644" w:right="101" w:hanging="0"/>
        <w:jc w:val="both"/>
        <w:rPr>
          <w:spacing w:val="-1"/>
          <w:sz w:val="28"/>
          <w:szCs w:val="28"/>
        </w:rPr>
      </w:pPr>
      <w:r>
        <w:rPr>
          <w:sz w:val="28"/>
          <w:szCs w:val="28"/>
        </w:rPr>
        <w:t>Dr.</w:t>
      </w:r>
      <w:r>
        <w:rPr>
          <w:spacing w:val="-1"/>
          <w:sz w:val="28"/>
          <w:szCs w:val="28"/>
        </w:rPr>
        <w:t xml:space="preserve"> </w:t>
      </w:r>
      <w:r>
        <w:rPr>
          <w:sz w:val="28"/>
          <w:szCs w:val="28"/>
        </w:rPr>
        <w:t>Sanjaya Saxena</w:t>
      </w:r>
    </w:p>
    <w:p>
      <w:pPr>
        <w:pStyle w:val="Normal"/>
        <w:spacing w:lineRule="exact" w:line="480" w:before="36" w:after="0"/>
        <w:ind w:left="3644" w:right="101" w:hanging="0"/>
        <w:jc w:val="both"/>
        <w:rPr>
          <w:sz w:val="28"/>
          <w:szCs w:val="28"/>
        </w:rPr>
      </w:pPr>
      <w:r>
        <w:rPr>
          <w:spacing w:val="-1"/>
          <w:sz w:val="28"/>
          <w:szCs w:val="28"/>
        </w:rPr>
        <w:t>D</w:t>
      </w:r>
      <w:r>
        <w:rPr>
          <w:sz w:val="28"/>
          <w:szCs w:val="28"/>
        </w:rPr>
        <w:t>e</w:t>
      </w:r>
      <w:r>
        <w:rPr>
          <w:spacing w:val="2"/>
          <w:sz w:val="28"/>
          <w:szCs w:val="28"/>
        </w:rPr>
        <w:t>p</w:t>
      </w:r>
      <w:r>
        <w:rPr>
          <w:sz w:val="28"/>
          <w:szCs w:val="28"/>
        </w:rPr>
        <w:t>ar</w:t>
      </w:r>
      <w:r>
        <w:rPr>
          <w:spacing w:val="1"/>
          <w:sz w:val="28"/>
          <w:szCs w:val="28"/>
        </w:rPr>
        <w:t>t</w:t>
      </w:r>
      <w:r>
        <w:rPr>
          <w:spacing w:val="-5"/>
          <w:sz w:val="28"/>
          <w:szCs w:val="28"/>
        </w:rPr>
        <w:t>m</w:t>
      </w:r>
      <w:r>
        <w:rPr>
          <w:sz w:val="28"/>
          <w:szCs w:val="28"/>
        </w:rPr>
        <w:t>e</w:t>
      </w:r>
      <w:r>
        <w:rPr>
          <w:spacing w:val="1"/>
          <w:sz w:val="28"/>
          <w:szCs w:val="28"/>
        </w:rPr>
        <w:t>n</w:t>
      </w:r>
      <w:r>
        <w:rPr>
          <w:sz w:val="28"/>
          <w:szCs w:val="28"/>
        </w:rPr>
        <w:t>t</w:t>
      </w:r>
      <w:r>
        <w:rPr>
          <w:spacing w:val="1"/>
          <w:sz w:val="28"/>
          <w:szCs w:val="28"/>
        </w:rPr>
        <w:t xml:space="preserve"> o</w:t>
      </w:r>
      <w:r>
        <w:rPr>
          <w:sz w:val="28"/>
          <w:szCs w:val="28"/>
        </w:rPr>
        <w:t xml:space="preserve">f </w:t>
      </w:r>
      <w:r>
        <w:rPr>
          <w:spacing w:val="-3"/>
          <w:sz w:val="28"/>
          <w:szCs w:val="28"/>
        </w:rPr>
        <w:t>C</w:t>
      </w:r>
      <w:r>
        <w:rPr>
          <w:spacing w:val="-1"/>
          <w:sz w:val="28"/>
          <w:szCs w:val="28"/>
        </w:rPr>
        <w:t>o</w:t>
      </w:r>
      <w:r>
        <w:rPr>
          <w:spacing w:val="-5"/>
          <w:sz w:val="28"/>
          <w:szCs w:val="28"/>
        </w:rPr>
        <w:t>m</w:t>
      </w:r>
      <w:r>
        <w:rPr>
          <w:spacing w:val="1"/>
          <w:sz w:val="28"/>
          <w:szCs w:val="28"/>
        </w:rPr>
        <w:t>put</w:t>
      </w:r>
      <w:r>
        <w:rPr>
          <w:sz w:val="28"/>
          <w:szCs w:val="28"/>
        </w:rPr>
        <w:t>er Sci</w:t>
      </w:r>
      <w:r>
        <w:rPr>
          <w:spacing w:val="-1"/>
          <w:sz w:val="28"/>
          <w:szCs w:val="28"/>
        </w:rPr>
        <w:t>e</w:t>
      </w:r>
      <w:r>
        <w:rPr>
          <w:spacing w:val="1"/>
          <w:sz w:val="28"/>
          <w:szCs w:val="28"/>
        </w:rPr>
        <w:t>n</w:t>
      </w:r>
      <w:r>
        <w:rPr>
          <w:spacing w:val="-2"/>
          <w:sz w:val="28"/>
          <w:szCs w:val="28"/>
        </w:rPr>
        <w:t>c</w:t>
      </w:r>
      <w:r>
        <w:rPr>
          <w:sz w:val="28"/>
          <w:szCs w:val="28"/>
        </w:rPr>
        <w:t>e a</w:t>
      </w:r>
      <w:r>
        <w:rPr>
          <w:spacing w:val="-2"/>
          <w:sz w:val="28"/>
          <w:szCs w:val="28"/>
        </w:rPr>
        <w:t>n</w:t>
      </w:r>
      <w:r>
        <w:rPr>
          <w:sz w:val="28"/>
          <w:szCs w:val="28"/>
        </w:rPr>
        <w:t>d</w:t>
      </w:r>
      <w:r>
        <w:rPr>
          <w:spacing w:val="1"/>
          <w:sz w:val="28"/>
          <w:szCs w:val="28"/>
        </w:rPr>
        <w:t xml:space="preserve"> </w:t>
      </w:r>
      <w:r>
        <w:rPr>
          <w:spacing w:val="-2"/>
          <w:sz w:val="28"/>
          <w:szCs w:val="28"/>
        </w:rPr>
        <w:t>E</w:t>
      </w:r>
      <w:r>
        <w:rPr>
          <w:spacing w:val="1"/>
          <w:sz w:val="28"/>
          <w:szCs w:val="28"/>
        </w:rPr>
        <w:t>n</w:t>
      </w:r>
      <w:r>
        <w:rPr>
          <w:spacing w:val="-1"/>
          <w:sz w:val="28"/>
          <w:szCs w:val="28"/>
        </w:rPr>
        <w:t>gi</w:t>
      </w:r>
      <w:r>
        <w:rPr>
          <w:spacing w:val="1"/>
          <w:sz w:val="28"/>
          <w:szCs w:val="28"/>
        </w:rPr>
        <w:t>n</w:t>
      </w:r>
      <w:r>
        <w:rPr>
          <w:sz w:val="28"/>
          <w:szCs w:val="28"/>
        </w:rPr>
        <w:t>ee</w:t>
      </w:r>
      <w:r>
        <w:rPr>
          <w:spacing w:val="-2"/>
          <w:sz w:val="28"/>
          <w:szCs w:val="28"/>
        </w:rPr>
        <w:t>r</w:t>
      </w:r>
      <w:r>
        <w:rPr>
          <w:spacing w:val="1"/>
          <w:sz w:val="28"/>
          <w:szCs w:val="28"/>
        </w:rPr>
        <w:t>i</w:t>
      </w:r>
      <w:r>
        <w:rPr>
          <w:spacing w:val="-1"/>
          <w:sz w:val="28"/>
          <w:szCs w:val="28"/>
        </w:rPr>
        <w:t>n</w:t>
      </w:r>
      <w:r>
        <w:rPr>
          <w:sz w:val="28"/>
          <w:szCs w:val="28"/>
        </w:rPr>
        <w:t>g</w:t>
      </w:r>
    </w:p>
    <w:p>
      <w:pPr>
        <w:pStyle w:val="Normal"/>
        <w:spacing w:lineRule="exact" w:line="480" w:before="36" w:after="0"/>
        <w:ind w:left="3644" w:right="101" w:hanging="0"/>
        <w:jc w:val="both"/>
        <w:rPr>
          <w:sz w:val="28"/>
          <w:szCs w:val="28"/>
        </w:rPr>
      </w:pPr>
      <w:r>
        <w:rPr>
          <w:sz w:val="28"/>
          <w:szCs w:val="28"/>
        </w:rPr>
        <w:t>III</w:t>
      </w:r>
      <w:r>
        <w:rPr>
          <w:spacing w:val="-1"/>
          <w:sz w:val="28"/>
          <w:szCs w:val="28"/>
        </w:rPr>
        <w:t>T</w:t>
      </w:r>
      <w:r>
        <w:rPr>
          <w:sz w:val="28"/>
          <w:szCs w:val="28"/>
        </w:rPr>
        <w:t>,</w:t>
      </w:r>
      <w:r>
        <w:rPr>
          <w:spacing w:val="-1"/>
          <w:sz w:val="28"/>
          <w:szCs w:val="28"/>
        </w:rPr>
        <w:t xml:space="preserve"> </w:t>
      </w:r>
      <w:r>
        <w:rPr>
          <w:sz w:val="28"/>
          <w:szCs w:val="28"/>
        </w:rPr>
        <w:t>B</w:t>
      </w:r>
      <w:r>
        <w:rPr>
          <w:spacing w:val="1"/>
          <w:sz w:val="28"/>
          <w:szCs w:val="28"/>
        </w:rPr>
        <w:t>h</w:t>
      </w:r>
      <w:r>
        <w:rPr>
          <w:spacing w:val="-1"/>
          <w:sz w:val="28"/>
          <w:szCs w:val="28"/>
        </w:rPr>
        <w:t>u</w:t>
      </w:r>
      <w:r>
        <w:rPr>
          <w:spacing w:val="1"/>
          <w:sz w:val="28"/>
          <w:szCs w:val="28"/>
        </w:rPr>
        <w:t>b</w:t>
      </w:r>
      <w:r>
        <w:rPr>
          <w:spacing w:val="-2"/>
          <w:sz w:val="28"/>
          <w:szCs w:val="28"/>
        </w:rPr>
        <w:t>a</w:t>
      </w:r>
      <w:r>
        <w:rPr>
          <w:spacing w:val="1"/>
          <w:sz w:val="28"/>
          <w:szCs w:val="28"/>
        </w:rPr>
        <w:t>n</w:t>
      </w:r>
      <w:r>
        <w:rPr>
          <w:spacing w:val="-2"/>
          <w:sz w:val="28"/>
          <w:szCs w:val="28"/>
        </w:rPr>
        <w:t>e</w:t>
      </w:r>
      <w:r>
        <w:rPr>
          <w:spacing w:val="1"/>
          <w:sz w:val="28"/>
          <w:szCs w:val="28"/>
        </w:rPr>
        <w:t>s</w:t>
      </w:r>
      <w:r>
        <w:rPr>
          <w:spacing w:val="-1"/>
          <w:sz w:val="28"/>
          <w:szCs w:val="28"/>
        </w:rPr>
        <w:t>w</w:t>
      </w:r>
      <w:r>
        <w:rPr>
          <w:sz w:val="28"/>
          <w:szCs w:val="28"/>
        </w:rPr>
        <w:t>ar</w:t>
      </w:r>
    </w:p>
    <w:p>
      <w:pPr>
        <w:pStyle w:val="Normal"/>
        <w:spacing w:lineRule="exact" w:line="180" w:before="3" w:after="0"/>
        <w:rPr>
          <w:sz w:val="19"/>
          <w:szCs w:val="19"/>
        </w:rPr>
      </w:pPr>
      <w:r>
        <w:rPr>
          <w:sz w:val="19"/>
          <w:szCs w:val="19"/>
        </w:rPr>
      </w:r>
    </w:p>
    <w:p>
      <w:pPr>
        <w:pStyle w:val="Normal"/>
        <w:spacing w:lineRule="exact" w:line="200"/>
        <w:rPr/>
      </w:pPr>
      <w:r>
        <w:rPr/>
      </w:r>
    </w:p>
    <w:p>
      <w:pPr>
        <w:pStyle w:val="Normal"/>
        <w:spacing w:lineRule="exact" w:line="200"/>
        <w:rPr/>
      </w:pPr>
      <w:r>
        <w:rPr/>
      </w:r>
    </w:p>
    <w:p>
      <w:pPr>
        <w:pStyle w:val="Normal"/>
        <w:spacing w:lineRule="exact" w:line="200"/>
        <w:rPr/>
      </w:pPr>
      <w:r>
        <w:rPr/>
      </w:r>
    </w:p>
    <w:p>
      <w:pPr>
        <w:pStyle w:val="Normal"/>
        <w:spacing w:lineRule="exact" w:line="200"/>
        <w:rPr/>
      </w:pPr>
      <w:r>
        <w:rPr/>
      </w:r>
    </w:p>
    <w:p>
      <w:pPr>
        <w:pStyle w:val="Normal"/>
        <w:spacing w:lineRule="exact" w:line="200"/>
        <w:rPr/>
      </w:pPr>
      <w:r>
        <w:rPr/>
      </w:r>
    </w:p>
    <w:p>
      <w:pPr>
        <w:pStyle w:val="Normal"/>
        <w:spacing w:lineRule="exact" w:line="200"/>
        <w:rPr/>
      </w:pPr>
      <w:r>
        <w:rPr/>
      </w:r>
    </w:p>
    <w:p>
      <w:pPr>
        <w:pStyle w:val="Normal"/>
        <w:spacing w:lineRule="exact" w:line="200"/>
        <w:rPr/>
      </w:pPr>
      <w:r>
        <w:rPr/>
      </w:r>
    </w:p>
    <w:p>
      <w:pPr>
        <w:sectPr>
          <w:footerReference w:type="default" r:id="rId6"/>
          <w:type w:val="nextPage"/>
          <w:pgSz w:w="11920" w:h="16838"/>
          <w:pgMar w:left="760" w:right="1679" w:header="0" w:top="1380" w:footer="720" w:bottom="777" w:gutter="0"/>
          <w:pgBorders w:display="allPages" w:offsetFrom="page">
            <w:top w:val="single" w:sz="4" w:space="24" w:color="00000A"/>
            <w:left w:val="single" w:sz="4" w:space="3255" w:color="00000A"/>
            <w:bottom w:val="single" w:sz="4" w:space="24" w:color="00000A"/>
            <w:right w:val="single" w:sz="4" w:space="70" w:color="00000A"/>
          </w:pgBorders>
          <w:pgNumType w:fmt="decimal"/>
          <w:formProt w:val="false"/>
          <w:textDirection w:val="lrTb"/>
          <w:docGrid w:type="default" w:linePitch="240" w:charSpace="2047"/>
        </w:sectPr>
        <w:pStyle w:val="Normal"/>
        <w:spacing w:lineRule="exact" w:line="200"/>
        <w:rPr/>
      </w:pPr>
      <w:r>
        <w:rPr/>
      </w:r>
    </w:p>
    <w:p>
      <w:pPr>
        <w:pStyle w:val="Normal"/>
        <w:spacing w:before="41" w:after="0"/>
        <w:jc w:val="center"/>
        <w:rPr>
          <w:sz w:val="50"/>
          <w:szCs w:val="50"/>
        </w:rPr>
      </w:pPr>
      <w:r>
        <mc:AlternateContent>
          <mc:Choice Requires="wpg">
            <w:drawing>
              <wp:anchor behindDoc="1" distT="0" distB="0" distL="114300" distR="114300" simplePos="0" locked="0" layoutInCell="1" allowOverlap="1" relativeHeight="6">
                <wp:simplePos x="0" y="0"/>
                <wp:positionH relativeFrom="page">
                  <wp:posOffset>307975</wp:posOffset>
                </wp:positionH>
                <wp:positionV relativeFrom="page">
                  <wp:posOffset>304800</wp:posOffset>
                </wp:positionV>
                <wp:extent cx="6946900" cy="10085070"/>
                <wp:effectExtent l="0" t="0" r="0" b="0"/>
                <wp:wrapNone/>
                <wp:docPr id="5" name=""/>
                <a:graphic xmlns:a="http://schemas.openxmlformats.org/drawingml/2006/main">
                  <a:graphicData uri="http://schemas.microsoft.com/office/word/2010/wordprocessingGroup"/>
                </a:graphic>
              </wp:anchor>
            </w:drawing>
          </mc:Choice>
          <mc:Fallback>
            <w:pict>
              <v:group id="shape_0" style="position:absolute;margin-left:24.25pt;margin-top:24.05pt;width:546.9pt;height:794pt" coordorigin="485,481" coordsize="10938,15880">
                <v:line id="shape_0" from="490,485" to="11419,485" stroked="t" style="position:absolute;mso-position-horizontal-relative:page;mso-position-vertical-relative:page">
                  <v:stroke color="black" weight="6840" joinstyle="round" endcap="flat"/>
                  <v:fill o:detectmouseclick="t" on="false"/>
                </v:line>
                <v:line id="shape_0" from="485,480" to="485,16360" stroked="t" style="position:absolute;mso-position-horizontal-relative:page;mso-position-vertical-relative:page">
                  <v:stroke color="black" weight="6840" joinstyle="round" endcap="flat"/>
                  <v:fill o:detectmouseclick="t" on="false"/>
                </v:line>
                <v:line id="shape_0" from="11424,480" to="11424,16360" stroked="t" style="position:absolute;mso-position-horizontal-relative:page;mso-position-vertical-relative:page">
                  <v:stroke color="black" weight="6840" joinstyle="round" endcap="flat"/>
                  <v:fill o:detectmouseclick="t" on="false"/>
                </v:line>
                <v:line id="shape_0" from="490,16356" to="11419,16356" stroked="t" style="position:absolute;mso-position-horizontal-relative:page;mso-position-vertical-relative:page">
                  <v:stroke color="black" weight="6840" joinstyle="round" endcap="flat"/>
                  <v:fill o:detectmouseclick="t" on="false"/>
                </v:line>
              </v:group>
            </w:pict>
          </mc:Fallback>
        </mc:AlternateContent>
      </w:r>
      <w:r>
        <w:rPr>
          <w:sz w:val="50"/>
          <w:szCs w:val="50"/>
        </w:rPr>
        <w:t>A</w:t>
      </w:r>
      <w:r>
        <w:rPr>
          <w:sz w:val="50"/>
          <w:szCs w:val="50"/>
        </w:rPr>
        <w:t>CK</w:t>
      </w:r>
      <w:r>
        <w:rPr>
          <w:spacing w:val="1"/>
          <w:sz w:val="50"/>
          <w:szCs w:val="50"/>
        </w:rPr>
        <w:t>N</w:t>
      </w:r>
      <w:r>
        <w:rPr>
          <w:sz w:val="50"/>
          <w:szCs w:val="50"/>
        </w:rPr>
        <w:t>OWLED</w:t>
      </w:r>
      <w:r>
        <w:rPr>
          <w:spacing w:val="2"/>
          <w:sz w:val="50"/>
          <w:szCs w:val="50"/>
        </w:rPr>
        <w:t>G</w:t>
      </w:r>
      <w:r>
        <w:rPr>
          <w:sz w:val="50"/>
          <w:szCs w:val="50"/>
        </w:rPr>
        <w:t>EM</w:t>
      </w:r>
      <w:r>
        <w:rPr>
          <w:spacing w:val="1"/>
          <w:sz w:val="50"/>
          <w:szCs w:val="50"/>
        </w:rPr>
        <w:t>E</w:t>
      </w:r>
      <w:r>
        <w:rPr>
          <w:sz w:val="50"/>
          <w:szCs w:val="50"/>
        </w:rPr>
        <w:t>NT</w:t>
      </w:r>
    </w:p>
    <w:p>
      <w:pPr>
        <w:pStyle w:val="Normal"/>
        <w:spacing w:lineRule="exact" w:line="120" w:before="7" w:after="0"/>
        <w:rPr>
          <w:sz w:val="12"/>
          <w:szCs w:val="12"/>
        </w:rPr>
      </w:pPr>
      <w:r>
        <w:rPr>
          <w:sz w:val="12"/>
          <w:szCs w:val="12"/>
        </w:rPr>
      </w:r>
    </w:p>
    <w:p>
      <w:pPr>
        <w:pStyle w:val="Normal"/>
        <w:spacing w:lineRule="exact" w:line="200"/>
        <w:rPr/>
      </w:pPr>
      <w:r>
        <w:rPr/>
      </w:r>
    </w:p>
    <w:p>
      <w:pPr>
        <w:pStyle w:val="Normal"/>
        <w:spacing w:lineRule="exact" w:line="200"/>
        <w:rPr/>
      </w:pPr>
      <w:r>
        <w:rPr/>
      </w:r>
    </w:p>
    <w:p>
      <w:pPr>
        <w:pStyle w:val="Normal"/>
        <w:spacing w:lineRule="exact" w:line="200"/>
        <w:rPr/>
      </w:pPr>
      <w:r>
        <w:rPr/>
      </w:r>
    </w:p>
    <w:p>
      <w:pPr>
        <w:pStyle w:val="Normal"/>
        <w:spacing w:lineRule="auto" w:line="360"/>
        <w:ind w:left="480" w:right="73" w:hanging="0"/>
        <w:jc w:val="both"/>
        <w:rPr>
          <w:sz w:val="28"/>
          <w:szCs w:val="28"/>
        </w:rPr>
      </w:pPr>
      <w:r>
        <w:rPr>
          <w:spacing w:val="-1"/>
          <w:sz w:val="28"/>
          <w:szCs w:val="28"/>
        </w:rPr>
        <w:t>T</w:t>
      </w:r>
      <w:r>
        <w:rPr>
          <w:spacing w:val="1"/>
          <w:sz w:val="28"/>
          <w:szCs w:val="28"/>
        </w:rPr>
        <w:t>h</w:t>
      </w:r>
      <w:r>
        <w:rPr>
          <w:sz w:val="28"/>
          <w:szCs w:val="28"/>
        </w:rPr>
        <w:t>e</w:t>
      </w:r>
      <w:r>
        <w:rPr>
          <w:spacing w:val="2"/>
          <w:sz w:val="28"/>
          <w:szCs w:val="28"/>
        </w:rPr>
        <w:t xml:space="preserve"> </w:t>
      </w:r>
      <w:r>
        <w:rPr>
          <w:sz w:val="28"/>
          <w:szCs w:val="28"/>
        </w:rPr>
        <w:t>e</w:t>
      </w:r>
      <w:r>
        <w:rPr>
          <w:spacing w:val="1"/>
          <w:sz w:val="28"/>
          <w:szCs w:val="28"/>
        </w:rPr>
        <w:t>l</w:t>
      </w:r>
      <w:r>
        <w:rPr>
          <w:spacing w:val="-2"/>
          <w:sz w:val="28"/>
          <w:szCs w:val="28"/>
        </w:rPr>
        <w:t>a</w:t>
      </w:r>
      <w:r>
        <w:rPr>
          <w:spacing w:val="-1"/>
          <w:sz w:val="28"/>
          <w:szCs w:val="28"/>
        </w:rPr>
        <w:t>t</w:t>
      </w:r>
      <w:r>
        <w:rPr>
          <w:spacing w:val="1"/>
          <w:sz w:val="28"/>
          <w:szCs w:val="28"/>
        </w:rPr>
        <w:t>i</w:t>
      </w:r>
      <w:r>
        <w:rPr>
          <w:spacing w:val="-1"/>
          <w:sz w:val="28"/>
          <w:szCs w:val="28"/>
        </w:rPr>
        <w:t>o</w:t>
      </w:r>
      <w:r>
        <w:rPr>
          <w:sz w:val="28"/>
          <w:szCs w:val="28"/>
        </w:rPr>
        <w:t>n</w:t>
      </w:r>
      <w:r>
        <w:rPr>
          <w:spacing w:val="3"/>
          <w:sz w:val="28"/>
          <w:szCs w:val="28"/>
        </w:rPr>
        <w:t xml:space="preserve"> </w:t>
      </w:r>
      <w:r>
        <w:rPr>
          <w:spacing w:val="-2"/>
          <w:sz w:val="28"/>
          <w:szCs w:val="28"/>
        </w:rPr>
        <w:t>a</w:t>
      </w:r>
      <w:r>
        <w:rPr>
          <w:spacing w:val="1"/>
          <w:sz w:val="28"/>
          <w:szCs w:val="28"/>
        </w:rPr>
        <w:t>n</w:t>
      </w:r>
      <w:r>
        <w:rPr>
          <w:sz w:val="28"/>
          <w:szCs w:val="28"/>
        </w:rPr>
        <w:t>d</w:t>
      </w:r>
      <w:r>
        <w:rPr>
          <w:spacing w:val="1"/>
          <w:sz w:val="28"/>
          <w:szCs w:val="28"/>
        </w:rPr>
        <w:t xml:space="preserve"> g</w:t>
      </w:r>
      <w:r>
        <w:rPr>
          <w:sz w:val="28"/>
          <w:szCs w:val="28"/>
        </w:rPr>
        <w:t>r</w:t>
      </w:r>
      <w:r>
        <w:rPr>
          <w:spacing w:val="-2"/>
          <w:sz w:val="28"/>
          <w:szCs w:val="28"/>
        </w:rPr>
        <w:t>a</w:t>
      </w:r>
      <w:r>
        <w:rPr>
          <w:spacing w:val="1"/>
          <w:sz w:val="28"/>
          <w:szCs w:val="28"/>
        </w:rPr>
        <w:t>ti</w:t>
      </w:r>
      <w:r>
        <w:rPr>
          <w:spacing w:val="-2"/>
          <w:sz w:val="28"/>
          <w:szCs w:val="28"/>
        </w:rPr>
        <w:t>f</w:t>
      </w:r>
      <w:r>
        <w:rPr>
          <w:spacing w:val="1"/>
          <w:sz w:val="28"/>
          <w:szCs w:val="28"/>
        </w:rPr>
        <w:t>i</w:t>
      </w:r>
      <w:r>
        <w:rPr>
          <w:sz w:val="28"/>
          <w:szCs w:val="28"/>
        </w:rPr>
        <w:t>c</w:t>
      </w:r>
      <w:r>
        <w:rPr>
          <w:spacing w:val="-2"/>
          <w:sz w:val="28"/>
          <w:szCs w:val="28"/>
        </w:rPr>
        <w:t>a</w:t>
      </w:r>
      <w:r>
        <w:rPr>
          <w:spacing w:val="1"/>
          <w:sz w:val="28"/>
          <w:szCs w:val="28"/>
        </w:rPr>
        <w:t>t</w:t>
      </w:r>
      <w:r>
        <w:rPr>
          <w:spacing w:val="-1"/>
          <w:sz w:val="28"/>
          <w:szCs w:val="28"/>
        </w:rPr>
        <w:t>io</w:t>
      </w:r>
      <w:r>
        <w:rPr>
          <w:sz w:val="28"/>
          <w:szCs w:val="28"/>
        </w:rPr>
        <w:t>n</w:t>
      </w:r>
      <w:r>
        <w:rPr>
          <w:spacing w:val="3"/>
          <w:sz w:val="28"/>
          <w:szCs w:val="28"/>
        </w:rPr>
        <w:t xml:space="preserve"> </w:t>
      </w:r>
      <w:r>
        <w:rPr>
          <w:spacing w:val="1"/>
          <w:sz w:val="28"/>
          <w:szCs w:val="28"/>
        </w:rPr>
        <w:t>o</w:t>
      </w:r>
      <w:r>
        <w:rPr>
          <w:sz w:val="28"/>
          <w:szCs w:val="28"/>
        </w:rPr>
        <w:t xml:space="preserve">f </w:t>
      </w:r>
      <w:r>
        <w:rPr>
          <w:spacing w:val="1"/>
          <w:sz w:val="28"/>
          <w:szCs w:val="28"/>
        </w:rPr>
        <w:t>t</w:t>
      </w:r>
      <w:r>
        <w:rPr>
          <w:spacing w:val="-1"/>
          <w:sz w:val="28"/>
          <w:szCs w:val="28"/>
        </w:rPr>
        <w:t>hi</w:t>
      </w:r>
      <w:r>
        <w:rPr>
          <w:sz w:val="28"/>
          <w:szCs w:val="28"/>
        </w:rPr>
        <w:t>s</w:t>
      </w:r>
      <w:r>
        <w:rPr>
          <w:spacing w:val="3"/>
          <w:sz w:val="28"/>
          <w:szCs w:val="28"/>
        </w:rPr>
        <w:t xml:space="preserve"> </w:t>
      </w:r>
      <w:r>
        <w:rPr>
          <w:spacing w:val="1"/>
          <w:sz w:val="28"/>
          <w:szCs w:val="28"/>
        </w:rPr>
        <w:t>s</w:t>
      </w:r>
      <w:r>
        <w:rPr>
          <w:spacing w:val="-2"/>
          <w:sz w:val="28"/>
          <w:szCs w:val="28"/>
        </w:rPr>
        <w:t>e</w:t>
      </w:r>
      <w:r>
        <w:rPr>
          <w:spacing w:val="-5"/>
          <w:sz w:val="28"/>
          <w:szCs w:val="28"/>
        </w:rPr>
        <w:t>m</w:t>
      </w:r>
      <w:r>
        <w:rPr>
          <w:spacing w:val="1"/>
          <w:sz w:val="28"/>
          <w:szCs w:val="28"/>
        </w:rPr>
        <w:t>in</w:t>
      </w:r>
      <w:r>
        <w:rPr>
          <w:sz w:val="28"/>
          <w:szCs w:val="28"/>
        </w:rPr>
        <w:t>ar</w:t>
      </w:r>
      <w:r>
        <w:rPr>
          <w:spacing w:val="2"/>
          <w:sz w:val="28"/>
          <w:szCs w:val="28"/>
        </w:rPr>
        <w:t xml:space="preserve"> </w:t>
      </w:r>
      <w:r>
        <w:rPr>
          <w:spacing w:val="-1"/>
          <w:sz w:val="28"/>
          <w:szCs w:val="28"/>
        </w:rPr>
        <w:t>w</w:t>
      </w:r>
      <w:r>
        <w:rPr>
          <w:spacing w:val="1"/>
          <w:sz w:val="28"/>
          <w:szCs w:val="28"/>
        </w:rPr>
        <w:t>il</w:t>
      </w:r>
      <w:r>
        <w:rPr>
          <w:sz w:val="28"/>
          <w:szCs w:val="28"/>
        </w:rPr>
        <w:t>l</w:t>
      </w:r>
      <w:r>
        <w:rPr>
          <w:spacing w:val="1"/>
          <w:sz w:val="28"/>
          <w:szCs w:val="28"/>
        </w:rPr>
        <w:t xml:space="preserve"> b</w:t>
      </w:r>
      <w:r>
        <w:rPr>
          <w:sz w:val="28"/>
          <w:szCs w:val="28"/>
        </w:rPr>
        <w:t>e</w:t>
      </w:r>
      <w:r>
        <w:rPr>
          <w:spacing w:val="2"/>
          <w:sz w:val="28"/>
          <w:szCs w:val="28"/>
        </w:rPr>
        <w:t xml:space="preserve"> </w:t>
      </w:r>
      <w:r>
        <w:rPr>
          <w:spacing w:val="-1"/>
          <w:sz w:val="28"/>
          <w:szCs w:val="28"/>
        </w:rPr>
        <w:t>i</w:t>
      </w:r>
      <w:r>
        <w:rPr>
          <w:spacing w:val="1"/>
          <w:sz w:val="28"/>
          <w:szCs w:val="28"/>
        </w:rPr>
        <w:t>n</w:t>
      </w:r>
      <w:r>
        <w:rPr>
          <w:spacing w:val="-2"/>
          <w:sz w:val="28"/>
          <w:szCs w:val="28"/>
        </w:rPr>
        <w:t>c</w:t>
      </w:r>
      <w:r>
        <w:rPr>
          <w:spacing w:val="-1"/>
          <w:sz w:val="28"/>
          <w:szCs w:val="28"/>
        </w:rPr>
        <w:t>o</w:t>
      </w:r>
      <w:r>
        <w:rPr>
          <w:spacing w:val="-5"/>
          <w:sz w:val="28"/>
          <w:szCs w:val="28"/>
        </w:rPr>
        <w:t>m</w:t>
      </w:r>
      <w:r>
        <w:rPr>
          <w:spacing w:val="1"/>
          <w:sz w:val="28"/>
          <w:szCs w:val="28"/>
        </w:rPr>
        <w:t>pl</w:t>
      </w:r>
      <w:r>
        <w:rPr>
          <w:sz w:val="28"/>
          <w:szCs w:val="28"/>
        </w:rPr>
        <w:t>e</w:t>
      </w:r>
      <w:r>
        <w:rPr>
          <w:spacing w:val="1"/>
          <w:sz w:val="28"/>
          <w:szCs w:val="28"/>
        </w:rPr>
        <w:t>t</w:t>
      </w:r>
      <w:r>
        <w:rPr>
          <w:sz w:val="28"/>
          <w:szCs w:val="28"/>
        </w:rPr>
        <w:t>e</w:t>
      </w:r>
      <w:r>
        <w:rPr>
          <w:spacing w:val="2"/>
          <w:sz w:val="28"/>
          <w:szCs w:val="28"/>
        </w:rPr>
        <w:t xml:space="preserve"> </w:t>
      </w:r>
      <w:r>
        <w:rPr>
          <w:spacing w:val="-1"/>
          <w:sz w:val="28"/>
          <w:szCs w:val="28"/>
        </w:rPr>
        <w:t>w</w:t>
      </w:r>
      <w:r>
        <w:rPr>
          <w:spacing w:val="1"/>
          <w:sz w:val="28"/>
          <w:szCs w:val="28"/>
        </w:rPr>
        <w:t>i</w:t>
      </w:r>
      <w:r>
        <w:rPr>
          <w:spacing w:val="-1"/>
          <w:sz w:val="28"/>
          <w:szCs w:val="28"/>
        </w:rPr>
        <w:t>t</w:t>
      </w:r>
      <w:r>
        <w:rPr>
          <w:spacing w:val="1"/>
          <w:sz w:val="28"/>
          <w:szCs w:val="28"/>
        </w:rPr>
        <w:t>h</w:t>
      </w:r>
      <w:r>
        <w:rPr>
          <w:spacing w:val="-1"/>
          <w:sz w:val="28"/>
          <w:szCs w:val="28"/>
        </w:rPr>
        <w:t>ou</w:t>
      </w:r>
      <w:r>
        <w:rPr>
          <w:sz w:val="28"/>
          <w:szCs w:val="28"/>
        </w:rPr>
        <w:t xml:space="preserve">t </w:t>
      </w:r>
      <w:r>
        <w:rPr>
          <w:spacing w:val="-3"/>
          <w:sz w:val="28"/>
          <w:szCs w:val="28"/>
        </w:rPr>
        <w:t>m</w:t>
      </w:r>
      <w:r>
        <w:rPr>
          <w:sz w:val="28"/>
          <w:szCs w:val="28"/>
        </w:rPr>
        <w:t>e</w:t>
      </w:r>
      <w:r>
        <w:rPr>
          <w:spacing w:val="1"/>
          <w:sz w:val="28"/>
          <w:szCs w:val="28"/>
        </w:rPr>
        <w:t>nt</w:t>
      </w:r>
      <w:r>
        <w:rPr>
          <w:spacing w:val="-1"/>
          <w:sz w:val="28"/>
          <w:szCs w:val="28"/>
        </w:rPr>
        <w:t>io</w:t>
      </w:r>
      <w:r>
        <w:rPr>
          <w:spacing w:val="1"/>
          <w:sz w:val="28"/>
          <w:szCs w:val="28"/>
        </w:rPr>
        <w:t>n</w:t>
      </w:r>
      <w:r>
        <w:rPr>
          <w:spacing w:val="-1"/>
          <w:sz w:val="28"/>
          <w:szCs w:val="28"/>
        </w:rPr>
        <w:t>in</w:t>
      </w:r>
      <w:r>
        <w:rPr>
          <w:sz w:val="28"/>
          <w:szCs w:val="28"/>
        </w:rPr>
        <w:t>g</w:t>
      </w:r>
      <w:r>
        <w:rPr>
          <w:spacing w:val="4"/>
          <w:sz w:val="28"/>
          <w:szCs w:val="28"/>
        </w:rPr>
        <w:t xml:space="preserve"> </w:t>
      </w:r>
      <w:r>
        <w:rPr>
          <w:sz w:val="28"/>
          <w:szCs w:val="28"/>
        </w:rPr>
        <w:t>a</w:t>
      </w:r>
      <w:r>
        <w:rPr>
          <w:spacing w:val="-1"/>
          <w:sz w:val="28"/>
          <w:szCs w:val="28"/>
        </w:rPr>
        <w:t>l</w:t>
      </w:r>
      <w:r>
        <w:rPr>
          <w:sz w:val="28"/>
          <w:szCs w:val="28"/>
        </w:rPr>
        <w:t>l</w:t>
      </w:r>
      <w:r>
        <w:rPr>
          <w:spacing w:val="6"/>
          <w:sz w:val="28"/>
          <w:szCs w:val="28"/>
        </w:rPr>
        <w:t xml:space="preserve"> </w:t>
      </w:r>
      <w:r>
        <w:rPr>
          <w:spacing w:val="1"/>
          <w:sz w:val="28"/>
          <w:szCs w:val="28"/>
        </w:rPr>
        <w:t>t</w:t>
      </w:r>
      <w:r>
        <w:rPr>
          <w:spacing w:val="-1"/>
          <w:sz w:val="28"/>
          <w:szCs w:val="28"/>
        </w:rPr>
        <w:t>h</w:t>
      </w:r>
      <w:r>
        <w:rPr>
          <w:sz w:val="28"/>
          <w:szCs w:val="28"/>
        </w:rPr>
        <w:t>e</w:t>
      </w:r>
      <w:r>
        <w:rPr>
          <w:spacing w:val="3"/>
          <w:sz w:val="28"/>
          <w:szCs w:val="28"/>
        </w:rPr>
        <w:t xml:space="preserve"> </w:t>
      </w:r>
      <w:r>
        <w:rPr>
          <w:spacing w:val="1"/>
          <w:sz w:val="28"/>
          <w:szCs w:val="28"/>
        </w:rPr>
        <w:t>p</w:t>
      </w:r>
      <w:r>
        <w:rPr>
          <w:spacing w:val="-2"/>
          <w:sz w:val="28"/>
          <w:szCs w:val="28"/>
        </w:rPr>
        <w:t>e</w:t>
      </w:r>
      <w:r>
        <w:rPr>
          <w:spacing w:val="1"/>
          <w:sz w:val="28"/>
          <w:szCs w:val="28"/>
        </w:rPr>
        <w:t>o</w:t>
      </w:r>
      <w:r>
        <w:rPr>
          <w:spacing w:val="-1"/>
          <w:sz w:val="28"/>
          <w:szCs w:val="28"/>
        </w:rPr>
        <w:t>p</w:t>
      </w:r>
      <w:r>
        <w:rPr>
          <w:spacing w:val="1"/>
          <w:sz w:val="28"/>
          <w:szCs w:val="28"/>
        </w:rPr>
        <w:t>l</w:t>
      </w:r>
      <w:r>
        <w:rPr>
          <w:sz w:val="28"/>
          <w:szCs w:val="28"/>
        </w:rPr>
        <w:t>e</w:t>
      </w:r>
      <w:r>
        <w:rPr>
          <w:spacing w:val="3"/>
          <w:sz w:val="28"/>
          <w:szCs w:val="28"/>
        </w:rPr>
        <w:t xml:space="preserve"> </w:t>
      </w:r>
      <w:r>
        <w:rPr>
          <w:spacing w:val="-1"/>
          <w:sz w:val="28"/>
          <w:szCs w:val="28"/>
        </w:rPr>
        <w:t>wh</w:t>
      </w:r>
      <w:r>
        <w:rPr>
          <w:sz w:val="28"/>
          <w:szCs w:val="28"/>
        </w:rPr>
        <w:t>o</w:t>
      </w:r>
      <w:r>
        <w:rPr>
          <w:spacing w:val="4"/>
          <w:sz w:val="28"/>
          <w:szCs w:val="28"/>
        </w:rPr>
        <w:t xml:space="preserve"> </w:t>
      </w:r>
      <w:r>
        <w:rPr>
          <w:spacing w:val="1"/>
          <w:sz w:val="28"/>
          <w:szCs w:val="28"/>
        </w:rPr>
        <w:t>h</w:t>
      </w:r>
      <w:r>
        <w:rPr>
          <w:spacing w:val="-2"/>
          <w:sz w:val="28"/>
          <w:szCs w:val="28"/>
        </w:rPr>
        <w:t>e</w:t>
      </w:r>
      <w:r>
        <w:rPr>
          <w:spacing w:val="-1"/>
          <w:sz w:val="28"/>
          <w:szCs w:val="28"/>
        </w:rPr>
        <w:t>l</w:t>
      </w:r>
      <w:r>
        <w:rPr>
          <w:spacing w:val="1"/>
          <w:sz w:val="28"/>
          <w:szCs w:val="28"/>
        </w:rPr>
        <w:t>p</w:t>
      </w:r>
      <w:r>
        <w:rPr>
          <w:sz w:val="28"/>
          <w:szCs w:val="28"/>
        </w:rPr>
        <w:t>ed</w:t>
      </w:r>
      <w:r>
        <w:rPr>
          <w:spacing w:val="5"/>
          <w:sz w:val="28"/>
          <w:szCs w:val="28"/>
        </w:rPr>
        <w:t xml:space="preserve"> </w:t>
      </w:r>
      <w:r>
        <w:rPr>
          <w:spacing w:val="6"/>
          <w:sz w:val="28"/>
          <w:szCs w:val="28"/>
        </w:rPr>
        <w:t>to</w:t>
      </w:r>
      <w:r>
        <w:rPr>
          <w:spacing w:val="4"/>
          <w:sz w:val="28"/>
          <w:szCs w:val="28"/>
        </w:rPr>
        <w:t xml:space="preserve"> </w:t>
      </w:r>
      <w:r>
        <w:rPr>
          <w:spacing w:val="-5"/>
          <w:sz w:val="28"/>
          <w:szCs w:val="28"/>
        </w:rPr>
        <w:t>m</w:t>
      </w:r>
      <w:r>
        <w:rPr>
          <w:sz w:val="28"/>
          <w:szCs w:val="28"/>
        </w:rPr>
        <w:t>a</w:t>
      </w:r>
      <w:r>
        <w:rPr>
          <w:spacing w:val="1"/>
          <w:sz w:val="28"/>
          <w:szCs w:val="28"/>
        </w:rPr>
        <w:t>k</w:t>
      </w:r>
      <w:r>
        <w:rPr>
          <w:sz w:val="28"/>
          <w:szCs w:val="28"/>
        </w:rPr>
        <w:t>e</w:t>
      </w:r>
      <w:r>
        <w:rPr>
          <w:spacing w:val="3"/>
          <w:sz w:val="28"/>
          <w:szCs w:val="28"/>
        </w:rPr>
        <w:t xml:space="preserve"> </w:t>
      </w:r>
      <w:r>
        <w:rPr>
          <w:spacing w:val="1"/>
          <w:sz w:val="28"/>
          <w:szCs w:val="28"/>
        </w:rPr>
        <w:t>i</w:t>
      </w:r>
      <w:r>
        <w:rPr>
          <w:sz w:val="28"/>
          <w:szCs w:val="28"/>
        </w:rPr>
        <w:t>t</w:t>
      </w:r>
      <w:r>
        <w:rPr>
          <w:spacing w:val="4"/>
          <w:sz w:val="28"/>
          <w:szCs w:val="28"/>
        </w:rPr>
        <w:t xml:space="preserve"> </w:t>
      </w:r>
      <w:r>
        <w:rPr>
          <w:spacing w:val="-1"/>
          <w:sz w:val="28"/>
          <w:szCs w:val="28"/>
        </w:rPr>
        <w:t>p</w:t>
      </w:r>
      <w:r>
        <w:rPr>
          <w:spacing w:val="1"/>
          <w:sz w:val="28"/>
          <w:szCs w:val="28"/>
        </w:rPr>
        <w:t>o</w:t>
      </w:r>
      <w:r>
        <w:rPr>
          <w:spacing w:val="-1"/>
          <w:sz w:val="28"/>
          <w:szCs w:val="28"/>
        </w:rPr>
        <w:t>ss</w:t>
      </w:r>
      <w:r>
        <w:rPr>
          <w:spacing w:val="1"/>
          <w:sz w:val="28"/>
          <w:szCs w:val="28"/>
        </w:rPr>
        <w:t>i</w:t>
      </w:r>
      <w:r>
        <w:rPr>
          <w:spacing w:val="-1"/>
          <w:sz w:val="28"/>
          <w:szCs w:val="28"/>
        </w:rPr>
        <w:t>b</w:t>
      </w:r>
      <w:r>
        <w:rPr>
          <w:spacing w:val="1"/>
          <w:sz w:val="28"/>
          <w:szCs w:val="28"/>
        </w:rPr>
        <w:t>l</w:t>
      </w:r>
      <w:r>
        <w:rPr>
          <w:sz w:val="28"/>
          <w:szCs w:val="28"/>
        </w:rPr>
        <w:t xml:space="preserve">e, </w:t>
      </w:r>
      <w:r>
        <w:rPr>
          <w:spacing w:val="-1"/>
          <w:sz w:val="28"/>
          <w:szCs w:val="28"/>
        </w:rPr>
        <w:t>w</w:t>
      </w:r>
      <w:r>
        <w:rPr>
          <w:spacing w:val="1"/>
          <w:sz w:val="28"/>
          <w:szCs w:val="28"/>
        </w:rPr>
        <w:t>h</w:t>
      </w:r>
      <w:r>
        <w:rPr>
          <w:spacing w:val="-1"/>
          <w:sz w:val="28"/>
          <w:szCs w:val="28"/>
        </w:rPr>
        <w:t>o</w:t>
      </w:r>
      <w:r>
        <w:rPr>
          <w:spacing w:val="1"/>
          <w:sz w:val="28"/>
          <w:szCs w:val="28"/>
        </w:rPr>
        <w:t>s</w:t>
      </w:r>
      <w:r>
        <w:rPr>
          <w:sz w:val="28"/>
          <w:szCs w:val="28"/>
        </w:rPr>
        <w:t>e</w:t>
      </w:r>
      <w:r>
        <w:rPr>
          <w:spacing w:val="3"/>
          <w:sz w:val="28"/>
          <w:szCs w:val="28"/>
        </w:rPr>
        <w:t xml:space="preserve"> </w:t>
      </w:r>
      <w:r>
        <w:rPr>
          <w:spacing w:val="1"/>
          <w:sz w:val="28"/>
          <w:szCs w:val="28"/>
        </w:rPr>
        <w:t>g</w:t>
      </w:r>
      <w:r>
        <w:rPr>
          <w:spacing w:val="-2"/>
          <w:sz w:val="28"/>
          <w:szCs w:val="28"/>
        </w:rPr>
        <w:t>r</w:t>
      </w:r>
      <w:r>
        <w:rPr>
          <w:sz w:val="28"/>
          <w:szCs w:val="28"/>
        </w:rPr>
        <w:t>a</w:t>
      </w:r>
      <w:r>
        <w:rPr>
          <w:spacing w:val="-1"/>
          <w:sz w:val="28"/>
          <w:szCs w:val="28"/>
        </w:rPr>
        <w:t>t</w:t>
      </w:r>
      <w:r>
        <w:rPr>
          <w:spacing w:val="1"/>
          <w:sz w:val="28"/>
          <w:szCs w:val="28"/>
        </w:rPr>
        <w:t>i</w:t>
      </w:r>
      <w:r>
        <w:rPr>
          <w:spacing w:val="-1"/>
          <w:sz w:val="28"/>
          <w:szCs w:val="28"/>
        </w:rPr>
        <w:t>tu</w:t>
      </w:r>
      <w:r>
        <w:rPr>
          <w:spacing w:val="1"/>
          <w:sz w:val="28"/>
          <w:szCs w:val="28"/>
        </w:rPr>
        <w:t>d</w:t>
      </w:r>
      <w:r>
        <w:rPr>
          <w:sz w:val="28"/>
          <w:szCs w:val="28"/>
        </w:rPr>
        <w:t>e a</w:t>
      </w:r>
      <w:r>
        <w:rPr>
          <w:spacing w:val="-1"/>
          <w:sz w:val="28"/>
          <w:szCs w:val="28"/>
        </w:rPr>
        <w:t>n</w:t>
      </w:r>
      <w:r>
        <w:rPr>
          <w:sz w:val="28"/>
          <w:szCs w:val="28"/>
        </w:rPr>
        <w:t xml:space="preserve">d </w:t>
      </w:r>
      <w:r>
        <w:rPr>
          <w:spacing w:val="3"/>
          <w:sz w:val="28"/>
          <w:szCs w:val="28"/>
        </w:rPr>
        <w:t>encouragement</w:t>
      </w:r>
      <w:r>
        <w:rPr>
          <w:sz w:val="28"/>
          <w:szCs w:val="28"/>
        </w:rPr>
        <w:t xml:space="preserve"> </w:t>
      </w:r>
      <w:r>
        <w:rPr>
          <w:spacing w:val="1"/>
          <w:sz w:val="28"/>
          <w:szCs w:val="28"/>
        </w:rPr>
        <w:t>were</w:t>
      </w:r>
      <w:r>
        <w:rPr>
          <w:sz w:val="28"/>
          <w:szCs w:val="28"/>
        </w:rPr>
        <w:t xml:space="preserve"> </w:t>
      </w:r>
      <w:r>
        <w:rPr>
          <w:spacing w:val="3"/>
          <w:sz w:val="28"/>
          <w:szCs w:val="28"/>
        </w:rPr>
        <w:t>invaluable</w:t>
      </w:r>
      <w:r>
        <w:rPr>
          <w:sz w:val="28"/>
          <w:szCs w:val="28"/>
        </w:rPr>
        <w:t xml:space="preserve"> to </w:t>
      </w:r>
      <w:r>
        <w:rPr>
          <w:spacing w:val="1"/>
          <w:sz w:val="28"/>
          <w:szCs w:val="28"/>
        </w:rPr>
        <w:t>us</w:t>
      </w:r>
      <w:r>
        <w:rPr>
          <w:sz w:val="28"/>
          <w:szCs w:val="28"/>
        </w:rPr>
        <w:t xml:space="preserve">. </w:t>
      </w:r>
      <w:r>
        <w:rPr>
          <w:spacing w:val="2"/>
          <w:sz w:val="28"/>
          <w:szCs w:val="28"/>
        </w:rPr>
        <w:t xml:space="preserve"> </w:t>
      </w:r>
      <w:r>
        <w:rPr>
          <w:sz w:val="28"/>
          <w:szCs w:val="28"/>
        </w:rPr>
        <w:t xml:space="preserve">We </w:t>
      </w:r>
      <w:r>
        <w:rPr>
          <w:spacing w:val="2"/>
          <w:sz w:val="28"/>
          <w:szCs w:val="28"/>
        </w:rPr>
        <w:t>would</w:t>
      </w:r>
      <w:r>
        <w:rPr>
          <w:sz w:val="28"/>
          <w:szCs w:val="28"/>
        </w:rPr>
        <w:t xml:space="preserve"> </w:t>
      </w:r>
      <w:r>
        <w:rPr>
          <w:spacing w:val="3"/>
          <w:sz w:val="28"/>
          <w:szCs w:val="28"/>
        </w:rPr>
        <w:t>like</w:t>
      </w:r>
      <w:r>
        <w:rPr>
          <w:sz w:val="28"/>
          <w:szCs w:val="28"/>
        </w:rPr>
        <w:t xml:space="preserve"> </w:t>
      </w:r>
      <w:r>
        <w:rPr>
          <w:spacing w:val="2"/>
          <w:sz w:val="28"/>
          <w:szCs w:val="28"/>
        </w:rPr>
        <w:t>to</w:t>
      </w:r>
      <w:r>
        <w:rPr>
          <w:sz w:val="28"/>
          <w:szCs w:val="28"/>
        </w:rPr>
        <w:t xml:space="preserve"> </w:t>
      </w:r>
      <w:r>
        <w:rPr>
          <w:spacing w:val="3"/>
          <w:sz w:val="28"/>
          <w:szCs w:val="28"/>
        </w:rPr>
        <w:t>thank</w:t>
      </w:r>
      <w:r>
        <w:rPr>
          <w:sz w:val="28"/>
          <w:szCs w:val="28"/>
        </w:rPr>
        <w:t xml:space="preserve"> </w:t>
      </w:r>
      <w:r>
        <w:rPr>
          <w:spacing w:val="3"/>
          <w:sz w:val="28"/>
          <w:szCs w:val="28"/>
        </w:rPr>
        <w:t>God</w:t>
      </w:r>
      <w:r>
        <w:rPr>
          <w:sz w:val="28"/>
          <w:szCs w:val="28"/>
        </w:rPr>
        <w:t>, a</w:t>
      </w:r>
      <w:r>
        <w:rPr>
          <w:spacing w:val="1"/>
          <w:sz w:val="28"/>
          <w:szCs w:val="28"/>
        </w:rPr>
        <w:t>l</w:t>
      </w:r>
      <w:r>
        <w:rPr>
          <w:spacing w:val="-5"/>
          <w:sz w:val="28"/>
          <w:szCs w:val="28"/>
        </w:rPr>
        <w:t>m</w:t>
      </w:r>
      <w:r>
        <w:rPr>
          <w:spacing w:val="1"/>
          <w:sz w:val="28"/>
          <w:szCs w:val="28"/>
        </w:rPr>
        <w:t>ig</w:t>
      </w:r>
      <w:r>
        <w:rPr>
          <w:spacing w:val="-1"/>
          <w:sz w:val="28"/>
          <w:szCs w:val="28"/>
        </w:rPr>
        <w:t>h</w:t>
      </w:r>
      <w:r>
        <w:rPr>
          <w:spacing w:val="1"/>
          <w:sz w:val="28"/>
          <w:szCs w:val="28"/>
        </w:rPr>
        <w:t>t</w:t>
      </w:r>
      <w:r>
        <w:rPr>
          <w:spacing w:val="-2"/>
          <w:sz w:val="28"/>
          <w:szCs w:val="28"/>
        </w:rPr>
        <w:t>y</w:t>
      </w:r>
      <w:r>
        <w:rPr>
          <w:sz w:val="28"/>
          <w:szCs w:val="28"/>
        </w:rPr>
        <w:t>,</w:t>
      </w:r>
      <w:r>
        <w:rPr>
          <w:spacing w:val="4"/>
          <w:sz w:val="28"/>
          <w:szCs w:val="28"/>
        </w:rPr>
        <w:t xml:space="preserve"> </w:t>
      </w:r>
      <w:r>
        <w:rPr>
          <w:spacing w:val="1"/>
          <w:sz w:val="28"/>
          <w:szCs w:val="28"/>
        </w:rPr>
        <w:t>ou</w:t>
      </w:r>
      <w:r>
        <w:rPr>
          <w:sz w:val="28"/>
          <w:szCs w:val="28"/>
        </w:rPr>
        <w:t>r</w:t>
      </w:r>
      <w:r>
        <w:rPr>
          <w:spacing w:val="2"/>
          <w:sz w:val="28"/>
          <w:szCs w:val="28"/>
        </w:rPr>
        <w:t xml:space="preserve"> </w:t>
      </w:r>
      <w:r>
        <w:rPr>
          <w:spacing w:val="1"/>
          <w:sz w:val="28"/>
          <w:szCs w:val="28"/>
        </w:rPr>
        <w:t>s</w:t>
      </w:r>
      <w:r>
        <w:rPr>
          <w:spacing w:val="-1"/>
          <w:sz w:val="28"/>
          <w:szCs w:val="28"/>
        </w:rPr>
        <w:t>u</w:t>
      </w:r>
      <w:r>
        <w:rPr>
          <w:spacing w:val="1"/>
          <w:sz w:val="28"/>
          <w:szCs w:val="28"/>
        </w:rPr>
        <w:t>p</w:t>
      </w:r>
      <w:r>
        <w:rPr>
          <w:sz w:val="28"/>
          <w:szCs w:val="28"/>
        </w:rPr>
        <w:t>re</w:t>
      </w:r>
      <w:r>
        <w:rPr>
          <w:spacing w:val="-5"/>
          <w:sz w:val="28"/>
          <w:szCs w:val="28"/>
        </w:rPr>
        <w:t>m</w:t>
      </w:r>
      <w:r>
        <w:rPr>
          <w:sz w:val="28"/>
          <w:szCs w:val="28"/>
        </w:rPr>
        <w:t>e</w:t>
      </w:r>
      <w:r>
        <w:rPr>
          <w:spacing w:val="2"/>
          <w:sz w:val="28"/>
          <w:szCs w:val="28"/>
        </w:rPr>
        <w:t xml:space="preserve"> </w:t>
      </w:r>
      <w:r>
        <w:rPr>
          <w:spacing w:val="1"/>
          <w:sz w:val="28"/>
          <w:szCs w:val="28"/>
        </w:rPr>
        <w:t>gu</w:t>
      </w:r>
      <w:r>
        <w:rPr>
          <w:spacing w:val="-1"/>
          <w:sz w:val="28"/>
          <w:szCs w:val="28"/>
        </w:rPr>
        <w:t>i</w:t>
      </w:r>
      <w:r>
        <w:rPr>
          <w:spacing w:val="1"/>
          <w:sz w:val="28"/>
          <w:szCs w:val="28"/>
        </w:rPr>
        <w:t>d</w:t>
      </w:r>
      <w:r>
        <w:rPr>
          <w:sz w:val="28"/>
          <w:szCs w:val="28"/>
        </w:rPr>
        <w:t>e,</w:t>
      </w:r>
      <w:r>
        <w:rPr>
          <w:spacing w:val="2"/>
          <w:sz w:val="28"/>
          <w:szCs w:val="28"/>
        </w:rPr>
        <w:t xml:space="preserve"> </w:t>
      </w:r>
      <w:r>
        <w:rPr>
          <w:sz w:val="28"/>
          <w:szCs w:val="28"/>
        </w:rPr>
        <w:t>f</w:t>
      </w:r>
      <w:r>
        <w:rPr>
          <w:spacing w:val="1"/>
          <w:sz w:val="28"/>
          <w:szCs w:val="28"/>
        </w:rPr>
        <w:t>o</w:t>
      </w:r>
      <w:r>
        <w:rPr>
          <w:sz w:val="28"/>
          <w:szCs w:val="28"/>
        </w:rPr>
        <w:t xml:space="preserve">r </w:t>
      </w:r>
      <w:r>
        <w:rPr>
          <w:spacing w:val="3"/>
          <w:sz w:val="28"/>
          <w:szCs w:val="28"/>
        </w:rPr>
        <w:t xml:space="preserve">his </w:t>
      </w:r>
      <w:r>
        <w:rPr>
          <w:spacing w:val="-1"/>
          <w:sz w:val="28"/>
          <w:szCs w:val="28"/>
        </w:rPr>
        <w:t>b</w:t>
      </w:r>
      <w:r>
        <w:rPr>
          <w:spacing w:val="1"/>
          <w:sz w:val="28"/>
          <w:szCs w:val="28"/>
        </w:rPr>
        <w:t>l</w:t>
      </w:r>
      <w:r>
        <w:rPr>
          <w:spacing w:val="-2"/>
          <w:sz w:val="28"/>
          <w:szCs w:val="28"/>
        </w:rPr>
        <w:t>e</w:t>
      </w:r>
      <w:r>
        <w:rPr>
          <w:spacing w:val="1"/>
          <w:sz w:val="28"/>
          <w:szCs w:val="28"/>
        </w:rPr>
        <w:t>s</w:t>
      </w:r>
      <w:r>
        <w:rPr>
          <w:spacing w:val="-1"/>
          <w:sz w:val="28"/>
          <w:szCs w:val="28"/>
        </w:rPr>
        <w:t>s</w:t>
      </w:r>
      <w:r>
        <w:rPr>
          <w:spacing w:val="1"/>
          <w:sz w:val="28"/>
          <w:szCs w:val="28"/>
        </w:rPr>
        <w:t>i</w:t>
      </w:r>
      <w:r>
        <w:rPr>
          <w:spacing w:val="-1"/>
          <w:sz w:val="28"/>
          <w:szCs w:val="28"/>
        </w:rPr>
        <w:t>ng</w:t>
      </w:r>
      <w:r>
        <w:rPr>
          <w:sz w:val="28"/>
          <w:szCs w:val="28"/>
        </w:rPr>
        <w:t>s</w:t>
      </w:r>
      <w:r>
        <w:rPr>
          <w:spacing w:val="3"/>
          <w:sz w:val="28"/>
          <w:szCs w:val="28"/>
        </w:rPr>
        <w:t xml:space="preserve"> </w:t>
      </w:r>
      <w:r>
        <w:rPr>
          <w:spacing w:val="1"/>
          <w:sz w:val="28"/>
          <w:szCs w:val="28"/>
        </w:rPr>
        <w:t>u</w:t>
      </w:r>
      <w:r>
        <w:rPr>
          <w:spacing w:val="-1"/>
          <w:sz w:val="28"/>
          <w:szCs w:val="28"/>
        </w:rPr>
        <w:t>po</w:t>
      </w:r>
      <w:r>
        <w:rPr>
          <w:sz w:val="28"/>
          <w:szCs w:val="28"/>
        </w:rPr>
        <w:t>n</w:t>
      </w:r>
      <w:r>
        <w:rPr>
          <w:spacing w:val="3"/>
          <w:sz w:val="28"/>
          <w:szCs w:val="28"/>
        </w:rPr>
        <w:t xml:space="preserve"> </w:t>
      </w:r>
      <w:r>
        <w:rPr>
          <w:spacing w:val="-3"/>
          <w:sz w:val="28"/>
          <w:szCs w:val="28"/>
        </w:rPr>
        <w:t xml:space="preserve">us in our </w:t>
      </w:r>
      <w:r>
        <w:rPr>
          <w:sz w:val="28"/>
          <w:szCs w:val="28"/>
        </w:rPr>
        <w:t>e</w:t>
      </w:r>
      <w:r>
        <w:rPr>
          <w:spacing w:val="1"/>
          <w:sz w:val="28"/>
          <w:szCs w:val="28"/>
        </w:rPr>
        <w:t>nti</w:t>
      </w:r>
      <w:r>
        <w:rPr>
          <w:sz w:val="28"/>
          <w:szCs w:val="28"/>
        </w:rPr>
        <w:t>re e</w:t>
      </w:r>
      <w:r>
        <w:rPr>
          <w:spacing w:val="-1"/>
          <w:sz w:val="28"/>
          <w:szCs w:val="28"/>
        </w:rPr>
        <w:t>n</w:t>
      </w:r>
      <w:r>
        <w:rPr>
          <w:spacing w:val="1"/>
          <w:sz w:val="28"/>
          <w:szCs w:val="28"/>
        </w:rPr>
        <w:t>d</w:t>
      </w:r>
      <w:r>
        <w:rPr>
          <w:sz w:val="28"/>
          <w:szCs w:val="28"/>
        </w:rPr>
        <w:t>e</w:t>
      </w:r>
      <w:r>
        <w:rPr>
          <w:spacing w:val="-2"/>
          <w:sz w:val="28"/>
          <w:szCs w:val="28"/>
        </w:rPr>
        <w:t>a</w:t>
      </w:r>
      <w:r>
        <w:rPr>
          <w:spacing w:val="1"/>
          <w:sz w:val="28"/>
          <w:szCs w:val="28"/>
        </w:rPr>
        <w:t>vo</w:t>
      </w:r>
      <w:r>
        <w:rPr>
          <w:sz w:val="28"/>
          <w:szCs w:val="28"/>
        </w:rPr>
        <w:t xml:space="preserve">r. </w:t>
      </w:r>
      <w:r>
        <w:rPr>
          <w:spacing w:val="2"/>
          <w:sz w:val="28"/>
          <w:szCs w:val="28"/>
        </w:rPr>
        <w:t xml:space="preserve"> </w:t>
      </w:r>
      <w:r>
        <w:rPr>
          <w:sz w:val="28"/>
          <w:szCs w:val="28"/>
        </w:rPr>
        <w:t xml:space="preserve">We express </w:t>
      </w:r>
      <w:r>
        <w:rPr>
          <w:spacing w:val="4"/>
          <w:sz w:val="28"/>
          <w:szCs w:val="28"/>
        </w:rPr>
        <w:t>my</w:t>
      </w:r>
      <w:r>
        <w:rPr>
          <w:sz w:val="28"/>
          <w:szCs w:val="28"/>
        </w:rPr>
        <w:t xml:space="preserve"> </w:t>
      </w:r>
      <w:r>
        <w:rPr>
          <w:spacing w:val="2"/>
          <w:sz w:val="28"/>
          <w:szCs w:val="28"/>
        </w:rPr>
        <w:t>sincere</w:t>
      </w:r>
      <w:r>
        <w:rPr>
          <w:sz w:val="28"/>
          <w:szCs w:val="28"/>
        </w:rPr>
        <w:t xml:space="preserve"> </w:t>
      </w:r>
      <w:r>
        <w:rPr>
          <w:spacing w:val="4"/>
          <w:sz w:val="28"/>
          <w:szCs w:val="28"/>
        </w:rPr>
        <w:t>gratitude</w:t>
      </w:r>
      <w:r>
        <w:rPr>
          <w:sz w:val="28"/>
          <w:szCs w:val="28"/>
        </w:rPr>
        <w:t xml:space="preserve"> </w:t>
      </w:r>
      <w:r>
        <w:rPr>
          <w:spacing w:val="3"/>
          <w:sz w:val="28"/>
          <w:szCs w:val="28"/>
        </w:rPr>
        <w:t>to</w:t>
      </w:r>
      <w:r>
        <w:rPr>
          <w:sz w:val="28"/>
          <w:szCs w:val="28"/>
        </w:rPr>
        <w:t xml:space="preserve"> </w:t>
      </w:r>
      <w:r>
        <w:rPr>
          <w:spacing w:val="5"/>
          <w:sz w:val="28"/>
          <w:szCs w:val="28"/>
        </w:rPr>
        <w:t>Dr</w:t>
      </w:r>
      <w:r>
        <w:rPr>
          <w:sz w:val="28"/>
          <w:szCs w:val="28"/>
        </w:rPr>
        <w:t xml:space="preserve">. </w:t>
      </w:r>
      <w:r>
        <w:rPr>
          <w:spacing w:val="2"/>
          <w:sz w:val="28"/>
          <w:szCs w:val="28"/>
        </w:rPr>
        <w:t xml:space="preserve"> </w:t>
      </w:r>
      <w:r>
        <w:rPr>
          <w:spacing w:val="-3"/>
          <w:sz w:val="28"/>
          <w:szCs w:val="28"/>
        </w:rPr>
        <w:t>S</w:t>
      </w:r>
      <w:r>
        <w:rPr>
          <w:spacing w:val="1"/>
          <w:sz w:val="28"/>
          <w:szCs w:val="28"/>
        </w:rPr>
        <w:t>anjaya Saxena</w:t>
      </w:r>
      <w:r>
        <w:rPr>
          <w:sz w:val="28"/>
          <w:szCs w:val="28"/>
        </w:rPr>
        <w:t xml:space="preserve">, </w:t>
      </w:r>
      <w:r>
        <w:rPr>
          <w:spacing w:val="2"/>
          <w:sz w:val="28"/>
          <w:szCs w:val="28"/>
        </w:rPr>
        <w:t xml:space="preserve"> </w:t>
      </w:r>
      <w:r>
        <w:rPr>
          <w:sz w:val="28"/>
          <w:szCs w:val="28"/>
        </w:rPr>
        <w:t>f</w:t>
      </w:r>
      <w:r>
        <w:rPr>
          <w:spacing w:val="1"/>
          <w:sz w:val="28"/>
          <w:szCs w:val="28"/>
        </w:rPr>
        <w:t>o</w:t>
      </w:r>
      <w:r>
        <w:rPr>
          <w:sz w:val="28"/>
          <w:szCs w:val="28"/>
        </w:rPr>
        <w:t xml:space="preserve">r </w:t>
      </w:r>
      <w:r>
        <w:rPr>
          <w:spacing w:val="3"/>
          <w:sz w:val="28"/>
          <w:szCs w:val="28"/>
        </w:rPr>
        <w:t xml:space="preserve"> </w:t>
      </w:r>
      <w:r>
        <w:rPr>
          <w:spacing w:val="-1"/>
          <w:sz w:val="28"/>
          <w:szCs w:val="28"/>
        </w:rPr>
        <w:t>h</w:t>
      </w:r>
      <w:r>
        <w:rPr>
          <w:spacing w:val="1"/>
          <w:sz w:val="28"/>
          <w:szCs w:val="28"/>
        </w:rPr>
        <w:t>i</w:t>
      </w:r>
      <w:r>
        <w:rPr>
          <w:sz w:val="28"/>
          <w:szCs w:val="28"/>
        </w:rPr>
        <w:t xml:space="preserve">s </w:t>
      </w:r>
      <w:r>
        <w:rPr>
          <w:spacing w:val="1"/>
          <w:sz w:val="28"/>
          <w:szCs w:val="28"/>
        </w:rPr>
        <w:t>g</w:t>
      </w:r>
      <w:r>
        <w:rPr>
          <w:spacing w:val="-1"/>
          <w:sz w:val="28"/>
          <w:szCs w:val="28"/>
        </w:rPr>
        <w:t>ui</w:t>
      </w:r>
      <w:r>
        <w:rPr>
          <w:spacing w:val="1"/>
          <w:sz w:val="28"/>
          <w:szCs w:val="28"/>
        </w:rPr>
        <w:t>d</w:t>
      </w:r>
      <w:r>
        <w:rPr>
          <w:sz w:val="28"/>
          <w:szCs w:val="28"/>
        </w:rPr>
        <w:t>a</w:t>
      </w:r>
      <w:r>
        <w:rPr>
          <w:spacing w:val="-1"/>
          <w:sz w:val="28"/>
          <w:szCs w:val="28"/>
        </w:rPr>
        <w:t>n</w:t>
      </w:r>
      <w:r>
        <w:rPr>
          <w:sz w:val="28"/>
          <w:szCs w:val="28"/>
        </w:rPr>
        <w:t xml:space="preserve">ce </w:t>
      </w:r>
      <w:r>
        <w:rPr>
          <w:spacing w:val="4"/>
          <w:sz w:val="28"/>
          <w:szCs w:val="28"/>
        </w:rPr>
        <w:t xml:space="preserve"> </w:t>
      </w:r>
      <w:r>
        <w:rPr>
          <w:spacing w:val="-2"/>
          <w:sz w:val="28"/>
          <w:szCs w:val="28"/>
        </w:rPr>
        <w:t>a</w:t>
      </w:r>
      <w:r>
        <w:rPr>
          <w:spacing w:val="1"/>
          <w:sz w:val="28"/>
          <w:szCs w:val="28"/>
        </w:rPr>
        <w:t>n</w:t>
      </w:r>
      <w:r>
        <w:rPr>
          <w:sz w:val="28"/>
          <w:szCs w:val="28"/>
        </w:rPr>
        <w:t xml:space="preserve">d </w:t>
      </w:r>
      <w:r>
        <w:rPr>
          <w:spacing w:val="2"/>
          <w:sz w:val="28"/>
          <w:szCs w:val="28"/>
        </w:rPr>
        <w:t xml:space="preserve"> </w:t>
      </w:r>
      <w:r>
        <w:rPr>
          <w:spacing w:val="-1"/>
          <w:sz w:val="28"/>
          <w:szCs w:val="28"/>
        </w:rPr>
        <w:t>s</w:t>
      </w:r>
      <w:r>
        <w:rPr>
          <w:spacing w:val="1"/>
          <w:sz w:val="28"/>
          <w:szCs w:val="28"/>
        </w:rPr>
        <w:t>u</w:t>
      </w:r>
      <w:r>
        <w:rPr>
          <w:spacing w:val="-1"/>
          <w:sz w:val="28"/>
          <w:szCs w:val="28"/>
        </w:rPr>
        <w:t>pp</w:t>
      </w:r>
      <w:r>
        <w:rPr>
          <w:spacing w:val="1"/>
          <w:sz w:val="28"/>
          <w:szCs w:val="28"/>
        </w:rPr>
        <w:t>o</w:t>
      </w:r>
      <w:r>
        <w:rPr>
          <w:sz w:val="28"/>
          <w:szCs w:val="28"/>
        </w:rPr>
        <w:t xml:space="preserve">rt </w:t>
      </w:r>
      <w:r>
        <w:rPr>
          <w:spacing w:val="2"/>
          <w:sz w:val="28"/>
          <w:szCs w:val="28"/>
        </w:rPr>
        <w:t xml:space="preserve"> </w:t>
      </w:r>
      <w:r>
        <w:rPr>
          <w:sz w:val="28"/>
          <w:szCs w:val="28"/>
        </w:rPr>
        <w:t>a</w:t>
      </w:r>
      <w:r>
        <w:rPr>
          <w:spacing w:val="-1"/>
          <w:sz w:val="28"/>
          <w:szCs w:val="28"/>
        </w:rPr>
        <w:t>n</w:t>
      </w:r>
      <w:r>
        <w:rPr>
          <w:sz w:val="28"/>
          <w:szCs w:val="28"/>
        </w:rPr>
        <w:t xml:space="preserve">d </w:t>
      </w:r>
      <w:r>
        <w:rPr>
          <w:spacing w:val="4"/>
          <w:sz w:val="28"/>
          <w:szCs w:val="28"/>
        </w:rPr>
        <w:t xml:space="preserve"> </w:t>
      </w:r>
      <w:r>
        <w:rPr>
          <w:spacing w:val="-1"/>
          <w:sz w:val="28"/>
          <w:szCs w:val="28"/>
        </w:rPr>
        <w:t>st</w:t>
      </w:r>
      <w:r>
        <w:rPr>
          <w:spacing w:val="1"/>
          <w:sz w:val="28"/>
          <w:szCs w:val="28"/>
        </w:rPr>
        <w:t>u</w:t>
      </w:r>
      <w:r>
        <w:rPr>
          <w:spacing w:val="-1"/>
          <w:sz w:val="28"/>
          <w:szCs w:val="28"/>
        </w:rPr>
        <w:t>d</w:t>
      </w:r>
      <w:r>
        <w:rPr>
          <w:sz w:val="28"/>
          <w:szCs w:val="28"/>
        </w:rPr>
        <w:t>e</w:t>
      </w:r>
      <w:r>
        <w:rPr>
          <w:spacing w:val="-1"/>
          <w:sz w:val="28"/>
          <w:szCs w:val="28"/>
        </w:rPr>
        <w:t>n</w:t>
      </w:r>
      <w:r>
        <w:rPr>
          <w:spacing w:val="1"/>
          <w:sz w:val="28"/>
          <w:szCs w:val="28"/>
        </w:rPr>
        <w:t>t</w:t>
      </w:r>
      <w:r>
        <w:rPr>
          <w:sz w:val="28"/>
          <w:szCs w:val="28"/>
        </w:rPr>
        <w:t xml:space="preserve">s </w:t>
      </w:r>
      <w:r>
        <w:rPr>
          <w:spacing w:val="2"/>
          <w:sz w:val="28"/>
          <w:szCs w:val="28"/>
        </w:rPr>
        <w:t xml:space="preserve"> </w:t>
      </w:r>
      <w:r>
        <w:rPr>
          <w:spacing w:val="1"/>
          <w:sz w:val="28"/>
          <w:szCs w:val="28"/>
        </w:rPr>
        <w:t>o</w:t>
      </w:r>
      <w:r>
        <w:rPr>
          <w:sz w:val="28"/>
          <w:szCs w:val="28"/>
        </w:rPr>
        <w:t xml:space="preserve">f </w:t>
      </w:r>
      <w:r>
        <w:rPr>
          <w:spacing w:val="4"/>
          <w:sz w:val="28"/>
          <w:szCs w:val="28"/>
        </w:rPr>
        <w:t xml:space="preserve"> </w:t>
      </w:r>
      <w:r>
        <w:rPr>
          <w:spacing w:val="-3"/>
          <w:sz w:val="28"/>
          <w:szCs w:val="28"/>
        </w:rPr>
        <w:t>m</w:t>
      </w:r>
      <w:r>
        <w:rPr>
          <w:sz w:val="28"/>
          <w:szCs w:val="28"/>
        </w:rPr>
        <w:t>y  c</w:t>
      </w:r>
      <w:r>
        <w:rPr>
          <w:spacing w:val="1"/>
          <w:sz w:val="28"/>
          <w:szCs w:val="28"/>
        </w:rPr>
        <w:t>l</w:t>
      </w:r>
      <w:r>
        <w:rPr>
          <w:sz w:val="28"/>
          <w:szCs w:val="28"/>
        </w:rPr>
        <w:t>a</w:t>
      </w:r>
      <w:r>
        <w:rPr>
          <w:spacing w:val="1"/>
          <w:sz w:val="28"/>
          <w:szCs w:val="28"/>
        </w:rPr>
        <w:t>s</w:t>
      </w:r>
      <w:r>
        <w:rPr>
          <w:sz w:val="28"/>
          <w:szCs w:val="28"/>
        </w:rPr>
        <w:t xml:space="preserve">s </w:t>
      </w:r>
      <w:r>
        <w:rPr>
          <w:spacing w:val="4"/>
          <w:sz w:val="28"/>
          <w:szCs w:val="28"/>
        </w:rPr>
        <w:t xml:space="preserve"> </w:t>
      </w:r>
      <w:r>
        <w:rPr>
          <w:spacing w:val="-2"/>
          <w:sz w:val="28"/>
          <w:szCs w:val="28"/>
        </w:rPr>
        <w:t>f</w:t>
      </w:r>
      <w:r>
        <w:rPr>
          <w:spacing w:val="1"/>
          <w:sz w:val="28"/>
          <w:szCs w:val="28"/>
        </w:rPr>
        <w:t>o</w:t>
      </w:r>
      <w:r>
        <w:rPr>
          <w:sz w:val="28"/>
          <w:szCs w:val="28"/>
        </w:rPr>
        <w:t xml:space="preserve">r </w:t>
      </w:r>
      <w:r>
        <w:rPr>
          <w:spacing w:val="4"/>
          <w:sz w:val="28"/>
          <w:szCs w:val="28"/>
        </w:rPr>
        <w:t xml:space="preserve"> </w:t>
      </w:r>
      <w:r>
        <w:rPr>
          <w:spacing w:val="-1"/>
          <w:sz w:val="28"/>
          <w:szCs w:val="28"/>
        </w:rPr>
        <w:t>t</w:t>
      </w:r>
      <w:r>
        <w:rPr>
          <w:spacing w:val="1"/>
          <w:sz w:val="28"/>
          <w:szCs w:val="28"/>
        </w:rPr>
        <w:t>h</w:t>
      </w:r>
      <w:r>
        <w:rPr>
          <w:spacing w:val="-2"/>
          <w:sz w:val="28"/>
          <w:szCs w:val="28"/>
        </w:rPr>
        <w:t>e</w:t>
      </w:r>
      <w:r>
        <w:rPr>
          <w:spacing w:val="-1"/>
          <w:sz w:val="28"/>
          <w:szCs w:val="28"/>
        </w:rPr>
        <w:t>i</w:t>
      </w:r>
      <w:r>
        <w:rPr>
          <w:sz w:val="28"/>
          <w:szCs w:val="28"/>
        </w:rPr>
        <w:t xml:space="preserve">r </w:t>
      </w:r>
      <w:r>
        <w:rPr>
          <w:spacing w:val="4"/>
          <w:sz w:val="28"/>
          <w:szCs w:val="28"/>
        </w:rPr>
        <w:t xml:space="preserve"> </w:t>
      </w:r>
      <w:r>
        <w:rPr>
          <w:spacing w:val="1"/>
          <w:sz w:val="28"/>
          <w:szCs w:val="28"/>
        </w:rPr>
        <w:t>s</w:t>
      </w:r>
      <w:r>
        <w:rPr>
          <w:spacing w:val="-1"/>
          <w:sz w:val="28"/>
          <w:szCs w:val="28"/>
        </w:rPr>
        <w:t>up</w:t>
      </w:r>
      <w:r>
        <w:rPr>
          <w:spacing w:val="1"/>
          <w:sz w:val="28"/>
          <w:szCs w:val="28"/>
        </w:rPr>
        <w:t>po</w:t>
      </w:r>
      <w:r>
        <w:rPr>
          <w:spacing w:val="-2"/>
          <w:sz w:val="28"/>
          <w:szCs w:val="28"/>
        </w:rPr>
        <w:t>r</w:t>
      </w:r>
      <w:r>
        <w:rPr>
          <w:sz w:val="28"/>
          <w:szCs w:val="28"/>
        </w:rPr>
        <w:t xml:space="preserve">t </w:t>
      </w:r>
      <w:r>
        <w:rPr>
          <w:spacing w:val="4"/>
          <w:sz w:val="28"/>
          <w:szCs w:val="28"/>
        </w:rPr>
        <w:t xml:space="preserve"> </w:t>
      </w:r>
      <w:r>
        <w:rPr>
          <w:spacing w:val="-2"/>
          <w:sz w:val="28"/>
          <w:szCs w:val="28"/>
        </w:rPr>
        <w:t>a</w:t>
      </w:r>
      <w:r>
        <w:rPr>
          <w:spacing w:val="-1"/>
          <w:sz w:val="28"/>
          <w:szCs w:val="28"/>
        </w:rPr>
        <w:t>n</w:t>
      </w:r>
      <w:r>
        <w:rPr>
          <w:sz w:val="28"/>
          <w:szCs w:val="28"/>
        </w:rPr>
        <w:t xml:space="preserve">d </w:t>
      </w:r>
      <w:r>
        <w:rPr>
          <w:spacing w:val="1"/>
          <w:sz w:val="28"/>
          <w:szCs w:val="28"/>
        </w:rPr>
        <w:t>s</w:t>
      </w:r>
      <w:r>
        <w:rPr>
          <w:spacing w:val="-1"/>
          <w:sz w:val="28"/>
          <w:szCs w:val="28"/>
        </w:rPr>
        <w:t>ug</w:t>
      </w:r>
      <w:r>
        <w:rPr>
          <w:spacing w:val="1"/>
          <w:sz w:val="28"/>
          <w:szCs w:val="28"/>
        </w:rPr>
        <w:t>g</w:t>
      </w:r>
      <w:r>
        <w:rPr>
          <w:sz w:val="28"/>
          <w:szCs w:val="28"/>
        </w:rPr>
        <w:t>e</w:t>
      </w:r>
      <w:r>
        <w:rPr>
          <w:spacing w:val="-1"/>
          <w:sz w:val="28"/>
          <w:szCs w:val="28"/>
        </w:rPr>
        <w:t>st</w:t>
      </w:r>
      <w:r>
        <w:rPr>
          <w:spacing w:val="1"/>
          <w:sz w:val="28"/>
          <w:szCs w:val="28"/>
        </w:rPr>
        <w:t>i</w:t>
      </w:r>
      <w:r>
        <w:rPr>
          <w:spacing w:val="-1"/>
          <w:sz w:val="28"/>
          <w:szCs w:val="28"/>
        </w:rPr>
        <w:t>o</w:t>
      </w:r>
      <w:r>
        <w:rPr>
          <w:spacing w:val="1"/>
          <w:sz w:val="28"/>
          <w:szCs w:val="28"/>
        </w:rPr>
        <w:t>ns</w:t>
      </w:r>
      <w:r>
        <w:rPr>
          <w:sz w:val="28"/>
          <w:szCs w:val="28"/>
        </w:rPr>
        <w:t>.</w:t>
      </w:r>
    </w:p>
    <w:p>
      <w:pPr>
        <w:pStyle w:val="Normal"/>
        <w:spacing w:lineRule="exact" w:line="120" w:before="1" w:after="0"/>
        <w:rPr>
          <w:sz w:val="13"/>
          <w:szCs w:val="13"/>
        </w:rPr>
      </w:pPr>
      <w:r>
        <w:rPr>
          <w:sz w:val="13"/>
          <w:szCs w:val="13"/>
        </w:rPr>
      </w:r>
    </w:p>
    <w:p>
      <w:pPr>
        <w:pStyle w:val="Normal"/>
        <w:spacing w:lineRule="exact" w:line="200"/>
        <w:rPr/>
      </w:pPr>
      <w:r>
        <w:rPr/>
      </w:r>
    </w:p>
    <w:p>
      <w:pPr>
        <w:pStyle w:val="Normal"/>
        <w:spacing w:lineRule="exact" w:line="200"/>
        <w:rPr/>
      </w:pPr>
      <w:r>
        <w:rPr/>
      </w:r>
    </w:p>
    <w:p>
      <w:pPr>
        <w:pStyle w:val="Normal"/>
        <w:spacing w:lineRule="exact" w:line="200"/>
        <w:rPr/>
      </w:pPr>
      <w:r>
        <w:rPr/>
      </w:r>
    </w:p>
    <w:p>
      <w:pPr>
        <w:pStyle w:val="Normal"/>
        <w:spacing w:lineRule="exact" w:line="200"/>
        <w:rPr/>
      </w:pPr>
      <w:r>
        <w:rPr/>
      </w:r>
    </w:p>
    <w:p>
      <w:pPr>
        <w:pStyle w:val="Normal"/>
        <w:spacing w:lineRule="exact" w:line="200"/>
        <w:rPr/>
      </w:pPr>
      <w:r>
        <w:rPr/>
      </w:r>
    </w:p>
    <w:p>
      <w:pPr>
        <w:pStyle w:val="Normal"/>
        <w:spacing w:lineRule="exact" w:line="200"/>
        <w:rPr/>
      </w:pPr>
      <w:r>
        <w:rPr/>
      </w:r>
    </w:p>
    <w:p>
      <w:pPr>
        <w:pStyle w:val="Normal"/>
        <w:spacing w:lineRule="exact" w:line="200"/>
        <w:rPr/>
      </w:pPr>
      <w:r>
        <w:rPr/>
      </w:r>
    </w:p>
    <w:p>
      <w:pPr>
        <w:pStyle w:val="Normal"/>
        <w:spacing w:lineRule="exact" w:line="200"/>
        <w:rPr/>
      </w:pPr>
      <w:r>
        <w:rPr/>
      </w:r>
    </w:p>
    <w:p>
      <w:pPr>
        <w:pStyle w:val="Normal"/>
        <w:ind w:right="123" w:hanging="0"/>
        <w:jc w:val="right"/>
        <w:rPr>
          <w:sz w:val="28"/>
          <w:szCs w:val="28"/>
        </w:rPr>
      </w:pPr>
      <w:r>
        <w:rPr>
          <w:sz w:val="28"/>
          <w:szCs w:val="28"/>
        </w:rPr>
      </w:r>
    </w:p>
    <w:p>
      <w:pPr>
        <w:pStyle w:val="Normal"/>
        <w:ind w:right="123" w:hanging="0"/>
        <w:jc w:val="right"/>
        <w:rPr>
          <w:sz w:val="28"/>
          <w:szCs w:val="28"/>
        </w:rPr>
      </w:pPr>
      <w:r>
        <w:rPr>
          <w:sz w:val="28"/>
          <w:szCs w:val="28"/>
        </w:rPr>
      </w:r>
    </w:p>
    <w:p>
      <w:pPr>
        <w:pStyle w:val="Normal"/>
        <w:ind w:right="123" w:hanging="0"/>
        <w:jc w:val="right"/>
        <w:rPr>
          <w:sz w:val="28"/>
          <w:szCs w:val="28"/>
        </w:rPr>
      </w:pPr>
      <w:r>
        <w:rPr>
          <w:sz w:val="28"/>
          <w:szCs w:val="28"/>
        </w:rPr>
      </w:r>
    </w:p>
    <w:p>
      <w:pPr>
        <w:pStyle w:val="Normal"/>
        <w:ind w:right="123" w:hanging="0"/>
        <w:jc w:val="right"/>
        <w:rPr>
          <w:sz w:val="28"/>
          <w:szCs w:val="28"/>
        </w:rPr>
      </w:pPr>
      <w:r>
        <w:rPr>
          <w:sz w:val="28"/>
          <w:szCs w:val="28"/>
        </w:rPr>
      </w:r>
    </w:p>
    <w:p>
      <w:pPr>
        <w:pStyle w:val="Normal"/>
        <w:ind w:right="123" w:hanging="0"/>
        <w:jc w:val="right"/>
        <w:rPr>
          <w:sz w:val="28"/>
          <w:szCs w:val="28"/>
        </w:rPr>
      </w:pPr>
      <w:r>
        <w:rPr>
          <w:sz w:val="28"/>
          <w:szCs w:val="28"/>
        </w:rPr>
      </w:r>
    </w:p>
    <w:p>
      <w:pPr>
        <w:pStyle w:val="Normal"/>
        <w:ind w:right="123" w:hanging="0"/>
        <w:jc w:val="right"/>
        <w:rPr>
          <w:sz w:val="28"/>
          <w:szCs w:val="28"/>
        </w:rPr>
      </w:pPr>
      <w:r>
        <w:rPr>
          <w:sz w:val="28"/>
          <w:szCs w:val="28"/>
        </w:rPr>
      </w:r>
    </w:p>
    <w:p>
      <w:pPr>
        <w:pStyle w:val="Normal"/>
        <w:ind w:right="123" w:hanging="0"/>
        <w:jc w:val="right"/>
        <w:rPr>
          <w:sz w:val="28"/>
          <w:szCs w:val="28"/>
        </w:rPr>
      </w:pPr>
      <w:r>
        <w:rPr>
          <w:sz w:val="28"/>
          <w:szCs w:val="28"/>
        </w:rPr>
      </w:r>
    </w:p>
    <w:p>
      <w:pPr>
        <w:pStyle w:val="Normal"/>
        <w:ind w:right="123" w:hanging="0"/>
        <w:jc w:val="right"/>
        <w:rPr>
          <w:sz w:val="28"/>
          <w:szCs w:val="28"/>
        </w:rPr>
      </w:pPr>
      <w:r>
        <w:rPr>
          <w:sz w:val="28"/>
          <w:szCs w:val="28"/>
        </w:rPr>
      </w:r>
    </w:p>
    <w:p>
      <w:pPr>
        <w:pStyle w:val="Normal"/>
        <w:ind w:right="123" w:hanging="0"/>
        <w:jc w:val="right"/>
        <w:rPr>
          <w:sz w:val="28"/>
          <w:szCs w:val="28"/>
        </w:rPr>
      </w:pPr>
      <w:r>
        <w:rPr>
          <w:sz w:val="28"/>
          <w:szCs w:val="28"/>
        </w:rPr>
      </w:r>
    </w:p>
    <w:p>
      <w:pPr>
        <w:pStyle w:val="Normal"/>
        <w:ind w:right="123" w:hanging="0"/>
        <w:jc w:val="right"/>
        <w:rPr>
          <w:sz w:val="28"/>
          <w:szCs w:val="28"/>
        </w:rPr>
      </w:pPr>
      <w:r>
        <w:rPr>
          <w:sz w:val="28"/>
          <w:szCs w:val="28"/>
        </w:rPr>
      </w:r>
    </w:p>
    <w:p>
      <w:pPr>
        <w:pStyle w:val="Normal"/>
        <w:ind w:right="123" w:hanging="0"/>
        <w:jc w:val="right"/>
        <w:rPr>
          <w:sz w:val="28"/>
          <w:szCs w:val="28"/>
        </w:rPr>
      </w:pPr>
      <w:r>
        <w:rPr>
          <w:sz w:val="28"/>
          <w:szCs w:val="28"/>
        </w:rPr>
      </w:r>
    </w:p>
    <w:p>
      <w:pPr>
        <w:pStyle w:val="Normal"/>
        <w:ind w:right="123" w:hanging="0"/>
        <w:jc w:val="right"/>
        <w:rPr>
          <w:sz w:val="28"/>
          <w:szCs w:val="28"/>
        </w:rPr>
      </w:pPr>
      <w:r>
        <w:rPr>
          <w:sz w:val="28"/>
          <w:szCs w:val="28"/>
        </w:rPr>
      </w:r>
    </w:p>
    <w:p>
      <w:pPr>
        <w:pStyle w:val="Normal"/>
        <w:ind w:right="123" w:hanging="0"/>
        <w:jc w:val="right"/>
        <w:rPr>
          <w:sz w:val="28"/>
          <w:szCs w:val="28"/>
        </w:rPr>
      </w:pPr>
      <w:r>
        <w:rPr>
          <w:sz w:val="28"/>
          <w:szCs w:val="28"/>
        </w:rPr>
      </w:r>
    </w:p>
    <w:p>
      <w:pPr>
        <w:pStyle w:val="Normal"/>
        <w:ind w:right="123" w:hanging="0"/>
        <w:jc w:val="right"/>
        <w:rPr>
          <w:sz w:val="28"/>
          <w:szCs w:val="28"/>
        </w:rPr>
      </w:pPr>
      <w:r>
        <w:rPr>
          <w:sz w:val="28"/>
          <w:szCs w:val="28"/>
        </w:rPr>
      </w:r>
    </w:p>
    <w:p>
      <w:pPr>
        <w:pStyle w:val="Normal"/>
        <w:ind w:right="123" w:hanging="0"/>
        <w:jc w:val="right"/>
        <w:rPr>
          <w:sz w:val="28"/>
          <w:szCs w:val="28"/>
        </w:rPr>
      </w:pPr>
      <w:r>
        <w:rPr>
          <w:sz w:val="28"/>
          <w:szCs w:val="28"/>
        </w:rPr>
        <w:t>15/11/</w:t>
      </w:r>
      <w:r>
        <w:rPr>
          <w:spacing w:val="-2"/>
          <w:sz w:val="28"/>
          <w:szCs w:val="28"/>
        </w:rPr>
        <w:t xml:space="preserve"> </w:t>
      </w:r>
      <w:r>
        <w:rPr>
          <w:spacing w:val="-1"/>
          <w:sz w:val="28"/>
          <w:szCs w:val="28"/>
        </w:rPr>
        <w:t>2</w:t>
      </w:r>
      <w:r>
        <w:rPr>
          <w:spacing w:val="1"/>
          <w:sz w:val="28"/>
          <w:szCs w:val="28"/>
        </w:rPr>
        <w:t>0</w:t>
      </w:r>
      <w:r>
        <w:rPr>
          <w:spacing w:val="-1"/>
          <w:sz w:val="28"/>
          <w:szCs w:val="28"/>
        </w:rPr>
        <w:t>1</w:t>
      </w:r>
      <w:r>
        <w:rPr>
          <w:sz w:val="28"/>
          <w:szCs w:val="28"/>
        </w:rPr>
        <w:t>7</w:t>
      </w:r>
    </w:p>
    <w:p>
      <w:pPr>
        <w:pStyle w:val="Normal"/>
        <w:spacing w:lineRule="exact" w:line="160"/>
        <w:rPr>
          <w:sz w:val="16"/>
          <w:szCs w:val="16"/>
        </w:rPr>
      </w:pPr>
      <w:r>
        <w:rPr>
          <w:sz w:val="16"/>
          <w:szCs w:val="16"/>
        </w:rPr>
      </w:r>
    </w:p>
    <w:p>
      <w:pPr>
        <w:pStyle w:val="Normal"/>
        <w:ind w:right="120" w:hanging="0"/>
        <w:jc w:val="right"/>
        <w:rPr>
          <w:sz w:val="28"/>
          <w:szCs w:val="28"/>
        </w:rPr>
      </w:pPr>
      <w:r>
        <w:rPr>
          <w:sz w:val="28"/>
          <w:szCs w:val="28"/>
        </w:rPr>
        <w:t>IIIT Bhub</w:t>
      </w:r>
      <w:r>
        <w:rPr>
          <w:spacing w:val="-2"/>
          <w:sz w:val="28"/>
          <w:szCs w:val="28"/>
        </w:rPr>
        <w:t>a</w:t>
      </w:r>
      <w:r>
        <w:rPr>
          <w:spacing w:val="-1"/>
          <w:sz w:val="28"/>
          <w:szCs w:val="28"/>
        </w:rPr>
        <w:t>n</w:t>
      </w:r>
      <w:r>
        <w:rPr>
          <w:sz w:val="28"/>
          <w:szCs w:val="28"/>
        </w:rPr>
        <w:t>e</w:t>
      </w:r>
      <w:r>
        <w:rPr>
          <w:spacing w:val="1"/>
          <w:sz w:val="28"/>
          <w:szCs w:val="28"/>
        </w:rPr>
        <w:t>s</w:t>
      </w:r>
      <w:r>
        <w:rPr>
          <w:spacing w:val="-1"/>
          <w:sz w:val="28"/>
          <w:szCs w:val="28"/>
        </w:rPr>
        <w:t>w</w:t>
      </w:r>
      <w:r>
        <w:rPr>
          <w:sz w:val="28"/>
          <w:szCs w:val="28"/>
        </w:rPr>
        <w:t>ar</w:t>
      </w:r>
    </w:p>
    <w:p>
      <w:pPr>
        <w:pStyle w:val="Normal"/>
        <w:spacing w:lineRule="exact" w:line="160" w:before="1" w:after="0"/>
        <w:rPr>
          <w:sz w:val="16"/>
          <w:szCs w:val="16"/>
        </w:rPr>
      </w:pPr>
      <w:r>
        <w:rPr>
          <w:sz w:val="16"/>
          <w:szCs w:val="16"/>
        </w:rPr>
      </w:r>
    </w:p>
    <w:p>
      <w:pPr>
        <w:pStyle w:val="Normal"/>
        <w:ind w:right="123" w:hanging="0"/>
        <w:jc w:val="right"/>
        <w:rPr>
          <w:sz w:val="28"/>
          <w:szCs w:val="28"/>
        </w:rPr>
      </w:pPr>
      <w:r>
        <w:rPr>
          <w:sz w:val="28"/>
          <w:szCs w:val="28"/>
        </w:rPr>
        <w:t>Pranshu Malviya (B114023)</w:t>
      </w:r>
    </w:p>
    <w:p>
      <w:pPr>
        <w:pStyle w:val="Normal"/>
        <w:ind w:right="123" w:hanging="0"/>
        <w:jc w:val="right"/>
        <w:rPr>
          <w:sz w:val="28"/>
          <w:szCs w:val="28"/>
        </w:rPr>
      </w:pPr>
      <w:r>
        <w:rPr>
          <w:sz w:val="28"/>
          <w:szCs w:val="28"/>
        </w:rPr>
        <w:t>Abhishek Prusty (B114059)</w:t>
      </w:r>
    </w:p>
    <w:p>
      <w:pPr>
        <w:pStyle w:val="Normal"/>
        <w:ind w:right="123" w:hanging="0"/>
        <w:jc w:val="right"/>
        <w:rPr>
          <w:sz w:val="28"/>
          <w:szCs w:val="28"/>
        </w:rPr>
      </w:pPr>
      <w:r>
        <w:rPr>
          <w:sz w:val="28"/>
          <w:szCs w:val="28"/>
        </w:rPr>
        <w:t>Namoona Nayak (B114022)</w:t>
      </w:r>
    </w:p>
    <w:p>
      <w:pPr>
        <w:pStyle w:val="Normal"/>
        <w:ind w:right="123" w:hanging="0"/>
        <w:jc w:val="right"/>
        <w:rPr>
          <w:sz w:val="28"/>
          <w:szCs w:val="28"/>
        </w:rPr>
      </w:pPr>
      <w:r>
        <w:rPr>
          <w:sz w:val="28"/>
          <w:szCs w:val="28"/>
        </w:rPr>
        <w:t>Ajit Jena (B114060)</w:t>
      </w:r>
    </w:p>
    <w:p>
      <w:pPr>
        <w:pStyle w:val="Normal"/>
        <w:spacing w:lineRule="exact" w:line="140" w:before="3" w:after="0"/>
        <w:rPr>
          <w:sz w:val="15"/>
          <w:szCs w:val="15"/>
        </w:rPr>
      </w:pPr>
      <w:r>
        <w:rPr>
          <w:sz w:val="15"/>
          <w:szCs w:val="15"/>
        </w:rPr>
      </w:r>
    </w:p>
    <w:p>
      <w:pPr>
        <w:pStyle w:val="Normal"/>
        <w:spacing w:lineRule="exact" w:line="200"/>
        <w:rPr/>
      </w:pPr>
      <w:r>
        <w:rPr/>
      </w:r>
    </w:p>
    <w:p>
      <w:pPr>
        <w:pStyle w:val="Normal"/>
        <w:spacing w:lineRule="exact" w:line="200"/>
        <w:rPr/>
      </w:pPr>
      <w:r>
        <w:rPr/>
      </w:r>
    </w:p>
    <w:p>
      <w:pPr>
        <w:pStyle w:val="Normal"/>
        <w:spacing w:lineRule="exact" w:line="200"/>
        <w:rPr/>
      </w:pPr>
      <w:r>
        <w:rPr/>
      </w:r>
    </w:p>
    <w:p>
      <w:pPr>
        <w:pStyle w:val="Normal"/>
        <w:spacing w:lineRule="exact" w:line="200"/>
        <w:rPr/>
      </w:pPr>
      <w:r>
        <w:rPr/>
      </w:r>
    </w:p>
    <w:p>
      <w:pPr>
        <w:pStyle w:val="Normal"/>
        <w:spacing w:lineRule="exact" w:line="200"/>
        <w:rPr/>
      </w:pPr>
      <w:r>
        <w:rPr/>
      </w:r>
    </w:p>
    <w:p>
      <w:pPr>
        <w:pStyle w:val="Normal"/>
        <w:spacing w:lineRule="exact" w:line="200"/>
        <w:rPr/>
      </w:pPr>
      <w:r>
        <w:rPr/>
      </w:r>
    </w:p>
    <w:p>
      <w:pPr>
        <w:pStyle w:val="Normal"/>
        <w:spacing w:lineRule="exact" w:line="200"/>
        <w:rPr/>
      </w:pPr>
      <w:r>
        <w:rPr/>
      </w:r>
    </w:p>
    <w:p>
      <w:pPr>
        <w:pStyle w:val="Normal"/>
        <w:spacing w:lineRule="exact" w:line="200"/>
        <w:rPr/>
      </w:pPr>
      <w:r>
        <w:rPr/>
      </w:r>
    </w:p>
    <w:p>
      <w:pPr>
        <w:pStyle w:val="Normal"/>
        <w:spacing w:lineRule="exact" w:line="200"/>
        <w:rPr/>
      </w:pPr>
      <w:r>
        <w:rPr/>
      </w:r>
    </w:p>
    <w:p>
      <w:pPr>
        <w:pStyle w:val="Normal"/>
        <w:spacing w:lineRule="exact" w:line="200"/>
        <w:rPr/>
      </w:pPr>
      <w:r>
        <w:rPr/>
      </w:r>
    </w:p>
    <w:p>
      <w:pPr>
        <w:pStyle w:val="Normal"/>
        <w:spacing w:lineRule="exact" w:line="200"/>
        <w:rPr/>
      </w:pPr>
      <w:r>
        <w:rPr/>
      </w:r>
    </w:p>
    <w:p>
      <w:pPr>
        <w:pStyle w:val="Normal"/>
        <w:spacing w:before="41" w:after="0"/>
        <w:ind w:right="3620" w:hanging="0"/>
        <w:jc w:val="center"/>
        <w:rPr>
          <w:sz w:val="50"/>
          <w:szCs w:val="50"/>
        </w:rPr>
      </w:pPr>
      <w:r>
        <mc:AlternateContent>
          <mc:Choice Requires="wpg">
            <w:drawing>
              <wp:anchor behindDoc="1" distT="0" distB="0" distL="114300" distR="114300" simplePos="0" locked="0" layoutInCell="1" allowOverlap="1" relativeHeight="7">
                <wp:simplePos x="0" y="0"/>
                <wp:positionH relativeFrom="page">
                  <wp:posOffset>307975</wp:posOffset>
                </wp:positionH>
                <wp:positionV relativeFrom="page">
                  <wp:posOffset>304800</wp:posOffset>
                </wp:positionV>
                <wp:extent cx="6946900" cy="10085070"/>
                <wp:effectExtent l="0" t="0" r="0" b="0"/>
                <wp:wrapNone/>
                <wp:docPr id="6" name=""/>
                <a:graphic xmlns:a="http://schemas.openxmlformats.org/drawingml/2006/main">
                  <a:graphicData uri="http://schemas.microsoft.com/office/word/2010/wordprocessingGroup"/>
                </a:graphic>
              </wp:anchor>
            </w:drawing>
          </mc:Choice>
          <mc:Fallback>
            <w:pict>
              <v:group id="shape_0" style="position:absolute;margin-left:24.25pt;margin-top:24pt;width:546.9pt;height:794pt" coordorigin="485,480" coordsize="10938,15880">
                <v:line id="shape_0" from="490,485" to="11419,485" stroked="t" style="position:absolute;mso-position-horizontal-relative:page;mso-position-vertical-relative:page">
                  <v:stroke color="black" weight="6840" joinstyle="round" endcap="flat"/>
                  <v:fill o:detectmouseclick="t" on="false"/>
                </v:line>
                <v:line id="shape_0" from="485,480" to="485,16360" stroked="t" style="position:absolute;mso-position-horizontal-relative:page;mso-position-vertical-relative:page">
                  <v:stroke color="black" weight="6840" joinstyle="round" endcap="flat"/>
                  <v:fill o:detectmouseclick="t" on="false"/>
                </v:line>
                <v:line id="shape_0" from="11424,480" to="11424,16360" stroked="t" style="position:absolute;mso-position-horizontal-relative:page;mso-position-vertical-relative:page">
                  <v:stroke color="black" weight="6840" joinstyle="round" endcap="flat"/>
                  <v:fill o:detectmouseclick="t" on="false"/>
                </v:line>
                <v:line id="shape_0" from="490,16356" to="11419,16356" stroked="t" style="position:absolute;mso-position-horizontal-relative:page;mso-position-vertical-relative:page">
                  <v:stroke color="black" weight="6840" joinstyle="round" endcap="flat"/>
                  <v:fill o:detectmouseclick="t" on="false"/>
                </v:line>
              </v:group>
            </w:pict>
          </mc:Fallback>
        </mc:AlternateContent>
      </w:r>
      <w:r>
        <w:rPr>
          <w:w w:val="99"/>
          <w:sz w:val="50"/>
          <w:szCs w:val="50"/>
        </w:rPr>
        <w:t xml:space="preserve"> </w:t>
      </w:r>
      <w:r>
        <w:rPr>
          <w:w w:val="99"/>
          <w:sz w:val="50"/>
          <w:szCs w:val="50"/>
        </w:rPr>
        <w:t xml:space="preserve">                 </w:t>
      </w:r>
      <w:r>
        <w:rPr>
          <w:w w:val="99"/>
          <w:sz w:val="50"/>
          <w:szCs w:val="50"/>
        </w:rPr>
        <w:t>Contents</w:t>
      </w:r>
    </w:p>
    <w:p>
      <w:pPr>
        <w:pStyle w:val="Normal"/>
        <w:spacing w:lineRule="exact" w:line="100" w:before="8" w:after="0"/>
        <w:rPr>
          <w:sz w:val="11"/>
          <w:szCs w:val="11"/>
        </w:rPr>
      </w:pPr>
      <w:r>
        <w:rPr>
          <w:sz w:val="11"/>
          <w:szCs w:val="11"/>
        </w:rPr>
      </w:r>
    </w:p>
    <w:p>
      <w:pPr>
        <w:pStyle w:val="Normal"/>
        <w:spacing w:lineRule="exact" w:line="200"/>
        <w:rPr/>
      </w:pPr>
      <w:r>
        <w:rPr/>
      </w:r>
    </w:p>
    <w:p>
      <w:pPr>
        <w:pStyle w:val="Normal"/>
        <w:spacing w:lineRule="exact" w:line="200"/>
        <w:rPr/>
      </w:pPr>
      <w:r>
        <w:rPr/>
      </w:r>
    </w:p>
    <w:p>
      <w:pPr>
        <w:pStyle w:val="Normal"/>
        <w:spacing w:lineRule="exact" w:line="200"/>
        <w:rPr/>
      </w:pPr>
      <w:r>
        <w:rPr/>
      </w:r>
    </w:p>
    <w:p>
      <w:pPr>
        <w:pStyle w:val="Normal"/>
        <w:ind w:left="480" w:hanging="0"/>
        <w:rPr>
          <w:rFonts w:ascii="Cambria" w:hAnsi="Cambria" w:eastAsia="Cambria" w:cs="Cambria"/>
          <w:sz w:val="28"/>
          <w:szCs w:val="28"/>
        </w:rPr>
      </w:pPr>
      <w:r>
        <w:rPr>
          <w:rFonts w:eastAsia="Cambria" w:cs="Cambria" w:ascii="Cambria" w:hAnsi="Cambria"/>
          <w:b/>
          <w:sz w:val="28"/>
          <w:szCs w:val="28"/>
        </w:rPr>
        <w:t>Ch</w:t>
      </w:r>
      <w:r>
        <w:rPr>
          <w:rFonts w:eastAsia="Cambria" w:cs="Cambria" w:ascii="Cambria" w:hAnsi="Cambria"/>
          <w:b/>
          <w:spacing w:val="1"/>
          <w:sz w:val="28"/>
          <w:szCs w:val="28"/>
        </w:rPr>
        <w:t>a</w:t>
      </w:r>
      <w:r>
        <w:rPr>
          <w:rFonts w:eastAsia="Cambria" w:cs="Cambria" w:ascii="Cambria" w:hAnsi="Cambria"/>
          <w:b/>
          <w:spacing w:val="-2"/>
          <w:sz w:val="28"/>
          <w:szCs w:val="28"/>
        </w:rPr>
        <w:t>p</w:t>
      </w:r>
      <w:r>
        <w:rPr>
          <w:rFonts w:eastAsia="Cambria" w:cs="Cambria" w:ascii="Cambria" w:hAnsi="Cambria"/>
          <w:b/>
          <w:sz w:val="28"/>
          <w:szCs w:val="28"/>
        </w:rPr>
        <w:t xml:space="preserve">ters                                                                                                </w:t>
      </w:r>
      <w:r>
        <w:rPr>
          <w:rFonts w:eastAsia="Cambria" w:cs="Cambria" w:ascii="Cambria" w:hAnsi="Cambria"/>
          <w:b/>
          <w:spacing w:val="25"/>
          <w:sz w:val="28"/>
          <w:szCs w:val="28"/>
        </w:rPr>
        <w:t xml:space="preserve"> </w:t>
      </w:r>
      <w:r>
        <w:rPr>
          <w:rFonts w:eastAsia="Cambria" w:cs="Cambria" w:ascii="Cambria" w:hAnsi="Cambria"/>
          <w:b/>
          <w:sz w:val="28"/>
          <w:szCs w:val="28"/>
        </w:rPr>
        <w:t>P</w:t>
      </w:r>
      <w:r>
        <w:rPr>
          <w:rFonts w:eastAsia="Cambria" w:cs="Cambria" w:ascii="Cambria" w:hAnsi="Cambria"/>
          <w:b/>
          <w:spacing w:val="1"/>
          <w:sz w:val="28"/>
          <w:szCs w:val="28"/>
        </w:rPr>
        <w:t>a</w:t>
      </w:r>
      <w:r>
        <w:rPr>
          <w:rFonts w:eastAsia="Cambria" w:cs="Cambria" w:ascii="Cambria" w:hAnsi="Cambria"/>
          <w:b/>
          <w:sz w:val="28"/>
          <w:szCs w:val="28"/>
        </w:rPr>
        <w:t>ge</w:t>
      </w:r>
      <w:r>
        <w:rPr>
          <w:rFonts w:eastAsia="Cambria" w:cs="Cambria" w:ascii="Cambria" w:hAnsi="Cambria"/>
          <w:b/>
          <w:spacing w:val="-1"/>
          <w:sz w:val="28"/>
          <w:szCs w:val="28"/>
        </w:rPr>
        <w:t xml:space="preserve"> N</w:t>
      </w:r>
      <w:r>
        <w:rPr>
          <w:rFonts w:eastAsia="Cambria" w:cs="Cambria" w:ascii="Cambria" w:hAnsi="Cambria"/>
          <w:b/>
          <w:sz w:val="28"/>
          <w:szCs w:val="28"/>
        </w:rPr>
        <w:t>umber</w:t>
      </w:r>
    </w:p>
    <w:p>
      <w:pPr>
        <w:pStyle w:val="Normal"/>
        <w:spacing w:lineRule="exact" w:line="200" w:before="2" w:after="0"/>
        <w:rPr/>
      </w:pPr>
      <w:r>
        <w:rPr/>
      </w:r>
    </w:p>
    <w:p>
      <w:pPr>
        <w:pStyle w:val="Normal"/>
        <w:numPr>
          <w:ilvl w:val="0"/>
          <w:numId w:val="7"/>
        </w:numPr>
        <w:spacing w:lineRule="auto" w:line="276"/>
        <w:rPr/>
      </w:pPr>
      <w:r>
        <w:rPr>
          <w:sz w:val="28"/>
          <w:szCs w:val="28"/>
        </w:rPr>
        <w:t>I</w:t>
      </w:r>
      <w:r>
        <w:rPr>
          <w:spacing w:val="1"/>
          <w:sz w:val="28"/>
          <w:szCs w:val="28"/>
        </w:rPr>
        <w:t>n</w:t>
      </w:r>
      <w:r>
        <w:rPr>
          <w:spacing w:val="-1"/>
          <w:sz w:val="28"/>
          <w:szCs w:val="28"/>
        </w:rPr>
        <w:t>t</w:t>
      </w:r>
      <w:r>
        <w:rPr>
          <w:sz w:val="28"/>
          <w:szCs w:val="28"/>
        </w:rPr>
        <w:t>r</w:t>
      </w:r>
      <w:r>
        <w:rPr>
          <w:spacing w:val="-1"/>
          <w:sz w:val="28"/>
          <w:szCs w:val="28"/>
        </w:rPr>
        <w:t>od</w:t>
      </w:r>
      <w:r>
        <w:rPr>
          <w:spacing w:val="1"/>
          <w:sz w:val="28"/>
          <w:szCs w:val="28"/>
        </w:rPr>
        <w:t>u</w:t>
      </w:r>
      <w:r>
        <w:rPr>
          <w:sz w:val="28"/>
          <w:szCs w:val="28"/>
        </w:rPr>
        <w:t>c</w:t>
      </w:r>
      <w:r>
        <w:rPr>
          <w:spacing w:val="-1"/>
          <w:sz w:val="28"/>
          <w:szCs w:val="28"/>
        </w:rPr>
        <w:t>ti</w:t>
      </w:r>
      <w:r>
        <w:rPr>
          <w:spacing w:val="1"/>
          <w:sz w:val="28"/>
          <w:szCs w:val="28"/>
        </w:rPr>
        <w:t>o</w:t>
      </w:r>
      <w:r>
        <w:rPr>
          <w:sz w:val="28"/>
          <w:szCs w:val="28"/>
        </w:rPr>
        <w:t>n</w:t>
        <w:tab/>
        <w:tab/>
        <w:tab/>
        <w:tab/>
        <w:tab/>
        <w:tab/>
        <w:tab/>
        <w:tab/>
        <w:tab/>
        <w:t>8</w:t>
      </w:r>
    </w:p>
    <w:p>
      <w:pPr>
        <w:pStyle w:val="Normal"/>
        <w:numPr>
          <w:ilvl w:val="0"/>
          <w:numId w:val="7"/>
        </w:numPr>
        <w:spacing w:lineRule="auto" w:line="276"/>
        <w:rPr/>
      </w:pPr>
      <w:r>
        <w:rPr>
          <w:spacing w:val="8"/>
          <w:sz w:val="28"/>
          <w:szCs w:val="28"/>
        </w:rPr>
        <w:t>Types</w:t>
      </w:r>
      <w:r>
        <w:rPr>
          <w:spacing w:val="-1"/>
          <w:sz w:val="28"/>
          <w:szCs w:val="28"/>
        </w:rPr>
        <w:t xml:space="preserve"> of Recurrent Neural Network</w:t>
        <w:tab/>
        <w:tab/>
        <w:tab/>
        <w:tab/>
        <w:tab/>
        <w:t>9</w:t>
      </w:r>
    </w:p>
    <w:p>
      <w:pPr>
        <w:pStyle w:val="Normal"/>
        <w:numPr>
          <w:ilvl w:val="0"/>
          <w:numId w:val="7"/>
        </w:numPr>
        <w:spacing w:lineRule="auto" w:line="276"/>
        <w:rPr/>
      </w:pPr>
      <w:r>
        <w:rPr>
          <w:spacing w:val="8"/>
          <w:sz w:val="28"/>
          <w:szCs w:val="28"/>
        </w:rPr>
        <w:t>LSTM</w:t>
        <w:tab/>
        <w:tab/>
        <w:tab/>
        <w:tab/>
        <w:tab/>
        <w:tab/>
        <w:tab/>
        <w:tab/>
        <w:tab/>
        <w:tab/>
        <w:t>11</w:t>
      </w:r>
    </w:p>
    <w:p>
      <w:pPr>
        <w:pStyle w:val="Normal"/>
        <w:numPr>
          <w:ilvl w:val="0"/>
          <w:numId w:val="7"/>
        </w:numPr>
        <w:spacing w:lineRule="auto" w:line="276"/>
        <w:rPr/>
      </w:pPr>
      <w:r>
        <w:rPr>
          <w:spacing w:val="8"/>
          <w:sz w:val="28"/>
          <w:szCs w:val="28"/>
        </w:rPr>
        <w:t>Implementation</w:t>
        <w:tab/>
        <w:tab/>
        <w:tab/>
        <w:tab/>
        <w:tab/>
        <w:tab/>
        <w:tab/>
        <w:tab/>
        <w:t>13</w:t>
      </w:r>
    </w:p>
    <w:p>
      <w:pPr>
        <w:pStyle w:val="Normal"/>
        <w:numPr>
          <w:ilvl w:val="0"/>
          <w:numId w:val="7"/>
        </w:numPr>
        <w:spacing w:lineRule="auto" w:line="276"/>
        <w:rPr/>
      </w:pPr>
      <w:r>
        <w:rPr>
          <w:sz w:val="28"/>
          <w:szCs w:val="28"/>
        </w:rPr>
        <w:t xml:space="preserve"> </w:t>
      </w:r>
      <w:r>
        <w:rPr>
          <w:sz w:val="28"/>
          <w:szCs w:val="28"/>
        </w:rPr>
        <w:t>Results</w:t>
        <w:tab/>
        <w:tab/>
        <w:tab/>
        <w:tab/>
        <w:tab/>
        <w:tab/>
        <w:tab/>
        <w:tab/>
        <w:tab/>
        <w:tab/>
        <w:t>15</w:t>
        <w:tab/>
      </w:r>
    </w:p>
    <w:p>
      <w:pPr>
        <w:pStyle w:val="Normal"/>
        <w:numPr>
          <w:ilvl w:val="0"/>
          <w:numId w:val="7"/>
        </w:numPr>
        <w:spacing w:lineRule="auto" w:line="276"/>
        <w:rPr/>
      </w:pPr>
      <w:r>
        <w:rPr>
          <w:sz w:val="28"/>
          <w:szCs w:val="28"/>
        </w:rPr>
        <w:t xml:space="preserve"> </w:t>
      </w:r>
      <w:r>
        <w:rPr>
          <w:sz w:val="28"/>
          <w:szCs w:val="28"/>
        </w:rPr>
        <w:t>Discussion</w:t>
        <w:tab/>
        <w:tab/>
        <w:tab/>
        <w:tab/>
        <w:tab/>
        <w:tab/>
        <w:tab/>
        <w:tab/>
        <w:tab/>
        <w:t>16</w:t>
      </w:r>
    </w:p>
    <w:p>
      <w:pPr>
        <w:pStyle w:val="Normal"/>
        <w:numPr>
          <w:ilvl w:val="0"/>
          <w:numId w:val="7"/>
        </w:numPr>
        <w:spacing w:lineRule="auto" w:line="276"/>
        <w:rPr/>
      </w:pPr>
      <w:r>
        <w:rPr>
          <w:sz w:val="28"/>
          <w:szCs w:val="28"/>
        </w:rPr>
        <w:t xml:space="preserve"> </w:t>
      </w:r>
      <w:r>
        <w:rPr>
          <w:sz w:val="28"/>
          <w:szCs w:val="28"/>
        </w:rPr>
        <w:t>Conclusion</w:t>
        <w:tab/>
        <w:tab/>
        <w:tab/>
        <w:tab/>
        <w:tab/>
        <w:tab/>
        <w:tab/>
        <w:tab/>
        <w:tab/>
        <w:t>17</w:t>
      </w:r>
    </w:p>
    <w:p>
      <w:pPr>
        <w:pStyle w:val="Normal"/>
        <w:numPr>
          <w:ilvl w:val="0"/>
          <w:numId w:val="7"/>
        </w:numPr>
        <w:spacing w:lineRule="auto" w:line="276"/>
        <w:rPr/>
      </w:pPr>
      <w:r>
        <w:rPr>
          <w:sz w:val="28"/>
          <w:szCs w:val="28"/>
        </w:rPr>
        <w:t xml:space="preserve"> </w:t>
      </w:r>
      <w:r>
        <w:rPr>
          <w:sz w:val="28"/>
          <w:szCs w:val="28"/>
        </w:rPr>
        <w:t>Refer</w:t>
      </w:r>
      <w:r>
        <w:rPr>
          <w:spacing w:val="-2"/>
          <w:sz w:val="28"/>
          <w:szCs w:val="28"/>
        </w:rPr>
        <w:t>e</w:t>
      </w:r>
      <w:r>
        <w:rPr>
          <w:spacing w:val="1"/>
          <w:sz w:val="28"/>
          <w:szCs w:val="28"/>
        </w:rPr>
        <w:t>n</w:t>
      </w:r>
      <w:r>
        <w:rPr>
          <w:sz w:val="28"/>
          <w:szCs w:val="28"/>
        </w:rPr>
        <w:t>c</w:t>
      </w:r>
      <w:r>
        <w:rPr>
          <w:spacing w:val="-2"/>
          <w:sz w:val="28"/>
          <w:szCs w:val="28"/>
        </w:rPr>
        <w:t>e</w:t>
      </w:r>
      <w:r>
        <w:rPr>
          <w:sz w:val="28"/>
          <w:szCs w:val="28"/>
        </w:rPr>
        <w:t>s</w:t>
        <w:tab/>
        <w:tab/>
        <w:tab/>
        <w:tab/>
        <w:tab/>
        <w:tab/>
        <w:tab/>
        <w:tab/>
        <w:tab/>
        <w:t>18</w:t>
      </w:r>
    </w:p>
    <w:p>
      <w:pPr>
        <w:pStyle w:val="Normal"/>
        <w:spacing w:lineRule="auto" w:line="276"/>
        <w:rPr/>
      </w:pPr>
      <w:r>
        <w:rPr/>
      </w:r>
    </w:p>
    <w:p>
      <w:pPr>
        <w:pStyle w:val="Normal"/>
        <w:spacing w:lineRule="exact" w:line="200"/>
        <w:rPr/>
      </w:pPr>
      <w:r>
        <w:rPr/>
      </w:r>
    </w:p>
    <w:p>
      <w:pPr>
        <w:pStyle w:val="Normal"/>
        <w:spacing w:lineRule="exact" w:line="200"/>
        <w:rPr/>
      </w:pPr>
      <w:r>
        <w:rPr/>
      </w:r>
    </w:p>
    <w:p>
      <w:pPr>
        <w:pStyle w:val="Normal"/>
        <w:spacing w:lineRule="exact" w:line="200"/>
        <w:rPr/>
      </w:pPr>
      <w:r>
        <w:rPr/>
      </w:r>
    </w:p>
    <w:p>
      <w:pPr>
        <w:pStyle w:val="Normal"/>
        <w:spacing w:lineRule="exact" w:line="200"/>
        <w:rPr/>
      </w:pPr>
      <w:r>
        <w:rPr/>
      </w:r>
    </w:p>
    <w:p>
      <w:pPr>
        <w:pStyle w:val="Normal"/>
        <w:spacing w:lineRule="exact" w:line="200"/>
        <w:rPr/>
      </w:pPr>
      <w:r>
        <w:rPr/>
      </w:r>
    </w:p>
    <w:p>
      <w:pPr>
        <w:pStyle w:val="Normal"/>
        <w:spacing w:lineRule="exact" w:line="200"/>
        <w:rPr/>
      </w:pPr>
      <w:r>
        <w:rPr/>
      </w:r>
    </w:p>
    <w:p>
      <w:pPr>
        <w:pStyle w:val="Normal"/>
        <w:spacing w:lineRule="exact" w:line="200"/>
        <w:rPr/>
      </w:pPr>
      <w:r>
        <w:rPr/>
      </w:r>
    </w:p>
    <w:p>
      <w:pPr>
        <w:pStyle w:val="Normal"/>
        <w:spacing w:lineRule="exact" w:line="200"/>
        <w:rPr/>
      </w:pPr>
      <w:r>
        <w:rPr/>
      </w:r>
    </w:p>
    <w:p>
      <w:pPr>
        <w:pStyle w:val="Normal"/>
        <w:spacing w:lineRule="exact" w:line="200"/>
        <w:rPr/>
      </w:pPr>
      <w:r>
        <w:rPr/>
      </w:r>
    </w:p>
    <w:p>
      <w:pPr>
        <w:pStyle w:val="Normal"/>
        <w:spacing w:lineRule="exact" w:line="200"/>
        <w:rPr/>
      </w:pPr>
      <w:r>
        <w:rPr/>
      </w:r>
    </w:p>
    <w:p>
      <w:pPr>
        <w:pStyle w:val="Normal"/>
        <w:spacing w:lineRule="exact" w:line="200"/>
        <w:rPr/>
      </w:pPr>
      <w:r>
        <w:rPr/>
      </w:r>
    </w:p>
    <w:p>
      <w:pPr>
        <w:pStyle w:val="Normal"/>
        <w:spacing w:lineRule="exact" w:line="200"/>
        <w:rPr/>
      </w:pPr>
      <w:r>
        <w:rPr/>
      </w:r>
    </w:p>
    <w:p>
      <w:pPr>
        <w:pStyle w:val="Normal"/>
        <w:spacing w:lineRule="exact" w:line="200"/>
        <w:rPr/>
      </w:pPr>
      <w:r>
        <w:rPr/>
      </w:r>
    </w:p>
    <w:p>
      <w:pPr>
        <w:pStyle w:val="Normal"/>
        <w:spacing w:lineRule="exact" w:line="200"/>
        <w:rPr/>
      </w:pPr>
      <w:r>
        <w:rPr/>
      </w:r>
    </w:p>
    <w:p>
      <w:pPr>
        <w:pStyle w:val="Normal"/>
        <w:spacing w:lineRule="exact" w:line="200"/>
        <w:rPr/>
      </w:pPr>
      <w:r>
        <w:rPr/>
      </w:r>
    </w:p>
    <w:p>
      <w:pPr>
        <w:pStyle w:val="Normal"/>
        <w:spacing w:lineRule="exact" w:line="200"/>
        <w:rPr/>
      </w:pPr>
      <w:r>
        <w:rPr/>
      </w:r>
    </w:p>
    <w:p>
      <w:pPr>
        <w:pStyle w:val="Normal"/>
        <w:spacing w:lineRule="exact" w:line="200"/>
        <w:rPr/>
      </w:pPr>
      <w:r>
        <w:rPr/>
      </w:r>
    </w:p>
    <w:p>
      <w:pPr>
        <w:pStyle w:val="Normal"/>
        <w:spacing w:lineRule="exact" w:line="200"/>
        <w:rPr/>
      </w:pPr>
      <w:r>
        <w:rPr/>
      </w:r>
    </w:p>
    <w:p>
      <w:pPr>
        <w:pStyle w:val="Normal"/>
        <w:spacing w:lineRule="exact" w:line="200"/>
        <w:rPr/>
      </w:pPr>
      <w:r>
        <w:rPr/>
      </w:r>
    </w:p>
    <w:p>
      <w:pPr>
        <w:pStyle w:val="Normal"/>
        <w:spacing w:lineRule="exact" w:line="200"/>
        <w:rPr/>
      </w:pPr>
      <w:r>
        <w:rPr/>
      </w:r>
    </w:p>
    <w:p>
      <w:pPr>
        <w:pStyle w:val="Normal"/>
        <w:spacing w:lineRule="exact" w:line="200"/>
        <w:rPr/>
      </w:pPr>
      <w:r>
        <w:rPr/>
      </w:r>
    </w:p>
    <w:p>
      <w:pPr>
        <w:sectPr>
          <w:footerReference w:type="default" r:id="rId7"/>
          <w:type w:val="nextPage"/>
          <w:pgSz w:w="11920" w:h="16838"/>
          <w:pgMar w:left="739" w:right="1679" w:header="0" w:top="1380" w:footer="720" w:bottom="777" w:gutter="0"/>
          <w:pgBorders w:display="allPages" w:offsetFrom="page">
            <w:top w:val="single" w:sz="4" w:space="24" w:color="00000A"/>
            <w:left w:val="single" w:sz="4" w:space="3254" w:color="00000A"/>
            <w:bottom w:val="single" w:sz="4" w:space="24" w:color="00000A"/>
            <w:right w:val="single" w:sz="4" w:space="71" w:color="00000A"/>
          </w:pgBorders>
          <w:pgNumType w:fmt="decimal"/>
          <w:formProt w:val="false"/>
          <w:textDirection w:val="lrTb"/>
          <w:docGrid w:type="default" w:linePitch="240" w:charSpace="2047"/>
        </w:sectPr>
        <w:pStyle w:val="Normal"/>
        <w:spacing w:lineRule="exact" w:line="200"/>
        <w:rPr/>
      </w:pPr>
      <w:r>
        <w:rPr/>
      </w:r>
    </w:p>
    <w:p>
      <w:pPr>
        <w:pStyle w:val="Normal"/>
        <w:spacing w:before="41" w:after="0"/>
        <w:ind w:right="3036" w:hanging="0"/>
        <w:rPr>
          <w:sz w:val="50"/>
          <w:szCs w:val="50"/>
        </w:rPr>
      </w:pPr>
      <w:r>
        <mc:AlternateContent>
          <mc:Choice Requires="wpg">
            <w:drawing>
              <wp:anchor behindDoc="1" distT="0" distB="0" distL="114300" distR="114300" simplePos="0" locked="0" layoutInCell="1" allowOverlap="1" relativeHeight="8">
                <wp:simplePos x="0" y="0"/>
                <wp:positionH relativeFrom="page">
                  <wp:posOffset>307975</wp:posOffset>
                </wp:positionH>
                <wp:positionV relativeFrom="page">
                  <wp:posOffset>304800</wp:posOffset>
                </wp:positionV>
                <wp:extent cx="6946900" cy="10085070"/>
                <wp:effectExtent l="0" t="0" r="0" b="0"/>
                <wp:wrapNone/>
                <wp:docPr id="7" name=""/>
                <a:graphic xmlns:a="http://schemas.openxmlformats.org/drawingml/2006/main">
                  <a:graphicData uri="http://schemas.microsoft.com/office/word/2010/wordprocessingGroup"/>
                </a:graphic>
              </wp:anchor>
            </w:drawing>
          </mc:Choice>
          <mc:Fallback>
            <w:pict>
              <v:group id="shape_0" style="position:absolute;margin-left:24.25pt;margin-top:24.05pt;width:546.9pt;height:794pt" coordorigin="485,481" coordsize="10938,15880">
                <v:line id="shape_0" from="490,485" to="11419,485" stroked="t" style="position:absolute;mso-position-horizontal-relative:page;mso-position-vertical-relative:page">
                  <v:stroke color="black" weight="6840" joinstyle="round" endcap="flat"/>
                  <v:fill o:detectmouseclick="t" on="false"/>
                </v:line>
                <v:line id="shape_0" from="485,480" to="485,16360" stroked="t" style="position:absolute;mso-position-horizontal-relative:page;mso-position-vertical-relative:page">
                  <v:stroke color="black" weight="6840" joinstyle="round" endcap="flat"/>
                  <v:fill o:detectmouseclick="t" on="false"/>
                </v:line>
                <v:line id="shape_0" from="11424,480" to="11424,16360" stroked="t" style="position:absolute;mso-position-horizontal-relative:page;mso-position-vertical-relative:page">
                  <v:stroke color="black" weight="6840" joinstyle="round" endcap="flat"/>
                  <v:fill o:detectmouseclick="t" on="false"/>
                </v:line>
                <v:line id="shape_0" from="490,16356" to="11419,16356" stroked="t" style="position:absolute;mso-position-horizontal-relative:page;mso-position-vertical-relative:page">
                  <v:stroke color="black" weight="6840" joinstyle="round" endcap="flat"/>
                  <v:fill o:detectmouseclick="t" on="false"/>
                </v:line>
              </v:group>
            </w:pict>
          </mc:Fallback>
        </mc:AlternateContent>
      </w:r>
      <w:r>
        <w:rPr>
          <w:sz w:val="50"/>
          <w:szCs w:val="50"/>
        </w:rPr>
        <w:t>L</w:t>
      </w:r>
      <w:r>
        <w:rPr>
          <w:sz w:val="50"/>
          <w:szCs w:val="50"/>
        </w:rPr>
        <w:t>ist of</w:t>
      </w:r>
      <w:r>
        <w:rPr>
          <w:spacing w:val="-4"/>
          <w:sz w:val="50"/>
          <w:szCs w:val="50"/>
        </w:rPr>
        <w:t xml:space="preserve"> </w:t>
      </w:r>
      <w:r>
        <w:rPr>
          <w:w w:val="99"/>
          <w:sz w:val="50"/>
          <w:szCs w:val="50"/>
        </w:rPr>
        <w:t>Fig</w:t>
      </w:r>
      <w:r>
        <w:rPr>
          <w:spacing w:val="3"/>
          <w:w w:val="99"/>
          <w:sz w:val="50"/>
          <w:szCs w:val="50"/>
        </w:rPr>
        <w:t>u</w:t>
      </w:r>
      <w:r>
        <w:rPr>
          <w:w w:val="99"/>
          <w:sz w:val="50"/>
          <w:szCs w:val="50"/>
        </w:rPr>
        <w:t>res</w:t>
      </w:r>
    </w:p>
    <w:p>
      <w:pPr>
        <w:pStyle w:val="Normal"/>
        <w:spacing w:lineRule="exact" w:line="100" w:before="3" w:after="0"/>
        <w:rPr>
          <w:sz w:val="10"/>
          <w:szCs w:val="10"/>
        </w:rPr>
      </w:pPr>
      <w:r>
        <w:rPr>
          <w:sz w:val="10"/>
          <w:szCs w:val="10"/>
        </w:rPr>
      </w:r>
    </w:p>
    <w:p>
      <w:pPr>
        <w:pStyle w:val="Normal"/>
        <w:spacing w:lineRule="exact" w:line="200"/>
        <w:rPr/>
      </w:pPr>
      <w:r>
        <w:rPr/>
      </w:r>
    </w:p>
    <w:p>
      <w:pPr>
        <w:pStyle w:val="Normal"/>
        <w:spacing w:lineRule="exact" w:line="200"/>
        <w:rPr/>
      </w:pPr>
      <w:r>
        <w:rPr/>
      </w:r>
    </w:p>
    <w:p>
      <w:pPr>
        <w:pStyle w:val="Normal"/>
        <w:spacing w:lineRule="exact" w:line="200"/>
        <w:rPr/>
      </w:pPr>
      <w:r>
        <w:rPr/>
      </w:r>
    </w:p>
    <w:p>
      <w:pPr>
        <w:pStyle w:val="Normal"/>
        <w:ind w:left="480" w:hanging="0"/>
        <w:rPr>
          <w:rFonts w:ascii="Cambria" w:hAnsi="Cambria" w:eastAsia="Cambria" w:cs="Cambria"/>
          <w:sz w:val="28"/>
          <w:szCs w:val="28"/>
        </w:rPr>
      </w:pPr>
      <w:r>
        <w:rPr>
          <w:rFonts w:eastAsia="Cambria" w:cs="Cambria" w:ascii="Cambria" w:hAnsi="Cambria"/>
          <w:b/>
          <w:spacing w:val="-1"/>
          <w:sz w:val="28"/>
          <w:szCs w:val="28"/>
        </w:rPr>
        <w:t>F</w:t>
      </w:r>
      <w:r>
        <w:rPr>
          <w:rFonts w:eastAsia="Cambria" w:cs="Cambria" w:ascii="Cambria" w:hAnsi="Cambria"/>
          <w:b/>
          <w:sz w:val="28"/>
          <w:szCs w:val="28"/>
        </w:rPr>
        <w:t>i</w:t>
      </w:r>
      <w:r>
        <w:rPr>
          <w:rFonts w:eastAsia="Cambria" w:cs="Cambria" w:ascii="Cambria" w:hAnsi="Cambria"/>
          <w:b/>
          <w:spacing w:val="1"/>
          <w:sz w:val="28"/>
          <w:szCs w:val="28"/>
        </w:rPr>
        <w:t>g</w:t>
      </w:r>
      <w:r>
        <w:rPr>
          <w:rFonts w:eastAsia="Cambria" w:cs="Cambria" w:ascii="Cambria" w:hAnsi="Cambria"/>
          <w:b/>
          <w:sz w:val="28"/>
          <w:szCs w:val="28"/>
        </w:rPr>
        <w:t xml:space="preserve">ure                                                                                                     </w:t>
      </w:r>
      <w:r>
        <w:rPr>
          <w:rFonts w:eastAsia="Cambria" w:cs="Cambria" w:ascii="Cambria" w:hAnsi="Cambria"/>
          <w:b/>
          <w:spacing w:val="38"/>
          <w:sz w:val="28"/>
          <w:szCs w:val="28"/>
        </w:rPr>
        <w:t xml:space="preserve"> </w:t>
      </w:r>
      <w:r>
        <w:rPr>
          <w:rFonts w:eastAsia="Cambria" w:cs="Cambria" w:ascii="Cambria" w:hAnsi="Cambria"/>
          <w:b/>
          <w:sz w:val="28"/>
          <w:szCs w:val="28"/>
        </w:rPr>
        <w:t>P</w:t>
      </w:r>
      <w:r>
        <w:rPr>
          <w:rFonts w:eastAsia="Cambria" w:cs="Cambria" w:ascii="Cambria" w:hAnsi="Cambria"/>
          <w:b/>
          <w:spacing w:val="1"/>
          <w:sz w:val="28"/>
          <w:szCs w:val="28"/>
        </w:rPr>
        <w:t>a</w:t>
      </w:r>
      <w:r>
        <w:rPr>
          <w:rFonts w:eastAsia="Cambria" w:cs="Cambria" w:ascii="Cambria" w:hAnsi="Cambria"/>
          <w:b/>
          <w:sz w:val="28"/>
          <w:szCs w:val="28"/>
        </w:rPr>
        <w:t>ge</w:t>
      </w:r>
      <w:r>
        <w:rPr>
          <w:rFonts w:eastAsia="Cambria" w:cs="Cambria" w:ascii="Cambria" w:hAnsi="Cambria"/>
          <w:b/>
          <w:spacing w:val="-1"/>
          <w:sz w:val="28"/>
          <w:szCs w:val="28"/>
        </w:rPr>
        <w:t xml:space="preserve"> N</w:t>
      </w:r>
      <w:r>
        <w:rPr>
          <w:rFonts w:eastAsia="Cambria" w:cs="Cambria" w:ascii="Cambria" w:hAnsi="Cambria"/>
          <w:b/>
          <w:sz w:val="28"/>
          <w:szCs w:val="28"/>
        </w:rPr>
        <w:t>umber</w:t>
      </w:r>
    </w:p>
    <w:p>
      <w:pPr>
        <w:pStyle w:val="Normal"/>
        <w:spacing w:lineRule="exact" w:line="200" w:before="2" w:after="0"/>
        <w:rPr/>
      </w:pPr>
      <w:r>
        <w:rPr/>
      </w:r>
    </w:p>
    <w:p>
      <w:pPr>
        <w:pStyle w:val="Normal"/>
        <w:ind w:left="480" w:hanging="0"/>
        <w:rPr>
          <w:sz w:val="28"/>
          <w:szCs w:val="28"/>
        </w:rPr>
      </w:pPr>
      <w:r>
        <w:rPr>
          <w:rFonts w:eastAsia="Cambria" w:cs="Cambria" w:ascii="Cambria" w:hAnsi="Cambria"/>
          <w:sz w:val="28"/>
          <w:szCs w:val="28"/>
        </w:rPr>
        <w:t xml:space="preserve">1. </w:t>
      </w:r>
      <w:r>
        <w:rPr>
          <w:rFonts w:eastAsia="Cambria" w:cs="Cambria" w:ascii="Cambria" w:hAnsi="Cambria"/>
          <w:spacing w:val="23"/>
          <w:sz w:val="28"/>
          <w:szCs w:val="28"/>
        </w:rPr>
        <w:t xml:space="preserve"> </w:t>
      </w:r>
      <w:r>
        <w:rPr>
          <w:sz w:val="28"/>
          <w:szCs w:val="28"/>
        </w:rPr>
        <w:t>Recurrent Neural Network</w:t>
        <w:tab/>
        <w:tab/>
        <w:tab/>
        <w:tab/>
        <w:tab/>
        <w:tab/>
        <w:t>8</w:t>
      </w:r>
    </w:p>
    <w:p>
      <w:pPr>
        <w:pStyle w:val="Normal"/>
        <w:spacing w:lineRule="exact" w:line="140" w:before="9" w:after="0"/>
        <w:rPr>
          <w:sz w:val="15"/>
          <w:szCs w:val="15"/>
        </w:rPr>
      </w:pPr>
      <w:r>
        <w:rPr>
          <w:sz w:val="15"/>
          <w:szCs w:val="15"/>
        </w:rPr>
      </w:r>
    </w:p>
    <w:p>
      <w:pPr>
        <w:pStyle w:val="Normal"/>
        <w:ind w:left="480" w:hanging="0"/>
        <w:rPr>
          <w:sz w:val="28"/>
          <w:szCs w:val="28"/>
        </w:rPr>
      </w:pPr>
      <w:r>
        <w:rPr>
          <w:spacing w:val="1"/>
          <w:sz w:val="28"/>
          <w:szCs w:val="28"/>
        </w:rPr>
        <w:t>2</w:t>
      </w:r>
      <w:r>
        <w:rPr>
          <w:sz w:val="28"/>
          <w:szCs w:val="28"/>
        </w:rPr>
        <w:t xml:space="preserve">. </w:t>
      </w:r>
      <w:r>
        <w:rPr>
          <w:spacing w:val="8"/>
          <w:sz w:val="28"/>
          <w:szCs w:val="28"/>
        </w:rPr>
        <w:t xml:space="preserve"> </w:t>
      </w:r>
      <w:r>
        <w:rPr>
          <w:sz w:val="28"/>
          <w:szCs w:val="28"/>
        </w:rPr>
        <w:t>RNN-Block Diagram</w:t>
        <w:tab/>
        <w:tab/>
        <w:tab/>
        <w:tab/>
        <w:tab/>
        <w:tab/>
        <w:tab/>
        <w:t>9</w:t>
      </w:r>
    </w:p>
    <w:p>
      <w:pPr>
        <w:pStyle w:val="Normal"/>
        <w:spacing w:lineRule="exact" w:line="160"/>
        <w:rPr>
          <w:sz w:val="16"/>
          <w:szCs w:val="16"/>
        </w:rPr>
      </w:pPr>
      <w:r>
        <w:rPr>
          <w:sz w:val="16"/>
          <w:szCs w:val="16"/>
        </w:rPr>
      </w:r>
    </w:p>
    <w:p>
      <w:pPr>
        <w:pStyle w:val="Normal"/>
        <w:ind w:left="480" w:hanging="0"/>
        <w:rPr>
          <w:sz w:val="28"/>
          <w:szCs w:val="28"/>
        </w:rPr>
      </w:pPr>
      <w:r>
        <w:rPr>
          <w:spacing w:val="1"/>
          <w:sz w:val="28"/>
          <w:szCs w:val="28"/>
        </w:rPr>
        <w:t>3</w:t>
      </w:r>
      <w:r>
        <w:rPr>
          <w:sz w:val="28"/>
          <w:szCs w:val="28"/>
        </w:rPr>
        <w:t xml:space="preserve">. </w:t>
      </w:r>
      <w:r>
        <w:rPr>
          <w:spacing w:val="8"/>
          <w:sz w:val="28"/>
          <w:szCs w:val="28"/>
        </w:rPr>
        <w:t xml:space="preserve"> </w:t>
      </w:r>
      <w:r>
        <w:rPr>
          <w:sz w:val="28"/>
          <w:szCs w:val="28"/>
        </w:rPr>
        <w:t>Recursive Neural Network</w:t>
        <w:tab/>
        <w:tab/>
        <w:tab/>
        <w:tab/>
        <w:tab/>
        <w:tab/>
        <w:t>10</w:t>
      </w:r>
    </w:p>
    <w:p>
      <w:pPr>
        <w:pStyle w:val="Normal"/>
        <w:spacing w:lineRule="exact" w:line="160"/>
        <w:rPr>
          <w:sz w:val="16"/>
          <w:szCs w:val="16"/>
        </w:rPr>
      </w:pPr>
      <w:r>
        <w:rPr>
          <w:sz w:val="16"/>
          <w:szCs w:val="16"/>
        </w:rPr>
      </w:r>
    </w:p>
    <w:p>
      <w:pPr>
        <w:pStyle w:val="Normal"/>
        <w:ind w:left="480" w:hanging="0"/>
        <w:rPr>
          <w:sz w:val="28"/>
          <w:szCs w:val="28"/>
        </w:rPr>
      </w:pPr>
      <w:r>
        <w:rPr>
          <w:spacing w:val="1"/>
          <w:sz w:val="28"/>
          <w:szCs w:val="28"/>
        </w:rPr>
        <w:t>4</w:t>
      </w:r>
      <w:r>
        <w:rPr>
          <w:sz w:val="28"/>
          <w:szCs w:val="28"/>
        </w:rPr>
        <w:t xml:space="preserve">. </w:t>
      </w:r>
      <w:r>
        <w:rPr>
          <w:spacing w:val="8"/>
          <w:sz w:val="28"/>
          <w:szCs w:val="28"/>
        </w:rPr>
        <w:t xml:space="preserve"> </w:t>
      </w:r>
      <w:r>
        <w:rPr>
          <w:sz w:val="28"/>
          <w:szCs w:val="28"/>
        </w:rPr>
        <w:t>Hopfield Network</w:t>
        <w:tab/>
        <w:tab/>
        <w:tab/>
        <w:tab/>
        <w:tab/>
        <w:tab/>
        <w:tab/>
        <w:t>10</w:t>
      </w:r>
    </w:p>
    <w:p>
      <w:pPr>
        <w:pStyle w:val="Normal"/>
        <w:spacing w:lineRule="exact" w:line="160" w:before="3" w:after="0"/>
        <w:rPr>
          <w:sz w:val="16"/>
          <w:szCs w:val="16"/>
        </w:rPr>
      </w:pPr>
      <w:r>
        <w:rPr>
          <w:sz w:val="16"/>
          <w:szCs w:val="16"/>
        </w:rPr>
      </w:r>
    </w:p>
    <w:p>
      <w:pPr>
        <w:pStyle w:val="Normal"/>
        <w:ind w:left="480" w:hanging="0"/>
        <w:rPr>
          <w:sz w:val="28"/>
          <w:szCs w:val="28"/>
        </w:rPr>
      </w:pPr>
      <w:r>
        <w:rPr>
          <w:spacing w:val="1"/>
          <w:sz w:val="28"/>
          <w:szCs w:val="28"/>
        </w:rPr>
        <w:t>5</w:t>
      </w:r>
      <w:r>
        <w:rPr>
          <w:sz w:val="28"/>
          <w:szCs w:val="28"/>
        </w:rPr>
        <w:t xml:space="preserve">. </w:t>
      </w:r>
      <w:r>
        <w:rPr>
          <w:spacing w:val="8"/>
          <w:sz w:val="28"/>
          <w:szCs w:val="28"/>
        </w:rPr>
        <w:t xml:space="preserve"> </w:t>
      </w:r>
      <w:r>
        <w:rPr>
          <w:sz w:val="28"/>
          <w:szCs w:val="28"/>
        </w:rPr>
        <w:t>LSTM</w:t>
        <w:tab/>
        <w:tab/>
        <w:tab/>
        <w:tab/>
        <w:tab/>
        <w:tab/>
        <w:tab/>
        <w:tab/>
        <w:tab/>
        <w:t>11</w:t>
      </w:r>
    </w:p>
    <w:p>
      <w:pPr>
        <w:pStyle w:val="Normal"/>
        <w:spacing w:lineRule="exact" w:line="160"/>
        <w:rPr>
          <w:sz w:val="16"/>
          <w:szCs w:val="16"/>
        </w:rPr>
      </w:pPr>
      <w:r>
        <w:rPr>
          <w:sz w:val="16"/>
          <w:szCs w:val="16"/>
        </w:rPr>
      </w:r>
    </w:p>
    <w:p>
      <w:pPr>
        <w:pStyle w:val="Normal"/>
        <w:spacing w:lineRule="exact" w:line="300"/>
        <w:ind w:left="480" w:hanging="0"/>
        <w:rPr>
          <w:sz w:val="28"/>
          <w:szCs w:val="28"/>
        </w:rPr>
      </w:pPr>
      <w:r>
        <w:rPr>
          <w:spacing w:val="1"/>
          <w:position w:val="0"/>
          <w:sz w:val="28"/>
          <w:szCs w:val="28"/>
        </w:rPr>
        <w:t>6</w:t>
      </w:r>
      <w:r>
        <w:rPr>
          <w:position w:val="0"/>
          <w:sz w:val="28"/>
          <w:szCs w:val="28"/>
        </w:rPr>
        <w:t xml:space="preserve">. </w:t>
      </w:r>
      <w:r>
        <w:rPr>
          <w:spacing w:val="8"/>
          <w:position w:val="0"/>
          <w:sz w:val="28"/>
          <w:szCs w:val="28"/>
        </w:rPr>
        <w:t xml:space="preserve"> </w:t>
      </w:r>
      <w:r>
        <w:rPr>
          <w:position w:val="0"/>
          <w:sz w:val="28"/>
          <w:szCs w:val="28"/>
        </w:rPr>
        <w:t>LSTM block diagram</w:t>
        <w:tab/>
        <w:tab/>
        <w:tab/>
        <w:tab/>
        <w:tab/>
        <w:tab/>
        <w:tab/>
        <w:t>12</w:t>
      </w:r>
    </w:p>
    <w:p>
      <w:pPr>
        <w:pStyle w:val="Normal"/>
        <w:spacing w:lineRule="exact" w:line="300"/>
        <w:ind w:left="480" w:hanging="0"/>
        <w:rPr>
          <w:sz w:val="28"/>
          <w:szCs w:val="28"/>
        </w:rPr>
      </w:pPr>
      <w:r>
        <w:rPr>
          <w:sz w:val="28"/>
          <w:szCs w:val="28"/>
        </w:rPr>
      </w:r>
    </w:p>
    <w:p>
      <w:pPr>
        <w:pStyle w:val="Normal"/>
        <w:spacing w:lineRule="exact" w:line="300"/>
        <w:ind w:left="480" w:hanging="0"/>
        <w:rPr>
          <w:sz w:val="28"/>
          <w:szCs w:val="28"/>
        </w:rPr>
      </w:pPr>
      <w:r>
        <w:rPr>
          <w:position w:val="0"/>
          <w:sz w:val="28"/>
          <w:szCs w:val="28"/>
        </w:rPr>
        <w:t>7. LSTM block diagram</w:t>
        <w:tab/>
        <w:tab/>
        <w:tab/>
        <w:tab/>
        <w:tab/>
        <w:tab/>
        <w:tab/>
        <w:t>13</w:t>
      </w:r>
    </w:p>
    <w:p>
      <w:pPr>
        <w:pStyle w:val="Normal"/>
        <w:spacing w:lineRule="exact" w:line="180" w:before="3" w:after="0"/>
        <w:rPr>
          <w:sz w:val="18"/>
          <w:szCs w:val="18"/>
        </w:rPr>
      </w:pPr>
      <w:r>
        <w:rPr>
          <w:sz w:val="18"/>
          <w:szCs w:val="18"/>
        </w:rPr>
      </w:r>
    </w:p>
    <w:p>
      <w:pPr>
        <w:pStyle w:val="Normal"/>
        <w:spacing w:lineRule="exact" w:line="200"/>
        <w:rPr/>
      </w:pPr>
      <w:r>
        <w:rPr/>
      </w:r>
    </w:p>
    <w:p>
      <w:pPr>
        <w:pStyle w:val="Normal"/>
        <w:spacing w:lineRule="exact" w:line="200"/>
        <w:rPr/>
      </w:pPr>
      <w:r>
        <w:rPr/>
      </w:r>
    </w:p>
    <w:p>
      <w:pPr>
        <w:pStyle w:val="Normal"/>
        <w:spacing w:lineRule="exact" w:line="200"/>
        <w:rPr/>
      </w:pPr>
      <w:r>
        <w:rPr/>
      </w:r>
    </w:p>
    <w:p>
      <w:pPr>
        <w:pStyle w:val="Normal"/>
        <w:spacing w:lineRule="exact" w:line="200"/>
        <w:rPr/>
      </w:pPr>
      <w:r>
        <w:rPr/>
      </w:r>
    </w:p>
    <w:p>
      <w:pPr>
        <w:pStyle w:val="Normal"/>
        <w:spacing w:lineRule="exact" w:line="200"/>
        <w:rPr/>
      </w:pPr>
      <w:r>
        <w:rPr/>
      </w:r>
    </w:p>
    <w:p>
      <w:pPr>
        <w:pStyle w:val="Normal"/>
        <w:spacing w:lineRule="exact" w:line="200"/>
        <w:rPr/>
      </w:pPr>
      <w:r>
        <w:rPr/>
      </w:r>
    </w:p>
    <w:p>
      <w:pPr>
        <w:pStyle w:val="Normal"/>
        <w:spacing w:lineRule="exact" w:line="200"/>
        <w:rPr/>
      </w:pPr>
      <w:r>
        <w:rPr/>
      </w:r>
    </w:p>
    <w:p>
      <w:pPr>
        <w:pStyle w:val="Normal"/>
        <w:spacing w:lineRule="exact" w:line="200"/>
        <w:rPr/>
      </w:pPr>
      <w:r>
        <w:rPr/>
      </w:r>
    </w:p>
    <w:p>
      <w:pPr>
        <w:pStyle w:val="Normal"/>
        <w:spacing w:lineRule="exact" w:line="200"/>
        <w:rPr/>
      </w:pPr>
      <w:r>
        <w:rPr/>
      </w:r>
    </w:p>
    <w:p>
      <w:pPr>
        <w:pStyle w:val="Normal"/>
        <w:spacing w:lineRule="exact" w:line="200"/>
        <w:rPr/>
      </w:pPr>
      <w:r>
        <w:rPr/>
      </w:r>
    </w:p>
    <w:p>
      <w:pPr>
        <w:pStyle w:val="Normal"/>
        <w:spacing w:lineRule="exact" w:line="200"/>
        <w:rPr/>
      </w:pPr>
      <w:r>
        <w:rPr/>
      </w:r>
    </w:p>
    <w:p>
      <w:pPr>
        <w:pStyle w:val="Normal"/>
        <w:spacing w:lineRule="exact" w:line="200"/>
        <w:rPr/>
      </w:pPr>
      <w:r>
        <w:rPr/>
      </w:r>
    </w:p>
    <w:p>
      <w:pPr>
        <w:pStyle w:val="Normal"/>
        <w:spacing w:lineRule="exact" w:line="200"/>
        <w:rPr/>
      </w:pPr>
      <w:r>
        <w:rPr/>
      </w:r>
    </w:p>
    <w:p>
      <w:pPr>
        <w:pStyle w:val="Normal"/>
        <w:spacing w:lineRule="exact" w:line="200"/>
        <w:rPr/>
      </w:pPr>
      <w:r>
        <w:rPr/>
      </w:r>
    </w:p>
    <w:p>
      <w:pPr>
        <w:pStyle w:val="Normal"/>
        <w:spacing w:lineRule="exact" w:line="200"/>
        <w:rPr/>
      </w:pPr>
      <w:r>
        <w:rPr/>
      </w:r>
    </w:p>
    <w:p>
      <w:pPr>
        <w:pStyle w:val="Normal"/>
        <w:spacing w:lineRule="exact" w:line="200"/>
        <w:rPr/>
      </w:pPr>
      <w:r>
        <w:rPr/>
      </w:r>
    </w:p>
    <w:p>
      <w:pPr>
        <w:pStyle w:val="Normal"/>
        <w:spacing w:lineRule="exact" w:line="200"/>
        <w:rPr/>
      </w:pPr>
      <w:r>
        <w:rPr/>
      </w:r>
    </w:p>
    <w:p>
      <w:pPr>
        <w:pStyle w:val="Normal"/>
        <w:spacing w:lineRule="exact" w:line="200"/>
        <w:rPr/>
      </w:pPr>
      <w:r>
        <w:rPr/>
      </w:r>
    </w:p>
    <w:p>
      <w:pPr>
        <w:pStyle w:val="Normal"/>
        <w:spacing w:lineRule="exact" w:line="200"/>
        <w:rPr/>
      </w:pPr>
      <w:r>
        <w:rPr/>
      </w:r>
    </w:p>
    <w:p>
      <w:pPr>
        <w:pStyle w:val="Normal"/>
        <w:spacing w:lineRule="exact" w:line="200"/>
        <w:rPr/>
      </w:pPr>
      <w:r>
        <w:rPr/>
      </w:r>
    </w:p>
    <w:p>
      <w:pPr>
        <w:pStyle w:val="Normal"/>
        <w:spacing w:lineRule="exact" w:line="200"/>
        <w:rPr/>
      </w:pPr>
      <w:r>
        <w:rPr/>
      </w:r>
    </w:p>
    <w:p>
      <w:pPr>
        <w:pStyle w:val="Normal"/>
        <w:spacing w:lineRule="exact" w:line="200"/>
        <w:rPr/>
      </w:pPr>
      <w:r>
        <w:rPr/>
      </w:r>
    </w:p>
    <w:p>
      <w:pPr>
        <w:pStyle w:val="Normal"/>
        <w:spacing w:lineRule="exact" w:line="200"/>
        <w:rPr/>
      </w:pPr>
      <w:r>
        <w:rPr/>
      </w:r>
    </w:p>
    <w:p>
      <w:pPr>
        <w:pStyle w:val="Normal"/>
        <w:spacing w:lineRule="exact" w:line="200"/>
        <w:rPr/>
      </w:pPr>
      <w:r>
        <w:rPr/>
      </w:r>
    </w:p>
    <w:p>
      <w:pPr>
        <w:pStyle w:val="Normal"/>
        <w:spacing w:lineRule="exact" w:line="200"/>
        <w:rPr/>
      </w:pPr>
      <w:r>
        <w:rPr/>
      </w:r>
    </w:p>
    <w:p>
      <w:pPr>
        <w:pStyle w:val="Normal"/>
        <w:spacing w:lineRule="exact" w:line="200"/>
        <w:rPr/>
      </w:pPr>
      <w:r>
        <w:rPr/>
      </w:r>
    </w:p>
    <w:p>
      <w:pPr>
        <w:pStyle w:val="Normal"/>
        <w:spacing w:lineRule="exact" w:line="200"/>
        <w:rPr/>
      </w:pPr>
      <w:r>
        <w:rPr/>
      </w:r>
    </w:p>
    <w:p>
      <w:pPr>
        <w:pStyle w:val="Normal"/>
        <w:spacing w:lineRule="exact" w:line="200"/>
        <w:rPr/>
      </w:pPr>
      <w:r>
        <w:rPr/>
      </w:r>
    </w:p>
    <w:p>
      <w:pPr>
        <w:pStyle w:val="Normal"/>
        <w:spacing w:lineRule="exact" w:line="200"/>
        <w:rPr/>
      </w:pPr>
      <w:r>
        <w:rPr/>
      </w:r>
    </w:p>
    <w:p>
      <w:pPr>
        <w:pStyle w:val="Normal"/>
        <w:spacing w:lineRule="exact" w:line="200"/>
        <w:rPr/>
      </w:pPr>
      <w:r>
        <w:rPr/>
      </w:r>
    </w:p>
    <w:p>
      <w:pPr>
        <w:pStyle w:val="Normal"/>
        <w:spacing w:lineRule="exact" w:line="200"/>
        <w:rPr/>
      </w:pPr>
      <w:r>
        <w:rPr/>
      </w:r>
    </w:p>
    <w:p>
      <w:pPr>
        <w:pStyle w:val="Normal"/>
        <w:spacing w:lineRule="exact" w:line="200"/>
        <w:rPr/>
      </w:pPr>
      <w:r>
        <w:rPr/>
      </w:r>
    </w:p>
    <w:p>
      <w:pPr>
        <w:pStyle w:val="Normal"/>
        <w:spacing w:lineRule="exact" w:line="200"/>
        <w:rPr/>
      </w:pPr>
      <w:r>
        <w:rPr/>
      </w:r>
    </w:p>
    <w:p>
      <w:pPr>
        <w:pStyle w:val="Normal"/>
        <w:spacing w:lineRule="exact" w:line="200"/>
        <w:rPr/>
      </w:pPr>
      <w:r>
        <w:rPr/>
      </w:r>
    </w:p>
    <w:p>
      <w:pPr>
        <w:sectPr>
          <w:footerReference w:type="default" r:id="rId8"/>
          <w:type w:val="nextPage"/>
          <w:pgSz w:w="11920" w:h="16838"/>
          <w:pgMar w:left="739" w:right="1679" w:header="0" w:top="1380" w:footer="720" w:bottom="777" w:gutter="0"/>
          <w:pgBorders w:display="allPages" w:offsetFrom="page">
            <w:top w:val="single" w:sz="4" w:space="24" w:color="00000A"/>
            <w:left w:val="single" w:sz="4" w:space="3254" w:color="00000A"/>
            <w:bottom w:val="single" w:sz="4" w:space="24" w:color="00000A"/>
            <w:right w:val="single" w:sz="4" w:space="71" w:color="00000A"/>
          </w:pgBorders>
          <w:pgNumType w:fmt="decimal"/>
          <w:formProt w:val="false"/>
          <w:textDirection w:val="lrTb"/>
          <w:docGrid w:type="default" w:linePitch="240" w:charSpace="2047"/>
        </w:sectPr>
        <w:pStyle w:val="Normal"/>
        <w:spacing w:lineRule="exact" w:line="200"/>
        <w:rPr/>
      </w:pPr>
      <w:r>
        <w:rPr/>
      </w:r>
    </w:p>
    <w:p>
      <w:pPr>
        <w:pStyle w:val="Normal"/>
        <w:spacing w:before="43" w:after="0"/>
        <w:ind w:left="2880" w:right="3223" w:firstLine="720"/>
        <w:rPr>
          <w:sz w:val="50"/>
          <w:szCs w:val="50"/>
        </w:rPr>
      </w:pPr>
      <w:r>
        <mc:AlternateContent>
          <mc:Choice Requires="wpg">
            <w:drawing>
              <wp:anchor behindDoc="1" distT="0" distB="0" distL="114300" distR="114300" simplePos="0" locked="0" layoutInCell="1" allowOverlap="1" relativeHeight="9">
                <wp:simplePos x="0" y="0"/>
                <wp:positionH relativeFrom="page">
                  <wp:posOffset>307975</wp:posOffset>
                </wp:positionH>
                <wp:positionV relativeFrom="page">
                  <wp:posOffset>304800</wp:posOffset>
                </wp:positionV>
                <wp:extent cx="6946900" cy="10085070"/>
                <wp:effectExtent l="0" t="0" r="0" b="0"/>
                <wp:wrapNone/>
                <wp:docPr id="8" name=""/>
                <a:graphic xmlns:a="http://schemas.openxmlformats.org/drawingml/2006/main">
                  <a:graphicData uri="http://schemas.microsoft.com/office/word/2010/wordprocessingGroup"/>
                </a:graphic>
              </wp:anchor>
            </w:drawing>
          </mc:Choice>
          <mc:Fallback>
            <w:pict>
              <v:group id="shape_0" style="position:absolute;margin-left:24.25pt;margin-top:24.05pt;width:546.9pt;height:794pt" coordorigin="485,481" coordsize="10938,15880">
                <v:line id="shape_0" from="490,485" to="11419,485" stroked="t" style="position:absolute;mso-position-horizontal-relative:page;mso-position-vertical-relative:page">
                  <v:stroke color="black" weight="6840" joinstyle="round" endcap="flat"/>
                  <v:fill o:detectmouseclick="t" on="false"/>
                </v:line>
                <v:line id="shape_0" from="485,480" to="485,16360" stroked="t" style="position:absolute;mso-position-horizontal-relative:page;mso-position-vertical-relative:page">
                  <v:stroke color="black" weight="6840" joinstyle="round" endcap="flat"/>
                  <v:fill o:detectmouseclick="t" on="false"/>
                </v:line>
                <v:line id="shape_0" from="11424,480" to="11424,16360" stroked="t" style="position:absolute;mso-position-horizontal-relative:page;mso-position-vertical-relative:page">
                  <v:stroke color="black" weight="6840" joinstyle="round" endcap="flat"/>
                  <v:fill o:detectmouseclick="t" on="false"/>
                </v:line>
                <v:line id="shape_0" from="490,16356" to="11419,16356" stroked="t" style="position:absolute;mso-position-horizontal-relative:page;mso-position-vertical-relative:page">
                  <v:stroke color="black" weight="6840" joinstyle="round" endcap="flat"/>
                  <v:fill o:detectmouseclick="t" on="false"/>
                </v:line>
              </v:group>
            </w:pict>
          </mc:Fallback>
        </mc:AlternateContent>
      </w:r>
      <w:r>
        <w:rPr>
          <w:w w:val="99"/>
          <w:sz w:val="50"/>
          <w:szCs w:val="50"/>
        </w:rPr>
        <w:t>A</w:t>
      </w:r>
      <w:r>
        <w:rPr>
          <w:w w:val="99"/>
          <w:sz w:val="50"/>
          <w:szCs w:val="50"/>
        </w:rPr>
        <w:t>bstract</w:t>
      </w:r>
    </w:p>
    <w:p>
      <w:pPr>
        <w:pStyle w:val="Normal"/>
        <w:spacing w:lineRule="exact" w:line="120" w:before="9" w:after="0"/>
        <w:rPr>
          <w:sz w:val="12"/>
          <w:szCs w:val="12"/>
        </w:rPr>
      </w:pPr>
      <w:r>
        <w:rPr>
          <w:sz w:val="12"/>
          <w:szCs w:val="12"/>
        </w:rPr>
      </w:r>
    </w:p>
    <w:p>
      <w:pPr>
        <w:pStyle w:val="Normal"/>
        <w:spacing w:lineRule="exact" w:line="200"/>
        <w:rPr/>
      </w:pPr>
      <w:r>
        <w:rPr/>
      </w:r>
    </w:p>
    <w:p>
      <w:pPr>
        <w:pStyle w:val="Normal"/>
        <w:rPr/>
      </w:pPr>
      <w:r>
        <w:rPr>
          <w:rFonts w:cs="Arial"/>
          <w:color w:val="000000"/>
          <w:sz w:val="28"/>
          <w:szCs w:val="28"/>
          <w:highlight w:val="white"/>
        </w:rPr>
        <w:t>A recurrent neural network (RNN) is a class of </w:t>
      </w:r>
      <w:r>
        <w:rPr>
          <w:color w:val="000000"/>
          <w:sz w:val="28"/>
          <w:szCs w:val="28"/>
        </w:rPr>
        <w:t>artificial neural network</w:t>
      </w:r>
      <w:r>
        <w:rPr>
          <w:rFonts w:cs="Arial"/>
          <w:color w:val="000000"/>
          <w:sz w:val="28"/>
          <w:szCs w:val="28"/>
          <w:highlight w:val="white"/>
        </w:rPr>
        <w:t> where connections between units form a directed cycle</w:t>
      </w:r>
      <w:r>
        <w:rPr>
          <w:color w:val="000000"/>
          <w:sz w:val="28"/>
          <w:szCs w:val="28"/>
        </w:rPr>
        <w:t>.</w:t>
      </w:r>
      <w:r>
        <w:rPr>
          <w:color w:val="000000"/>
          <w:spacing w:val="-1"/>
          <w:sz w:val="28"/>
          <w:szCs w:val="28"/>
          <w:highlight w:val="white"/>
        </w:rPr>
        <w:t xml:space="preserve"> They’re especially useful with sequential data because each neuron or unit can use its internal memory to maintain information about the previous input.</w:t>
      </w:r>
      <w:r>
        <w:rPr>
          <w:rFonts w:cs="Helvetica"/>
          <w:color w:val="000000"/>
          <w:sz w:val="28"/>
          <w:szCs w:val="28"/>
          <w:highlight w:val="white"/>
        </w:rPr>
        <w:t xml:space="preserve"> RNNs have shown great success in many NLP tasks. </w:t>
      </w:r>
    </w:p>
    <w:p>
      <w:pPr>
        <w:pStyle w:val="Normal"/>
        <w:rPr/>
      </w:pPr>
      <w:r>
        <w:rPr>
          <w:rFonts w:cs="Helvetica"/>
          <w:color w:val="000000"/>
          <w:sz w:val="28"/>
          <w:szCs w:val="28"/>
          <w:highlight w:val="white"/>
        </w:rPr>
        <w:t>This project seeks to train the network on alphabet level such that when a particular name is entered the network later generates different set of words. Long Short-Term Memory (LSTM) networks are a type of recurrent neural network capable of learning order dependence in sequence prediction problems. It turns out that these types of units are very efficient at capturing long-term dependencies. Our objective is to implement LSTM model and train it to produce probable outputs for generating textual dataand then to analyze the results.</w:t>
      </w:r>
    </w:p>
    <w:p>
      <w:pPr>
        <w:pStyle w:val="Normal"/>
        <w:spacing w:lineRule="exact" w:line="200"/>
        <w:rPr/>
      </w:pPr>
      <w:r>
        <w:rPr/>
      </w:r>
    </w:p>
    <w:p>
      <w:pPr>
        <w:pStyle w:val="Normal"/>
        <w:spacing w:lineRule="exact" w:line="200"/>
        <w:rPr/>
      </w:pPr>
      <w:r>
        <w:rPr/>
      </w:r>
    </w:p>
    <w:p>
      <w:pPr>
        <w:pStyle w:val="Normal"/>
        <w:spacing w:lineRule="exact" w:line="200"/>
        <w:rPr/>
      </w:pPr>
      <w:r>
        <w:rPr/>
      </w:r>
    </w:p>
    <w:p>
      <w:pPr>
        <w:pStyle w:val="Normal"/>
        <w:spacing w:lineRule="exact" w:line="200"/>
        <w:rPr/>
      </w:pPr>
      <w:r>
        <w:rPr/>
      </w:r>
    </w:p>
    <w:p>
      <w:pPr>
        <w:pStyle w:val="Normal"/>
        <w:spacing w:lineRule="exact" w:line="200"/>
        <w:rPr/>
      </w:pPr>
      <w:r>
        <w:rPr/>
      </w:r>
    </w:p>
    <w:p>
      <w:pPr>
        <w:pStyle w:val="Normal"/>
        <w:spacing w:lineRule="exact" w:line="200"/>
        <w:rPr/>
      </w:pPr>
      <w:r>
        <w:rPr/>
      </w:r>
    </w:p>
    <w:p>
      <w:pPr>
        <w:pStyle w:val="Normal"/>
        <w:spacing w:lineRule="exact" w:line="200"/>
        <w:rPr/>
      </w:pPr>
      <w:r>
        <w:rPr/>
      </w:r>
    </w:p>
    <w:p>
      <w:pPr>
        <w:pStyle w:val="Normal"/>
        <w:spacing w:lineRule="exact" w:line="200"/>
        <w:rPr/>
      </w:pPr>
      <w:r>
        <w:rPr/>
      </w:r>
    </w:p>
    <w:p>
      <w:pPr>
        <w:pStyle w:val="Normal"/>
        <w:spacing w:lineRule="exact" w:line="200"/>
        <w:rPr/>
      </w:pPr>
      <w:r>
        <w:rPr/>
      </w:r>
    </w:p>
    <w:p>
      <w:pPr>
        <w:pStyle w:val="Normal"/>
        <w:spacing w:lineRule="exact" w:line="200"/>
        <w:rPr/>
      </w:pPr>
      <w:r>
        <w:rPr/>
      </w:r>
    </w:p>
    <w:p>
      <w:pPr>
        <w:pStyle w:val="Normal"/>
        <w:spacing w:lineRule="exact" w:line="200"/>
        <w:rPr/>
      </w:pPr>
      <w:r>
        <w:rPr/>
      </w:r>
    </w:p>
    <w:p>
      <w:pPr>
        <w:pStyle w:val="Normal"/>
        <w:spacing w:lineRule="exact" w:line="200"/>
        <w:rPr/>
      </w:pPr>
      <w:r>
        <w:rPr/>
      </w:r>
    </w:p>
    <w:p>
      <w:pPr>
        <w:pStyle w:val="Normal"/>
        <w:spacing w:lineRule="exact" w:line="200"/>
        <w:rPr/>
      </w:pPr>
      <w:r>
        <w:rPr/>
      </w:r>
    </w:p>
    <w:p>
      <w:pPr>
        <w:pStyle w:val="Normal"/>
        <w:spacing w:lineRule="exact" w:line="200"/>
        <w:rPr/>
      </w:pPr>
      <w:r>
        <w:rPr/>
      </w:r>
    </w:p>
    <w:p>
      <w:pPr>
        <w:pStyle w:val="Normal"/>
        <w:spacing w:lineRule="exact" w:line="200"/>
        <w:rPr/>
      </w:pPr>
      <w:r>
        <w:rPr/>
      </w:r>
    </w:p>
    <w:p>
      <w:pPr>
        <w:pStyle w:val="Normal"/>
        <w:spacing w:lineRule="exact" w:line="200"/>
        <w:rPr/>
      </w:pPr>
      <w:r>
        <w:rPr/>
      </w:r>
    </w:p>
    <w:p>
      <w:pPr>
        <w:pStyle w:val="Normal"/>
        <w:spacing w:lineRule="exact" w:line="200"/>
        <w:rPr/>
      </w:pPr>
      <w:r>
        <w:rPr/>
      </w:r>
    </w:p>
    <w:p>
      <w:pPr>
        <w:pStyle w:val="Normal"/>
        <w:spacing w:lineRule="exact" w:line="200"/>
        <w:rPr/>
      </w:pPr>
      <w:r>
        <w:rPr/>
      </w:r>
    </w:p>
    <w:p>
      <w:pPr>
        <w:pStyle w:val="Normal"/>
        <w:spacing w:lineRule="exact" w:line="200"/>
        <w:rPr/>
      </w:pPr>
      <w:r>
        <w:rPr/>
      </w:r>
    </w:p>
    <w:p>
      <w:pPr>
        <w:pStyle w:val="Normal"/>
        <w:spacing w:lineRule="exact" w:line="200"/>
        <w:rPr/>
      </w:pPr>
      <w:r>
        <w:rPr/>
      </w:r>
    </w:p>
    <w:p>
      <w:pPr>
        <w:pStyle w:val="Normal"/>
        <w:spacing w:lineRule="exact" w:line="200"/>
        <w:rPr/>
      </w:pPr>
      <w:r>
        <w:rPr/>
      </w:r>
    </w:p>
    <w:p>
      <w:pPr>
        <w:pStyle w:val="Normal"/>
        <w:spacing w:lineRule="exact" w:line="200"/>
        <w:rPr/>
      </w:pPr>
      <w:r>
        <w:rPr/>
      </w:r>
    </w:p>
    <w:p>
      <w:pPr>
        <w:pStyle w:val="Normal"/>
        <w:spacing w:lineRule="exact" w:line="200"/>
        <w:rPr/>
      </w:pPr>
      <w:r>
        <w:rPr/>
      </w:r>
    </w:p>
    <w:p>
      <w:pPr>
        <w:pStyle w:val="Normal"/>
        <w:spacing w:lineRule="exact" w:line="200"/>
        <w:rPr/>
      </w:pPr>
      <w:r>
        <w:rPr/>
      </w:r>
    </w:p>
    <w:p>
      <w:pPr>
        <w:pStyle w:val="Normal"/>
        <w:spacing w:lineRule="exact" w:line="200"/>
        <w:rPr/>
      </w:pPr>
      <w:r>
        <w:rPr/>
      </w:r>
    </w:p>
    <w:p>
      <w:pPr>
        <w:pStyle w:val="Normal"/>
        <w:spacing w:lineRule="exact" w:line="200"/>
        <w:rPr/>
      </w:pPr>
      <w:r>
        <w:rPr/>
      </w:r>
    </w:p>
    <w:p>
      <w:pPr>
        <w:pStyle w:val="Normal"/>
        <w:spacing w:lineRule="exact" w:line="200"/>
        <w:rPr/>
      </w:pPr>
      <w:r>
        <w:rPr/>
      </w:r>
    </w:p>
    <w:p>
      <w:pPr>
        <w:pStyle w:val="Normal"/>
        <w:spacing w:lineRule="exact" w:line="200"/>
        <w:rPr/>
      </w:pPr>
      <w:r>
        <w:rPr/>
      </w:r>
    </w:p>
    <w:p>
      <w:pPr>
        <w:pStyle w:val="Normal"/>
        <w:spacing w:lineRule="exact" w:line="200"/>
        <w:rPr/>
      </w:pPr>
      <w:r>
        <w:rPr/>
      </w:r>
    </w:p>
    <w:p>
      <w:pPr>
        <w:pStyle w:val="Normal"/>
        <w:spacing w:lineRule="exact" w:line="200"/>
        <w:rPr/>
      </w:pPr>
      <w:r>
        <w:rPr/>
      </w:r>
    </w:p>
    <w:p>
      <w:pPr>
        <w:pStyle w:val="Normal"/>
        <w:spacing w:lineRule="exact" w:line="200"/>
        <w:rPr/>
      </w:pPr>
      <w:r>
        <w:rPr/>
      </w:r>
    </w:p>
    <w:p>
      <w:pPr>
        <w:pStyle w:val="Normal"/>
        <w:spacing w:lineRule="exact" w:line="200"/>
        <w:rPr/>
      </w:pPr>
      <w:r>
        <w:rPr/>
      </w:r>
    </w:p>
    <w:p>
      <w:pPr>
        <w:pStyle w:val="Normal"/>
        <w:spacing w:lineRule="exact" w:line="200"/>
        <w:rPr/>
      </w:pPr>
      <w:r>
        <w:rPr/>
      </w:r>
    </w:p>
    <w:p>
      <w:pPr>
        <w:pStyle w:val="Normal"/>
        <w:spacing w:lineRule="exact" w:line="200"/>
        <w:rPr/>
      </w:pPr>
      <w:r>
        <w:rPr/>
      </w:r>
    </w:p>
    <w:p>
      <w:pPr>
        <w:pStyle w:val="Normal"/>
        <w:spacing w:lineRule="exact" w:line="200"/>
        <w:rPr/>
      </w:pPr>
      <w:r>
        <w:rPr/>
      </w:r>
    </w:p>
    <w:p>
      <w:pPr>
        <w:pStyle w:val="Normal"/>
        <w:spacing w:lineRule="exact" w:line="200"/>
        <w:rPr/>
      </w:pPr>
      <w:r>
        <w:rPr/>
      </w:r>
    </w:p>
    <w:p>
      <w:pPr>
        <w:pStyle w:val="Normal"/>
        <w:spacing w:lineRule="exact" w:line="200"/>
        <w:rPr/>
      </w:pPr>
      <w:r>
        <w:rPr/>
      </w:r>
    </w:p>
    <w:p>
      <w:pPr>
        <w:pStyle w:val="Normal"/>
        <w:spacing w:lineRule="exact" w:line="200"/>
        <w:rPr/>
      </w:pPr>
      <w:r>
        <w:rPr/>
      </w:r>
    </w:p>
    <w:p>
      <w:pPr>
        <w:pStyle w:val="Normal"/>
        <w:spacing w:lineRule="exact" w:line="200"/>
        <w:rPr/>
      </w:pPr>
      <w:r>
        <w:rPr/>
      </w:r>
    </w:p>
    <w:p>
      <w:pPr>
        <w:pStyle w:val="Normal"/>
        <w:spacing w:lineRule="exact" w:line="200"/>
        <w:rPr/>
      </w:pPr>
      <w:r>
        <w:rPr/>
      </w:r>
    </w:p>
    <w:p>
      <w:pPr>
        <w:pStyle w:val="Normal"/>
        <w:spacing w:lineRule="exact" w:line="200"/>
        <w:rPr/>
      </w:pPr>
      <w:r>
        <w:rPr/>
      </w:r>
    </w:p>
    <w:p>
      <w:pPr>
        <w:pStyle w:val="Normal"/>
        <w:spacing w:lineRule="exact" w:line="200"/>
        <w:rPr/>
      </w:pPr>
      <w:r>
        <w:rPr/>
      </w:r>
    </w:p>
    <w:p>
      <w:pPr>
        <w:pStyle w:val="Normal"/>
        <w:spacing w:lineRule="exact" w:line="560"/>
        <w:rPr>
          <w:position w:val="0"/>
          <w:sz w:val="28"/>
          <w:szCs w:val="28"/>
        </w:rPr>
      </w:pPr>
      <w:r>
        <w:rPr/>
      </w:r>
    </w:p>
    <w:p>
      <w:pPr>
        <w:pStyle w:val="Normal"/>
        <w:spacing w:lineRule="exact" w:line="560"/>
        <w:rPr>
          <w:sz w:val="28"/>
          <w:szCs w:val="28"/>
        </w:rPr>
      </w:pPr>
      <w:r>
        <w:rPr>
          <w:position w:val="0"/>
          <w:sz w:val="28"/>
          <w:szCs w:val="28"/>
        </w:rPr>
        <w:t xml:space="preserve">                                        </w:t>
      </w:r>
      <w:r>
        <w:rPr>
          <w:b/>
          <w:bCs/>
          <w:position w:val="0"/>
          <w:sz w:val="36"/>
          <w:szCs w:val="36"/>
        </w:rPr>
        <w:t>Introd</w:t>
      </w:r>
      <w:r>
        <w:rPr>
          <w:b/>
          <w:bCs/>
          <w:spacing w:val="1"/>
          <w:position w:val="0"/>
          <w:sz w:val="36"/>
          <w:szCs w:val="36"/>
        </w:rPr>
        <w:t>u</w:t>
      </w:r>
      <w:r>
        <w:rPr>
          <w:b/>
          <w:bCs/>
          <w:position w:val="0"/>
          <w:sz w:val="36"/>
          <w:szCs w:val="36"/>
        </w:rPr>
        <w:t>cti</w:t>
      </w:r>
      <w:r>
        <w:rPr>
          <w:b/>
          <w:bCs/>
          <w:spacing w:val="2"/>
          <w:position w:val="0"/>
          <w:sz w:val="36"/>
          <w:szCs w:val="36"/>
        </w:rPr>
        <w:t>o</w:t>
      </w:r>
      <w:r>
        <w:rPr>
          <w:b/>
          <w:bCs/>
          <w:position w:val="0"/>
          <w:sz w:val="36"/>
          <w:szCs w:val="36"/>
        </w:rPr>
        <w:t>n</w:t>
      </w:r>
    </w:p>
    <w:p>
      <w:pPr>
        <w:pStyle w:val="Normal"/>
        <w:spacing w:lineRule="exact" w:line="280" w:before="6" w:after="0"/>
        <w:rPr>
          <w:sz w:val="28"/>
          <w:szCs w:val="28"/>
        </w:rPr>
      </w:pPr>
      <w:r>
        <w:rPr>
          <w:sz w:val="28"/>
          <w:szCs w:val="28"/>
        </w:rPr>
      </w:r>
    </w:p>
    <w:p>
      <w:pPr>
        <w:pStyle w:val="Normal"/>
        <w:rPr>
          <w:color w:val="000000" w:themeColor="text1"/>
          <w:spacing w:val="2"/>
          <w:sz w:val="28"/>
          <w:szCs w:val="28"/>
        </w:rPr>
      </w:pPr>
      <w:r>
        <w:rPr>
          <w:spacing w:val="-1"/>
          <w:sz w:val="28"/>
          <w:szCs w:val="28"/>
        </w:rPr>
        <w:t xml:space="preserve"> </w:t>
      </w:r>
      <w:r>
        <w:rPr>
          <w:sz w:val="28"/>
          <w:szCs w:val="28"/>
        </w:rPr>
        <w:t>Recurrent Neural Networks are powerful sequence models that don’t enjoy extensive use because it is extremely difficult to train them in a proper manner. RNNs form an expressive model family for sequence tasks. The conventional algorithms for learning what to put in short-term memory take too much time or do not work well, especially when minimal time lags between inputs and corresponding teacher signals are long</w:t>
      </w:r>
      <w:r>
        <w:rPr>
          <w:color w:val="000000" w:themeColor="text1"/>
          <w:sz w:val="28"/>
          <w:szCs w:val="28"/>
        </w:rPr>
        <w:t xml:space="preserve">. </w:t>
      </w:r>
      <w:r>
        <w:rPr>
          <w:color w:val="000000" w:themeColor="text1"/>
          <w:spacing w:val="2"/>
          <w:sz w:val="28"/>
          <w:szCs w:val="28"/>
        </w:rPr>
        <w:t>This is achieved by looping an output of the network at time </w:t>
      </w:r>
      <w:r>
        <w:rPr>
          <w:rStyle w:val="Mjxchar"/>
          <w:rFonts w:eastAsia="" w:eastAsiaTheme="minorEastAsia"/>
          <w:color w:val="000000" w:themeColor="text1"/>
          <w:sz w:val="28"/>
          <w:szCs w:val="28"/>
        </w:rPr>
        <w:t>t</w:t>
      </w:r>
      <w:r>
        <w:rPr>
          <w:color w:val="000000" w:themeColor="text1"/>
          <w:spacing w:val="2"/>
          <w:sz w:val="28"/>
          <w:szCs w:val="28"/>
        </w:rPr>
        <w:t> with the input of the network at time (</w:t>
      </w:r>
      <w:r>
        <w:rPr>
          <w:rStyle w:val="Mjxassistivemathml"/>
          <w:color w:val="000000" w:themeColor="text1"/>
          <w:sz w:val="28"/>
          <w:szCs w:val="28"/>
        </w:rPr>
        <w:t>t+1)</w:t>
      </w:r>
      <w:r>
        <w:rPr>
          <w:color w:val="000000" w:themeColor="text1"/>
          <w:spacing w:val="2"/>
          <w:sz w:val="28"/>
          <w:szCs w:val="28"/>
        </w:rPr>
        <w:t>. These loops allow persistence of data from one time step to the next step .</w:t>
      </w:r>
    </w:p>
    <w:p>
      <w:pPr>
        <w:pStyle w:val="Normal"/>
        <w:rPr>
          <w:color w:val="000000" w:themeColor="text1"/>
          <w:spacing w:val="2"/>
          <w:sz w:val="28"/>
          <w:szCs w:val="28"/>
        </w:rPr>
      </w:pPr>
      <w:r>
        <w:rPr>
          <w:color w:val="000000" w:themeColor="text1"/>
          <w:spacing w:val="2"/>
          <w:sz w:val="28"/>
          <w:szCs w:val="28"/>
        </w:rPr>
      </w:r>
    </w:p>
    <w:p>
      <w:pPr>
        <w:pStyle w:val="Normal"/>
        <w:rPr>
          <w:color w:val="000000" w:themeColor="text1"/>
          <w:sz w:val="28"/>
          <w:szCs w:val="28"/>
        </w:rPr>
      </w:pPr>
      <w:r>
        <w:rPr>
          <w:color w:val="000000" w:themeColor="text1"/>
          <w:sz w:val="28"/>
          <w:szCs w:val="28"/>
        </w:rPr>
      </w:r>
    </w:p>
    <w:p>
      <w:pPr>
        <w:pStyle w:val="Normal"/>
        <w:rPr>
          <w:color w:val="000000" w:themeColor="text1"/>
          <w:sz w:val="28"/>
          <w:szCs w:val="28"/>
        </w:rPr>
      </w:pPr>
      <w:r>
        <w:rPr/>
        <w:drawing>
          <wp:inline distT="0" distB="0" distL="19050" distR="0">
            <wp:extent cx="5740400" cy="1790065"/>
            <wp:effectExtent l="0" t="0" r="0" b="0"/>
            <wp:docPr id="9" name="Picture 1" descr="rnn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descr="rnn001"/>
                    <pic:cNvPicPr>
                      <a:picLocks noChangeAspect="1" noChangeArrowheads="1"/>
                    </pic:cNvPicPr>
                  </pic:nvPicPr>
                  <pic:blipFill>
                    <a:blip r:embed="rId9"/>
                    <a:stretch>
                      <a:fillRect/>
                    </a:stretch>
                  </pic:blipFill>
                  <pic:spPr bwMode="auto">
                    <a:xfrm>
                      <a:off x="0" y="0"/>
                      <a:ext cx="5740400" cy="1790065"/>
                    </a:xfrm>
                    <a:prstGeom prst="rect">
                      <a:avLst/>
                    </a:prstGeom>
                  </pic:spPr>
                </pic:pic>
              </a:graphicData>
            </a:graphic>
          </wp:inline>
        </w:drawing>
      </w:r>
    </w:p>
    <w:p>
      <w:pPr>
        <w:pStyle w:val="Normal"/>
        <w:rPr>
          <w:color w:val="000000" w:themeColor="text1"/>
          <w:sz w:val="28"/>
          <w:szCs w:val="28"/>
        </w:rPr>
      </w:pPr>
      <w:r>
        <w:rPr>
          <w:color w:val="000000" w:themeColor="text1"/>
          <w:sz w:val="28"/>
          <w:szCs w:val="28"/>
        </w:rPr>
        <w:t xml:space="preserve">                                           </w:t>
      </w:r>
    </w:p>
    <w:p>
      <w:pPr>
        <w:pStyle w:val="Normal"/>
        <w:rPr>
          <w:color w:val="000000" w:themeColor="text1"/>
          <w:sz w:val="28"/>
          <w:szCs w:val="28"/>
        </w:rPr>
      </w:pPr>
      <w:r>
        <w:rPr>
          <w:color w:val="000000" w:themeColor="text1"/>
          <w:sz w:val="28"/>
          <w:szCs w:val="28"/>
        </w:rPr>
      </w:r>
    </w:p>
    <w:p>
      <w:pPr>
        <w:pStyle w:val="Normal"/>
        <w:rPr>
          <w:color w:val="000000" w:themeColor="text1"/>
          <w:sz w:val="36"/>
          <w:szCs w:val="36"/>
        </w:rPr>
      </w:pPr>
      <w:r>
        <w:rPr>
          <w:color w:val="000000" w:themeColor="text1"/>
          <w:sz w:val="28"/>
          <w:szCs w:val="28"/>
        </w:rPr>
        <w:t xml:space="preserve">                                           </w:t>
      </w:r>
      <w:r>
        <w:rPr>
          <w:color w:val="000000" w:themeColor="text1"/>
          <w:sz w:val="36"/>
          <w:szCs w:val="36"/>
        </w:rPr>
        <w:t>[h</w:t>
      </w:r>
      <w:r>
        <w:rPr>
          <w:color w:val="000000" w:themeColor="text1"/>
          <w:sz w:val="36"/>
          <w:szCs w:val="36"/>
          <w:vertAlign w:val="subscript"/>
        </w:rPr>
        <w:t>t</w:t>
      </w:r>
      <w:r>
        <w:rPr>
          <w:color w:val="000000" w:themeColor="text1"/>
          <w:sz w:val="36"/>
          <w:szCs w:val="36"/>
        </w:rPr>
        <w:t xml:space="preserve"> = f</w:t>
      </w:r>
      <w:r>
        <w:rPr>
          <w:color w:val="000000" w:themeColor="text1"/>
          <w:sz w:val="36"/>
          <w:szCs w:val="36"/>
          <w:vertAlign w:val="subscript"/>
        </w:rPr>
        <w:t>w</w:t>
      </w:r>
      <w:r>
        <w:rPr>
          <w:color w:val="000000" w:themeColor="text1"/>
          <w:sz w:val="36"/>
          <w:szCs w:val="36"/>
        </w:rPr>
        <w:t>(h</w:t>
      </w:r>
      <w:r>
        <w:rPr>
          <w:color w:val="000000" w:themeColor="text1"/>
          <w:sz w:val="36"/>
          <w:szCs w:val="36"/>
          <w:vertAlign w:val="subscript"/>
        </w:rPr>
        <w:t>t-1</w:t>
      </w:r>
      <w:r>
        <w:rPr>
          <w:color w:val="000000" w:themeColor="text1"/>
          <w:sz w:val="36"/>
          <w:szCs w:val="36"/>
        </w:rPr>
        <w:t>, x</w:t>
      </w:r>
      <w:r>
        <w:rPr>
          <w:color w:val="000000" w:themeColor="text1"/>
          <w:sz w:val="36"/>
          <w:szCs w:val="36"/>
          <w:vertAlign w:val="subscript"/>
        </w:rPr>
        <w:t>t</w:t>
      </w:r>
      <w:r>
        <w:rPr>
          <w:color w:val="000000" w:themeColor="text1"/>
          <w:sz w:val="36"/>
          <w:szCs w:val="36"/>
        </w:rPr>
        <w:t>,o</w:t>
      </w:r>
      <w:r>
        <w:rPr>
          <w:color w:val="000000" w:themeColor="text1"/>
          <w:sz w:val="36"/>
          <w:szCs w:val="36"/>
          <w:vertAlign w:val="subscript"/>
        </w:rPr>
        <w:t>t</w:t>
      </w:r>
      <w:r>
        <w:rPr>
          <w:color w:val="000000" w:themeColor="text1"/>
          <w:sz w:val="36"/>
          <w:szCs w:val="36"/>
        </w:rPr>
        <w:t>)]</w:t>
      </w:r>
    </w:p>
    <w:p>
      <w:pPr>
        <w:pStyle w:val="Normal"/>
        <w:rPr>
          <w:color w:val="000000" w:themeColor="text1"/>
          <w:sz w:val="36"/>
          <w:szCs w:val="36"/>
        </w:rPr>
      </w:pPr>
      <w:r>
        <w:rPr>
          <w:color w:val="000000" w:themeColor="text1"/>
          <w:sz w:val="36"/>
          <w:szCs w:val="36"/>
        </w:rPr>
      </w:r>
    </w:p>
    <w:p>
      <w:pPr>
        <w:pStyle w:val="Normal"/>
        <w:spacing w:before="0" w:after="300"/>
        <w:rPr>
          <w:color w:val="000000" w:themeColor="text1"/>
          <w:spacing w:val="2"/>
          <w:sz w:val="28"/>
          <w:szCs w:val="28"/>
          <w:lang w:bidi="hi-IN"/>
        </w:rPr>
      </w:pPr>
      <w:r>
        <w:rPr>
          <w:color w:val="000000" w:themeColor="text1"/>
          <w:spacing w:val="2"/>
          <w:sz w:val="28"/>
          <w:szCs w:val="28"/>
          <w:lang w:bidi="hi-IN"/>
        </w:rPr>
        <w:t>These networks can be used in various problems depending on how the inputs are fed and the outputs are interpreted. These situations can be divided into three main different classes:</w:t>
      </w:r>
    </w:p>
    <w:p>
      <w:pPr>
        <w:pStyle w:val="Normal"/>
        <w:numPr>
          <w:ilvl w:val="0"/>
          <w:numId w:val="2"/>
        </w:numPr>
        <w:spacing w:before="96" w:after="96"/>
        <w:ind w:left="0" w:hanging="360"/>
        <w:rPr>
          <w:color w:val="000000" w:themeColor="text1"/>
          <w:spacing w:val="2"/>
          <w:sz w:val="28"/>
          <w:szCs w:val="28"/>
          <w:lang w:bidi="hi-IN"/>
        </w:rPr>
      </w:pPr>
      <w:r>
        <w:rPr>
          <w:b/>
          <w:bCs/>
          <w:color w:val="000000" w:themeColor="text1"/>
          <w:spacing w:val="2"/>
          <w:sz w:val="28"/>
          <w:szCs w:val="28"/>
          <w:lang w:bidi="hi-IN"/>
        </w:rPr>
        <w:t>Sequential input to sequential output</w:t>
      </w:r>
      <w:r>
        <w:rPr>
          <w:color w:val="000000" w:themeColor="text1"/>
          <w:spacing w:val="2"/>
          <w:sz w:val="28"/>
          <w:szCs w:val="28"/>
          <w:lang w:bidi="hi-IN"/>
        </w:rPr>
        <w:t>. Machine translation / part-of-speech tagging and language modeling tasks lie within this scenario.</w:t>
      </w:r>
    </w:p>
    <w:p>
      <w:pPr>
        <w:pStyle w:val="Normal"/>
        <w:numPr>
          <w:ilvl w:val="0"/>
          <w:numId w:val="2"/>
        </w:numPr>
        <w:spacing w:before="96" w:after="96"/>
        <w:ind w:left="0" w:hanging="360"/>
        <w:rPr>
          <w:color w:val="000000" w:themeColor="text1"/>
          <w:spacing w:val="2"/>
          <w:sz w:val="28"/>
          <w:szCs w:val="28"/>
          <w:lang w:bidi="hi-IN"/>
        </w:rPr>
      </w:pPr>
      <w:r>
        <w:rPr>
          <w:b/>
          <w:bCs/>
          <w:color w:val="000000" w:themeColor="text1"/>
          <w:spacing w:val="2"/>
          <w:sz w:val="28"/>
          <w:szCs w:val="28"/>
          <w:lang w:bidi="hi-IN"/>
        </w:rPr>
        <w:t>Sequential input to single output</w:t>
      </w:r>
      <w:r>
        <w:rPr>
          <w:color w:val="000000" w:themeColor="text1"/>
          <w:spacing w:val="2"/>
          <w:sz w:val="28"/>
          <w:szCs w:val="28"/>
          <w:lang w:bidi="hi-IN"/>
        </w:rPr>
        <w:t>. One task with this property is sentiment analysis, in which we feed a sentence and we want to label it as positive, neutral or negative.</w:t>
      </w:r>
    </w:p>
    <w:p>
      <w:pPr>
        <w:pStyle w:val="Normal"/>
        <w:numPr>
          <w:ilvl w:val="0"/>
          <w:numId w:val="2"/>
        </w:numPr>
        <w:spacing w:before="96" w:after="96"/>
        <w:ind w:left="0" w:hanging="360"/>
        <w:rPr>
          <w:color w:val="000000" w:themeColor="text1"/>
          <w:spacing w:val="2"/>
          <w:sz w:val="28"/>
          <w:szCs w:val="28"/>
          <w:lang w:bidi="hi-IN"/>
        </w:rPr>
      </w:pPr>
      <w:r>
        <w:rPr>
          <w:b/>
          <w:bCs/>
          <w:color w:val="000000" w:themeColor="text1"/>
          <w:spacing w:val="2"/>
          <w:sz w:val="28"/>
          <w:szCs w:val="28"/>
          <w:lang w:bidi="hi-IN"/>
        </w:rPr>
        <w:t>Single input to sequential output</w:t>
      </w:r>
      <w:r>
        <w:rPr>
          <w:color w:val="000000" w:themeColor="text1"/>
          <w:spacing w:val="2"/>
          <w:sz w:val="28"/>
          <w:szCs w:val="28"/>
          <w:lang w:bidi="hi-IN"/>
        </w:rPr>
        <w:t>. This is, for example, the case of image captioning: where we feed an image to the RNN and want to generate a description of it.</w:t>
      </w:r>
    </w:p>
    <w:p>
      <w:pPr>
        <w:pStyle w:val="Normal"/>
        <w:spacing w:before="96" w:after="96"/>
        <w:rPr>
          <w:sz w:val="28"/>
          <w:szCs w:val="28"/>
        </w:rPr>
      </w:pPr>
      <w:r>
        <w:rPr/>
        <mc:AlternateContent>
          <mc:Choice Requires="wps">
            <w:drawing>
              <wp:inline distT="0" distB="60960" distL="114300" distR="114300">
                <wp:extent cx="305435" cy="305435"/>
                <wp:effectExtent l="0" t="0" r="0" b="0"/>
                <wp:docPr id="10" name=""/>
                <a:graphic xmlns:a="http://schemas.openxmlformats.org/drawingml/2006/main">
                  <a:graphicData uri="http://schemas.microsoft.com/office/word/2010/wordprocessingShape">
                    <wps:wsp>
                      <wps:cNvSpPr/>
                      <wps:spPr>
                        <a:xfrm>
                          <a:off x="0" y="0"/>
                          <a:ext cx="304920" cy="304920"/>
                        </a:xfrm>
                        <a:prstGeom prst="rect">
                          <a:avLst/>
                        </a:prstGeom>
                        <a:noFill/>
                        <a:ln>
                          <a:noFill/>
                        </a:ln>
                      </wps:spPr>
                      <wps:style>
                        <a:lnRef idx="0"/>
                        <a:fillRef idx="0"/>
                        <a:effectRef idx="0"/>
                        <a:fontRef idx="minor"/>
                      </wps:style>
                      <wps:bodyPr/>
                    </wps:wsp>
                  </a:graphicData>
                </a:graphic>
              </wp:inline>
            </w:drawing>
          </mc:Choice>
          <mc:Fallback>
            <w:pict>
              <v:rect id="shape_0" stroked="f" style="position:absolute;margin-left:0pt;margin-top:0pt;width:23.95pt;height:23.95pt">
                <w10:wrap type="none"/>
                <v:fill o:detectmouseclick="t" on="false"/>
                <v:stroke color="#3465a4" joinstyle="round" endcap="flat"/>
              </v:rect>
            </w:pict>
          </mc:Fallback>
        </mc:AlternateContent>
      </w:r>
      <w:r>
        <w:rPr/>
        <mc:AlternateContent>
          <mc:Choice Requires="wps">
            <w:drawing>
              <wp:inline distT="0" distB="60960" distL="114300" distR="114300">
                <wp:extent cx="305435" cy="305435"/>
                <wp:effectExtent l="0" t="0" r="0" b="0"/>
                <wp:docPr id="11" name=""/>
                <a:graphic xmlns:a="http://schemas.openxmlformats.org/drawingml/2006/main">
                  <a:graphicData uri="http://schemas.microsoft.com/office/word/2010/wordprocessingShape">
                    <wps:wsp>
                      <wps:cNvSpPr/>
                      <wps:spPr>
                        <a:xfrm>
                          <a:off x="0" y="0"/>
                          <a:ext cx="304920" cy="304920"/>
                        </a:xfrm>
                        <a:prstGeom prst="rect">
                          <a:avLst/>
                        </a:prstGeom>
                        <a:noFill/>
                        <a:ln>
                          <a:noFill/>
                        </a:ln>
                      </wps:spPr>
                      <wps:style>
                        <a:lnRef idx="0"/>
                        <a:fillRef idx="0"/>
                        <a:effectRef idx="0"/>
                        <a:fontRef idx="minor"/>
                      </wps:style>
                      <wps:bodyPr/>
                    </wps:wsp>
                  </a:graphicData>
                </a:graphic>
              </wp:inline>
            </w:drawing>
          </mc:Choice>
          <mc:Fallback>
            <w:pict>
              <v:rect id="shape_0" stroked="f" style="position:absolute;margin-left:0pt;margin-top:0pt;width:23.95pt;height:23.95pt">
                <w10:wrap type="none"/>
                <v:fill o:detectmouseclick="t" on="false"/>
                <v:stroke color="#3465a4" joinstyle="round" endcap="flat"/>
              </v:rect>
            </w:pict>
          </mc:Fallback>
        </mc:AlternateContent>
      </w:r>
      <w:r>
        <w:rPr/>
        <w:drawing>
          <wp:inline distT="0" distB="0" distL="19050" distR="0">
            <wp:extent cx="4752975" cy="1487805"/>
            <wp:effectExtent l="0" t="0" r="0" b="0"/>
            <wp:docPr id="12" name="Picture 6" descr="C:\Users\LOLI GUDDU\Desktop\diags.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6" descr="C:\Users\LOLI GUDDU\Desktop\diags.jpeg"/>
                    <pic:cNvPicPr>
                      <a:picLocks noChangeAspect="1" noChangeArrowheads="1"/>
                    </pic:cNvPicPr>
                  </pic:nvPicPr>
                  <pic:blipFill>
                    <a:blip r:embed="rId10"/>
                    <a:stretch>
                      <a:fillRect/>
                    </a:stretch>
                  </pic:blipFill>
                  <pic:spPr bwMode="auto">
                    <a:xfrm>
                      <a:off x="0" y="0"/>
                      <a:ext cx="4752975" cy="1487805"/>
                    </a:xfrm>
                    <a:prstGeom prst="rect">
                      <a:avLst/>
                    </a:prstGeom>
                  </pic:spPr>
                </pic:pic>
              </a:graphicData>
            </a:graphic>
          </wp:inline>
        </w:drawing>
      </w:r>
    </w:p>
    <w:p>
      <w:pPr>
        <w:pStyle w:val="Normal"/>
        <w:spacing w:before="96" w:after="96"/>
        <w:rPr>
          <w:rFonts w:ascii="Georgia" w:hAnsi="Georgia"/>
          <w:spacing w:val="-1"/>
          <w:sz w:val="28"/>
          <w:szCs w:val="28"/>
          <w:shd w:fill="FFFFFF" w:val="clear"/>
        </w:rPr>
      </w:pPr>
      <w:r>
        <w:rPr>
          <w:rFonts w:ascii="Georgia" w:hAnsi="Georgia"/>
          <w:spacing w:val="-1"/>
          <w:sz w:val="28"/>
          <w:szCs w:val="28"/>
          <w:shd w:fill="FFFFFF" w:val="clear"/>
        </w:rPr>
      </w:r>
    </w:p>
    <w:p>
      <w:pPr>
        <w:pStyle w:val="Normal"/>
        <w:spacing w:before="96" w:after="96"/>
        <w:rPr>
          <w:rFonts w:ascii="Georgia" w:hAnsi="Georgia"/>
          <w:spacing w:val="-1"/>
          <w:sz w:val="28"/>
          <w:szCs w:val="28"/>
          <w:shd w:fill="FFFFFF" w:val="clear"/>
        </w:rPr>
      </w:pPr>
      <w:r>
        <w:rPr>
          <w:rFonts w:ascii="Georgia" w:hAnsi="Georgia"/>
          <w:spacing w:val="-1"/>
          <w:sz w:val="28"/>
          <w:szCs w:val="28"/>
          <w:shd w:fill="FFFFFF" w:val="clear"/>
        </w:rPr>
      </w:r>
    </w:p>
    <w:p>
      <w:pPr>
        <w:pStyle w:val="Normal"/>
        <w:spacing w:before="96" w:after="96"/>
        <w:rPr>
          <w:rFonts w:ascii="Georgia" w:hAnsi="Georgia"/>
          <w:spacing w:val="-1"/>
          <w:sz w:val="28"/>
          <w:szCs w:val="28"/>
          <w:highlight w:val="white"/>
        </w:rPr>
      </w:pPr>
      <w:r>
        <w:rPr>
          <w:rFonts w:ascii="Georgia" w:hAnsi="Georgia"/>
          <w:spacing w:val="-1"/>
          <w:sz w:val="28"/>
          <w:szCs w:val="28"/>
          <w:shd w:fill="FFFFFF" w:val="clear"/>
        </w:rPr>
        <w:t xml:space="preserve">Most artificial neural networks, such as feed-forward neural networks, have no memory of the input they received just a moment ago. No matter how hard you train it, it always struggles to predict the most likely next character. Recurrent networks, do remember what they have encountered, and at a remarkably sophisticated level. </w:t>
      </w:r>
    </w:p>
    <w:p>
      <w:pPr>
        <w:pStyle w:val="Normal"/>
        <w:spacing w:before="96" w:after="96"/>
        <w:rPr>
          <w:rFonts w:ascii="Georgia" w:hAnsi="Georgia"/>
          <w:spacing w:val="-1"/>
          <w:sz w:val="28"/>
          <w:szCs w:val="28"/>
          <w:shd w:fill="FFFFFF" w:val="clear"/>
        </w:rPr>
      </w:pPr>
      <w:r>
        <w:rPr>
          <w:rFonts w:ascii="Georgia" w:hAnsi="Georgia"/>
          <w:spacing w:val="-1"/>
          <w:sz w:val="28"/>
          <w:szCs w:val="28"/>
          <w:shd w:fill="FFFFFF" w:val="clear"/>
        </w:rPr>
      </w:r>
    </w:p>
    <w:p>
      <w:pPr>
        <w:pStyle w:val="Normal"/>
        <w:spacing w:before="96" w:after="96"/>
        <w:rPr>
          <w:rFonts w:ascii="Verdana" w:hAnsi="Verdana"/>
          <w:color w:val="3A4145"/>
          <w:spacing w:val="2"/>
          <w:sz w:val="22"/>
          <w:szCs w:val="22"/>
          <w:lang w:bidi="hi-IN"/>
        </w:rPr>
      </w:pPr>
      <w:r>
        <w:rPr>
          <w:rFonts w:ascii="Georgia" w:hAnsi="Georgia"/>
          <w:spacing w:val="-1"/>
          <w:sz w:val="28"/>
          <w:szCs w:val="28"/>
          <w:shd w:fill="FFFFFF" w:val="clear"/>
        </w:rPr>
        <w:t>Known as the dreaded </w:t>
      </w:r>
      <w:r>
        <w:rPr>
          <w:rStyle w:val="Emphasis"/>
          <w:rFonts w:eastAsia="" w:ascii="Georgia" w:hAnsi="Georgia" w:eastAsiaTheme="majorEastAsia"/>
          <w:spacing w:val="-1"/>
          <w:sz w:val="28"/>
          <w:szCs w:val="28"/>
          <w:shd w:fill="FFFFFF" w:val="clear"/>
        </w:rPr>
        <w:t>vanishing gradient problem</w:t>
      </w:r>
      <w:r>
        <w:rPr>
          <w:rFonts w:ascii="Georgia" w:hAnsi="Georgia"/>
          <w:spacing w:val="-1"/>
          <w:sz w:val="28"/>
          <w:szCs w:val="28"/>
          <w:shd w:fill="FFFFFF" w:val="clear"/>
        </w:rPr>
        <w:t>, this stumbling block virtually halted progress until 1997, when a major breakthrough introduced an improved LSTM-based architecture. This new approach, which turned each unit in a recurrent network into an analogue computer, increased accuracy. </w:t>
      </w:r>
    </w:p>
    <w:p>
      <w:pPr>
        <w:pStyle w:val="Normal"/>
        <w:rPr>
          <w:sz w:val="28"/>
          <w:szCs w:val="28"/>
        </w:rPr>
      </w:pPr>
      <w:r>
        <w:rPr>
          <w:sz w:val="28"/>
          <w:szCs w:val="28"/>
        </w:rPr>
      </w:r>
    </w:p>
    <w:p>
      <w:pPr>
        <w:pStyle w:val="Normal"/>
        <w:rPr>
          <w:sz w:val="28"/>
          <w:szCs w:val="28"/>
        </w:rPr>
      </w:pPr>
      <w:r>
        <w:rPr>
          <w:b/>
          <w:bCs/>
          <w:sz w:val="36"/>
          <w:szCs w:val="36"/>
        </w:rPr>
        <w:t xml:space="preserve">               </w:t>
      </w:r>
      <w:r>
        <w:rPr>
          <w:b/>
          <w:bCs/>
          <w:sz w:val="36"/>
          <w:szCs w:val="36"/>
        </w:rPr>
        <w:t>Types of Recurrent Neural Network</w:t>
      </w:r>
    </w:p>
    <w:p>
      <w:pPr>
        <w:pStyle w:val="Normal"/>
        <w:rPr>
          <w:sz w:val="28"/>
          <w:szCs w:val="28"/>
        </w:rPr>
      </w:pPr>
      <w:r>
        <w:rPr>
          <w:sz w:val="28"/>
          <w:szCs w:val="28"/>
        </w:rPr>
        <w:t xml:space="preserve">   </w:t>
      </w:r>
    </w:p>
    <w:p>
      <w:pPr>
        <w:pStyle w:val="Normal"/>
        <w:rPr>
          <w:sz w:val="28"/>
          <w:szCs w:val="28"/>
        </w:rPr>
      </w:pPr>
      <w:r>
        <w:rPr>
          <w:sz w:val="28"/>
          <w:szCs w:val="28"/>
        </w:rPr>
        <w:t xml:space="preserve">  </w:t>
      </w:r>
      <w:r>
        <w:rPr>
          <w:sz w:val="28"/>
          <w:szCs w:val="28"/>
        </w:rPr>
        <w:t xml:space="preserve">Recurrent neural network architectures can have many different forms. One common type consists of a standard Multi-Layer Perceptron (MLP) where loops are added. Others have more uniform structures, potentially with every neuron connected to all the other neurons, and may also have stochastic activation functions. </w:t>
      </w:r>
    </w:p>
    <w:p>
      <w:pPr>
        <w:pStyle w:val="Normal"/>
        <w:rPr>
          <w:sz w:val="28"/>
          <w:szCs w:val="28"/>
        </w:rPr>
      </w:pPr>
      <w:r>
        <w:rPr>
          <w:sz w:val="28"/>
          <w:szCs w:val="28"/>
        </w:rPr>
        <w:t xml:space="preserve">                        </w:t>
      </w:r>
      <w:r>
        <w:rPr>
          <w:sz w:val="28"/>
          <w:szCs w:val="28"/>
        </w:rPr>
        <w:t>For simple architectures and deterministic activation functions, learning can be achieved by using similar gradient descent procedures to those leading to the back-propagation algorithm for feed-forward networks. We will look   at few of the most important types and features of recurrent networks.</w:t>
      </w:r>
    </w:p>
    <w:p>
      <w:pPr>
        <w:pStyle w:val="ListParagraph"/>
        <w:numPr>
          <w:ilvl w:val="0"/>
          <w:numId w:val="1"/>
        </w:numPr>
        <w:rPr>
          <w:sz w:val="28"/>
          <w:szCs w:val="28"/>
        </w:rPr>
      </w:pPr>
      <w:r>
        <w:rPr>
          <w:sz w:val="28"/>
          <w:szCs w:val="28"/>
        </w:rPr>
        <w:t xml:space="preserve">A  Fully Recurrent Network </w:t>
      </w:r>
    </w:p>
    <w:p>
      <w:pPr>
        <w:pStyle w:val="Normal"/>
        <w:rPr>
          <w:sz w:val="28"/>
          <w:szCs w:val="28"/>
          <w:highlight w:val="white"/>
        </w:rPr>
      </w:pPr>
      <w:r>
        <w:rPr>
          <w:sz w:val="28"/>
          <w:szCs w:val="28"/>
          <w:shd w:fill="FFFFFF" w:val="clear"/>
        </w:rPr>
        <w:t>Basic RNNs are a network of </w:t>
      </w:r>
      <w:r>
        <w:rPr>
          <w:rFonts w:eastAsia="" w:eastAsiaTheme="majorEastAsia"/>
          <w:sz w:val="28"/>
          <w:szCs w:val="28"/>
          <w:shd w:fill="FFFFFF" w:val="clear"/>
        </w:rPr>
        <w:t>neuron-like</w:t>
      </w:r>
      <w:r>
        <w:rPr>
          <w:sz w:val="28"/>
          <w:szCs w:val="28"/>
          <w:shd w:fill="FFFFFF" w:val="clear"/>
        </w:rPr>
        <w:t xml:space="preserve"> nodes, each with a </w:t>
      </w:r>
      <w:r>
        <w:rPr>
          <w:rFonts w:eastAsia="" w:eastAsiaTheme="majorEastAsia"/>
          <w:sz w:val="28"/>
          <w:szCs w:val="28"/>
          <w:shd w:fill="FFFFFF" w:val="clear"/>
        </w:rPr>
        <w:t>directed (one-way) connection</w:t>
      </w:r>
      <w:r>
        <w:rPr>
          <w:sz w:val="28"/>
          <w:szCs w:val="28"/>
          <w:shd w:fill="FFFFFF" w:val="clear"/>
        </w:rPr>
        <w:t> to every other node. Nodes are input nodes:-receiving data from outside the network, output nodes: - which yield results or hidden nodes: - which modify the data between output and input nodes.</w:t>
      </w:r>
    </w:p>
    <w:p>
      <w:pPr>
        <w:pStyle w:val="Normal"/>
        <w:rPr>
          <w:sz w:val="28"/>
          <w:szCs w:val="28"/>
        </w:rPr>
      </w:pPr>
      <w:r>
        <w:rPr>
          <w:rFonts w:cs="Arial" w:ascii="Arial" w:hAnsi="Arial"/>
          <w:color w:val="222222"/>
          <w:sz w:val="21"/>
          <w:szCs w:val="21"/>
          <w:shd w:fill="FFFFFF" w:val="clear"/>
        </w:rPr>
        <w:t xml:space="preserve"> </w:t>
      </w:r>
      <w:r>
        <w:rPr>
          <w:sz w:val="28"/>
          <w:szCs w:val="28"/>
        </w:rPr>
        <w:t xml:space="preserve">Note that the time </w:t>
      </w:r>
      <w:r>
        <w:rPr>
          <w:i/>
          <w:iCs/>
          <w:sz w:val="28"/>
          <w:szCs w:val="28"/>
        </w:rPr>
        <w:t>t</w:t>
      </w:r>
      <w:r>
        <w:rPr>
          <w:sz w:val="28"/>
          <w:szCs w:val="28"/>
        </w:rPr>
        <w:t xml:space="preserve"> has to be discretized and the activations are to be updated at each time step. A delay unit can be introduced to hold activations until they are processed at the next time step.</w:t>
      </w:r>
    </w:p>
    <w:p>
      <w:pPr>
        <w:pStyle w:val="Normal"/>
        <w:rPr>
          <w:sz w:val="28"/>
          <w:szCs w:val="28"/>
        </w:rPr>
      </w:pPr>
      <w:r>
        <w:rPr>
          <w:sz w:val="28"/>
          <w:szCs w:val="28"/>
        </w:rPr>
      </w:r>
    </w:p>
    <w:p>
      <w:pPr>
        <w:pStyle w:val="Normal"/>
        <w:rPr>
          <w:sz w:val="28"/>
          <w:szCs w:val="28"/>
        </w:rPr>
      </w:pPr>
      <w:r>
        <w:rPr>
          <w:sz w:val="28"/>
          <w:szCs w:val="28"/>
        </w:rPr>
      </w:r>
    </w:p>
    <w:p>
      <w:pPr>
        <w:pStyle w:val="ListParagraph"/>
        <w:numPr>
          <w:ilvl w:val="0"/>
          <w:numId w:val="1"/>
        </w:numPr>
        <w:rPr/>
      </w:pPr>
      <w:r>
        <w:rPr>
          <w:sz w:val="28"/>
          <w:szCs w:val="28"/>
        </w:rPr>
        <w:t>Recursive Neural Nework</w:t>
      </w:r>
    </w:p>
    <w:p>
      <w:pPr>
        <w:pStyle w:val="Normal"/>
        <w:rPr>
          <w:sz w:val="28"/>
          <w:szCs w:val="28"/>
        </w:rPr>
      </w:pPr>
      <w:r>
        <w:rPr>
          <w:sz w:val="28"/>
          <w:szCs w:val="28"/>
        </w:rPr>
        <w:t xml:space="preserve">Recursive neural networks were introduced as machine learning models for processing data from structured domains (i.e.: HTML web pages, DNA regulatory networks, parse trees in natural language processing, and image analysis). These computational models are suited for both classification and regression problems. </w:t>
      </w:r>
    </w:p>
    <w:p>
      <w:pPr>
        <w:pStyle w:val="Normal"/>
        <w:rPr>
          <w:sz w:val="28"/>
          <w:szCs w:val="28"/>
        </w:rPr>
      </w:pPr>
      <w:r>
        <w:rPr>
          <w:sz w:val="28"/>
          <w:szCs w:val="28"/>
        </w:rPr>
        <w:t xml:space="preserve">                                                                    </w:t>
      </w:r>
      <w:r>
        <w:rPr>
          <w:sz w:val="28"/>
          <w:szCs w:val="28"/>
        </w:rPr>
        <w:t>Moreover, the principal advantage associated to them was their ability to work with patterns of information of different sizes and topologies as opposed to feature-based approaches where the data relevant to the problem is encoded using fixed-size vectors.</w:t>
      </w:r>
    </w:p>
    <w:p>
      <w:pPr>
        <w:pStyle w:val="Normal"/>
        <w:rPr>
          <w:sz w:val="28"/>
          <w:szCs w:val="28"/>
        </w:rPr>
      </w:pPr>
      <w:r>
        <w:rPr>
          <w:sz w:val="28"/>
          <w:szCs w:val="28"/>
        </w:rPr>
      </w:r>
    </w:p>
    <w:p>
      <w:pPr>
        <w:pStyle w:val="Normal"/>
        <w:rPr>
          <w:sz w:val="28"/>
          <w:szCs w:val="28"/>
        </w:rPr>
      </w:pPr>
      <w:r>
        <w:rPr>
          <w:sz w:val="28"/>
          <w:szCs w:val="28"/>
        </w:rPr>
      </w:r>
    </w:p>
    <w:p>
      <w:pPr>
        <w:pStyle w:val="Normal"/>
        <w:jc w:val="center"/>
        <w:rPr>
          <w:sz w:val="28"/>
          <w:szCs w:val="28"/>
        </w:rPr>
      </w:pPr>
      <w:r>
        <w:rPr/>
        <w:drawing>
          <wp:inline distT="0" distB="0" distL="19050" distR="9525">
            <wp:extent cx="3381375" cy="1352550"/>
            <wp:effectExtent l="0" t="0" r="0" b="0"/>
            <wp:docPr id="13" name="Picture 13" descr="C:\Users\LOLI GUDDU\Desktop\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Users\LOLI GUDDU\Desktop\download.png"/>
                    <pic:cNvPicPr>
                      <a:picLocks noChangeAspect="1" noChangeArrowheads="1"/>
                    </pic:cNvPicPr>
                  </pic:nvPicPr>
                  <pic:blipFill>
                    <a:blip r:embed="rId11"/>
                    <a:stretch>
                      <a:fillRect/>
                    </a:stretch>
                  </pic:blipFill>
                  <pic:spPr bwMode="auto">
                    <a:xfrm>
                      <a:off x="0" y="0"/>
                      <a:ext cx="3381375" cy="1352550"/>
                    </a:xfrm>
                    <a:prstGeom prst="rect">
                      <a:avLst/>
                    </a:prstGeom>
                  </pic:spPr>
                </pic:pic>
              </a:graphicData>
            </a:graphic>
          </wp:inline>
        </w:drawing>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rPr>
          <w:sz w:val="28"/>
          <w:szCs w:val="28"/>
        </w:rPr>
      </w:pPr>
      <w:r>
        <w:rPr>
          <w:sz w:val="28"/>
          <w:szCs w:val="28"/>
        </w:rPr>
        <w:t>This network can be seen as a generalization of the recurrent neural network. They have been applied to parsing, sentence-level sentiment analysis etc.</w:t>
      </w:r>
    </w:p>
    <w:p>
      <w:pPr>
        <w:pStyle w:val="Normal"/>
        <w:rPr>
          <w:sz w:val="28"/>
          <w:szCs w:val="28"/>
        </w:rPr>
      </w:pPr>
      <w:r>
        <w:rPr>
          <w:sz w:val="28"/>
          <w:szCs w:val="28"/>
        </w:rPr>
      </w:r>
    </w:p>
    <w:p>
      <w:pPr>
        <w:pStyle w:val="ListParagraph"/>
        <w:numPr>
          <w:ilvl w:val="0"/>
          <w:numId w:val="1"/>
        </w:numPr>
        <w:rPr>
          <w:sz w:val="28"/>
          <w:szCs w:val="28"/>
        </w:rPr>
      </w:pPr>
      <w:r>
        <w:rPr>
          <w:sz w:val="28"/>
          <w:szCs w:val="28"/>
        </w:rPr>
        <w:t>Hopfield Network</w:t>
      </w:r>
    </w:p>
    <w:p>
      <w:pPr>
        <w:pStyle w:val="Normal"/>
        <w:rPr>
          <w:sz w:val="28"/>
          <w:szCs w:val="28"/>
        </w:rPr>
      </w:pPr>
      <w:r>
        <w:rPr>
          <w:sz w:val="28"/>
          <w:szCs w:val="28"/>
        </w:rPr>
      </w:r>
    </w:p>
    <w:p>
      <w:pPr>
        <w:pStyle w:val="Normal"/>
        <w:rPr>
          <w:sz w:val="28"/>
          <w:szCs w:val="28"/>
        </w:rPr>
      </w:pPr>
      <w:r>
        <w:rPr>
          <w:sz w:val="28"/>
          <w:szCs w:val="28"/>
        </w:rPr>
        <w:t>Hopfield network consists of a set of neurons which update their activation values asynchronously and are interconnected. The activation values are binary, usually</w:t>
      </w:r>
    </w:p>
    <w:p>
      <w:pPr>
        <w:pStyle w:val="Normal"/>
        <w:rPr>
          <w:color w:val="222222"/>
          <w:sz w:val="28"/>
          <w:szCs w:val="28"/>
          <w:highlight w:val="white"/>
        </w:rPr>
      </w:pPr>
      <w:r>
        <w:rPr>
          <w:sz w:val="28"/>
          <w:szCs w:val="28"/>
        </w:rPr>
        <w:t xml:space="preserve"> </w:t>
      </w:r>
      <w:r>
        <w:rPr>
          <w:sz w:val="28"/>
          <w:szCs w:val="28"/>
        </w:rPr>
        <w:t xml:space="preserve">{-1, 1}. Updation of a unit depends on the other units of the network itself. A unit </w:t>
      </w:r>
      <w:r>
        <w:rPr>
          <w:i/>
          <w:iCs/>
          <w:sz w:val="28"/>
          <w:szCs w:val="28"/>
        </w:rPr>
        <w:t>i</w:t>
      </w:r>
      <w:r>
        <w:rPr>
          <w:sz w:val="28"/>
          <w:szCs w:val="28"/>
        </w:rPr>
        <w:t xml:space="preserve"> is influenced by another unit </w:t>
      </w:r>
      <w:r>
        <w:rPr>
          <w:i/>
          <w:iCs/>
          <w:sz w:val="28"/>
          <w:szCs w:val="28"/>
        </w:rPr>
        <w:t>j</w:t>
      </w:r>
      <w:r>
        <w:rPr>
          <w:sz w:val="28"/>
          <w:szCs w:val="28"/>
        </w:rPr>
        <w:t xml:space="preserve"> with a certain weight w</w:t>
      </w:r>
      <w:r>
        <w:rPr>
          <w:sz w:val="28"/>
          <w:szCs w:val="28"/>
          <w:vertAlign w:val="subscript"/>
        </w:rPr>
        <w:t>ij</w:t>
      </w:r>
      <w:r>
        <w:rPr>
          <w:sz w:val="28"/>
          <w:szCs w:val="28"/>
        </w:rPr>
        <w:t xml:space="preserve">, and have a threshold value. </w:t>
      </w:r>
      <w:r>
        <w:rPr>
          <w:color w:val="222222"/>
          <w:sz w:val="28"/>
          <w:szCs w:val="28"/>
          <w:shd w:fill="FFFFFF" w:val="clear"/>
        </w:rPr>
        <w:t>Bidirectional associative memory (BAM) neural networks are a variant of a Hopfield network store associative data as a vector. </w:t>
      </w:r>
    </w:p>
    <w:p>
      <w:pPr>
        <w:pStyle w:val="Normal"/>
        <w:rPr>
          <w:color w:val="222222"/>
          <w:sz w:val="28"/>
          <w:szCs w:val="28"/>
          <w:shd w:fill="FFFFFF" w:val="clear"/>
        </w:rPr>
      </w:pPr>
      <w:r>
        <w:rPr>
          <w:color w:val="222222"/>
          <w:sz w:val="28"/>
          <w:szCs w:val="28"/>
          <w:shd w:fill="FFFFFF" w:val="clear"/>
        </w:rPr>
      </w:r>
    </w:p>
    <w:p>
      <w:pPr>
        <w:pStyle w:val="Normal"/>
        <w:jc w:val="center"/>
        <w:rPr>
          <w:sz w:val="28"/>
          <w:szCs w:val="28"/>
        </w:rPr>
      </w:pPr>
      <w:r>
        <w:rPr>
          <w:sz w:val="28"/>
          <w:szCs w:val="28"/>
        </w:rPr>
      </w:r>
    </w:p>
    <w:p>
      <w:pPr>
        <w:pStyle w:val="Normal"/>
        <w:jc w:val="center"/>
        <w:rPr>
          <w:sz w:val="28"/>
          <w:szCs w:val="28"/>
        </w:rPr>
      </w:pPr>
      <w:r>
        <w:rPr/>
        <w:drawing>
          <wp:inline distT="0" distB="0" distL="19050" distR="9525">
            <wp:extent cx="2352675" cy="1943100"/>
            <wp:effectExtent l="0" t="0" r="0" b="0"/>
            <wp:docPr id="14" name="Picture 14" descr="C:\Users\LOLI GUDDU\Desktop\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Users\LOLI GUDDU\Desktop\download.jpg"/>
                    <pic:cNvPicPr>
                      <a:picLocks noChangeAspect="1" noChangeArrowheads="1"/>
                    </pic:cNvPicPr>
                  </pic:nvPicPr>
                  <pic:blipFill>
                    <a:blip r:embed="rId12"/>
                    <a:stretch>
                      <a:fillRect/>
                    </a:stretch>
                  </pic:blipFill>
                  <pic:spPr bwMode="auto">
                    <a:xfrm>
                      <a:off x="0" y="0"/>
                      <a:ext cx="2352675" cy="1943100"/>
                    </a:xfrm>
                    <a:prstGeom prst="rect">
                      <a:avLst/>
                    </a:prstGeom>
                  </pic:spPr>
                </pic:pic>
              </a:graphicData>
            </a:graphic>
          </wp:inline>
        </w:drawing>
      </w:r>
    </w:p>
    <w:p>
      <w:pPr>
        <w:pStyle w:val="ListParagraph"/>
        <w:numPr>
          <w:ilvl w:val="0"/>
          <w:numId w:val="1"/>
        </w:numPr>
        <w:rPr>
          <w:sz w:val="28"/>
          <w:szCs w:val="28"/>
        </w:rPr>
      </w:pPr>
      <w:r>
        <w:rPr>
          <w:sz w:val="28"/>
          <w:szCs w:val="28"/>
        </w:rPr>
        <w:t>LSTM</w:t>
      </w:r>
    </w:p>
    <w:p>
      <w:pPr>
        <w:pStyle w:val="ListParagraph"/>
        <w:rPr>
          <w:sz w:val="28"/>
          <w:szCs w:val="28"/>
        </w:rPr>
      </w:pPr>
      <w:r>
        <w:rPr>
          <w:sz w:val="28"/>
          <w:szCs w:val="28"/>
        </w:rPr>
      </w:r>
    </w:p>
    <w:p>
      <w:pPr>
        <w:pStyle w:val="Normal"/>
        <w:ind w:left="480" w:hanging="0"/>
        <w:rPr>
          <w:sz w:val="28"/>
          <w:szCs w:val="28"/>
        </w:rPr>
      </w:pPr>
      <w:r>
        <w:rPr>
          <w:sz w:val="28"/>
          <w:szCs w:val="28"/>
        </w:rPr>
        <w:t xml:space="preserve">There have been a number of attempts to solve the difficulty of training RNNs. Hochreiter &amp; Schmidhuber (1997), who developed the Long Short-Term Memory (LSTM) architecture, and is resistant to the vanishing gradient problem. The LSTM is easy to use, making it the standard way of dealing with the vanishing gradient problem. </w:t>
      </w:r>
      <w:r>
        <w:rPr>
          <w:sz w:val="28"/>
          <w:szCs w:val="28"/>
        </w:rPr>
        <w:drawing>
          <wp:inline distT="0" distB="0" distL="19050" distR="0">
            <wp:extent cx="3448050" cy="2428875"/>
            <wp:effectExtent l="0" t="0" r="0" b="0"/>
            <wp:docPr id="15" name="Picture 23" descr="C:\Users\LOLI GUDDU\Desktop\lstmcell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3" descr="C:\Users\LOLI GUDDU\Desktop\lstmcell4.jpg"/>
                    <pic:cNvPicPr>
                      <a:picLocks noChangeAspect="1" noChangeArrowheads="1"/>
                    </pic:cNvPicPr>
                  </pic:nvPicPr>
                  <pic:blipFill>
                    <a:blip r:embed="rId13"/>
                    <a:stretch>
                      <a:fillRect/>
                    </a:stretch>
                  </pic:blipFill>
                  <pic:spPr bwMode="auto">
                    <a:xfrm>
                      <a:off x="0" y="0"/>
                      <a:ext cx="3448050" cy="2428875"/>
                    </a:xfrm>
                    <a:prstGeom prst="rect">
                      <a:avLst/>
                    </a:prstGeom>
                  </pic:spPr>
                </pic:pic>
              </a:graphicData>
            </a:graphic>
          </wp:inline>
        </w:drawing>
      </w:r>
    </w:p>
    <w:p>
      <w:pPr>
        <w:pStyle w:val="Normal"/>
        <w:ind w:left="480" w:hanging="0"/>
        <w:rPr>
          <w:sz w:val="28"/>
          <w:szCs w:val="28"/>
        </w:rPr>
      </w:pPr>
      <w:r>
        <w:rPr>
          <w:sz w:val="28"/>
          <w:szCs w:val="28"/>
        </w:rPr>
        <w:t xml:space="preserve">                                 </w:t>
      </w:r>
    </w:p>
    <w:p>
      <w:pPr>
        <w:pStyle w:val="Normal"/>
        <w:rPr>
          <w:color w:val="000000"/>
          <w:sz w:val="28"/>
          <w:szCs w:val="28"/>
        </w:rPr>
      </w:pPr>
      <w:r>
        <w:rPr>
          <w:color w:val="000000"/>
          <w:sz w:val="28"/>
          <w:szCs w:val="28"/>
        </w:rPr>
        <w:t>LSTM networks consist of many connected LSTM cells such as this one. The LSTM learning algorithm is very efficient.</w:t>
      </w:r>
    </w:p>
    <w:p>
      <w:pPr>
        <w:pStyle w:val="Normal"/>
        <w:rPr>
          <w:color w:val="000000"/>
          <w:sz w:val="28"/>
          <w:szCs w:val="28"/>
        </w:rPr>
      </w:pPr>
      <w:r>
        <w:rPr>
          <w:color w:val="000000"/>
          <w:sz w:val="28"/>
          <w:szCs w:val="28"/>
        </w:rPr>
        <w:t xml:space="preserve">At its core there lies a linear unit or neuron (orange). At any given time it just sums up the inputs that it sees via its incoming weighted connections. Its self- recurrent connection has a fixed weight. The weight overcomes the major problem of previous networks by making sure that training signals "from the future" cannot vanish. </w:t>
      </w:r>
    </w:p>
    <w:p>
      <w:pPr>
        <w:pStyle w:val="Normal"/>
        <w:rPr>
          <w:sz w:val="28"/>
          <w:szCs w:val="28"/>
        </w:rPr>
      </w:pPr>
      <w:r>
        <w:rPr>
          <w:sz w:val="28"/>
          <w:szCs w:val="28"/>
        </w:rPr>
        <w:t xml:space="preserve">A drawbackof the LSTM architecture is that it is ad-hoc and that it has a substantial number of components whose purpose is not immediately apparent. </w:t>
      </w:r>
    </w:p>
    <w:p>
      <w:pPr>
        <w:pStyle w:val="Normal"/>
        <w:ind w:left="480" w:hanging="0"/>
        <w:rPr>
          <w:sz w:val="28"/>
          <w:szCs w:val="28"/>
        </w:rPr>
      </w:pPr>
      <w:r>
        <w:rPr>
          <w:sz w:val="28"/>
          <w:szCs w:val="28"/>
        </w:rPr>
      </w:r>
    </w:p>
    <w:p>
      <w:pPr>
        <w:pStyle w:val="Normal"/>
        <w:ind w:left="2880" w:firstLine="720"/>
        <w:rPr>
          <w:b/>
          <w:b/>
          <w:bCs/>
          <w:sz w:val="32"/>
          <w:szCs w:val="32"/>
        </w:rPr>
      </w:pPr>
      <w:r>
        <w:rPr>
          <w:b/>
          <w:bCs/>
          <w:sz w:val="32"/>
          <w:szCs w:val="32"/>
        </w:rPr>
        <w:t>LSTM</w:t>
      </w:r>
    </w:p>
    <w:p>
      <w:pPr>
        <w:pStyle w:val="Normal"/>
        <w:rPr>
          <w:sz w:val="28"/>
          <w:szCs w:val="28"/>
        </w:rPr>
      </w:pPr>
      <w:r>
        <w:rPr>
          <w:sz w:val="28"/>
          <w:szCs w:val="28"/>
        </w:rPr>
      </w:r>
    </w:p>
    <w:p>
      <w:pPr>
        <w:pStyle w:val="Normal"/>
        <w:rPr/>
      </w:pPr>
      <w:r>
        <w:rPr>
          <w:color w:val="000000" w:themeColor="text1"/>
          <w:spacing w:val="-3"/>
          <w:sz w:val="28"/>
          <w:szCs w:val="28"/>
          <w:shd w:fill="FFFFFF" w:val="clear"/>
        </w:rPr>
        <w:t xml:space="preserve">We are going to discuss more about LSTM. </w:t>
      </w:r>
      <w:r>
        <w:rPr>
          <w:color w:val="000000" w:themeColor="text1"/>
          <w:spacing w:val="-3"/>
          <w:sz w:val="28"/>
          <w:szCs w:val="28"/>
          <w:shd w:fill="FFFFFF" w:val="clear"/>
        </w:rPr>
        <w:t>LSTMs are explicitly designed to avoid the long-term dependency problem. Retaining information for long periods of time is practically the default behavior.</w:t>
      </w:r>
      <w:r>
        <w:rPr>
          <w:color w:val="000000" w:themeColor="text1"/>
          <w:spacing w:val="2"/>
        </w:rPr>
        <w:t xml:space="preserve">  </w:t>
      </w:r>
      <w:r>
        <w:rPr>
          <w:color w:val="000000" w:themeColor="text1"/>
          <w:spacing w:val="2"/>
          <w:sz w:val="28"/>
          <w:szCs w:val="28"/>
        </w:rPr>
        <w:t>If we want to generate a new sentence we need to set the context vector in random, and then unroll the RNN sampling at each time step one word from the output word probability distribution and feeding this word back to the input of the next time RNN unit.</w:t>
      </w:r>
    </w:p>
    <w:p>
      <w:pPr>
        <w:pStyle w:val="Normal"/>
        <w:rPr>
          <w:color w:val="000000" w:themeColor="text1"/>
          <w:sz w:val="28"/>
          <w:szCs w:val="28"/>
        </w:rPr>
      </w:pPr>
      <w:r>
        <w:rPr>
          <w:color w:val="000000" w:themeColor="text1"/>
          <w:sz w:val="28"/>
          <w:szCs w:val="28"/>
        </w:rPr>
      </w:r>
    </w:p>
    <w:p>
      <w:pPr>
        <w:pStyle w:val="Normal"/>
        <w:shd w:val="clear" w:color="auto" w:fill="FFFFFF"/>
        <w:jc w:val="both"/>
        <w:rPr>
          <w:color w:val="000000" w:themeColor="text1"/>
          <w:spacing w:val="-3"/>
          <w:sz w:val="28"/>
          <w:szCs w:val="28"/>
          <w:lang w:bidi="hi-IN"/>
        </w:rPr>
      </w:pPr>
      <w:r>
        <w:rPr>
          <w:color w:val="000000" w:themeColor="text1"/>
          <w:spacing w:val="-3"/>
          <w:sz w:val="28"/>
          <w:szCs w:val="28"/>
          <w:lang w:bidi="hi-IN"/>
        </w:rPr>
        <w:t xml:space="preserve">The first step in our LSTM is to decide what information we’re going to throw away from the cell. It looks at </w:t>
      </w:r>
      <w:r>
        <w:rPr>
          <w:color w:val="000000" w:themeColor="text1"/>
          <w:sz w:val="28"/>
          <w:szCs w:val="28"/>
          <w:lang w:bidi="hi-IN"/>
        </w:rPr>
        <w:t>h</w:t>
      </w:r>
      <w:r>
        <w:rPr>
          <w:color w:val="000000" w:themeColor="text1"/>
          <w:sz w:val="28"/>
          <w:szCs w:val="28"/>
          <w:vertAlign w:val="subscript"/>
          <w:lang w:bidi="hi-IN"/>
        </w:rPr>
        <w:t>t-1</w:t>
      </w:r>
      <w:r>
        <w:rPr>
          <w:color w:val="000000" w:themeColor="text1"/>
          <w:spacing w:val="-3"/>
          <w:sz w:val="28"/>
          <w:szCs w:val="28"/>
          <w:lang w:bidi="hi-IN"/>
        </w:rPr>
        <w:t>and </w:t>
      </w:r>
      <w:r>
        <w:rPr>
          <w:color w:val="000000" w:themeColor="text1"/>
          <w:sz w:val="28"/>
          <w:szCs w:val="28"/>
          <w:lang w:bidi="hi-IN"/>
        </w:rPr>
        <w:t>x</w:t>
      </w:r>
      <w:r>
        <w:rPr>
          <w:color w:val="000000" w:themeColor="text1"/>
          <w:sz w:val="28"/>
          <w:szCs w:val="28"/>
          <w:vertAlign w:val="subscript"/>
          <w:lang w:bidi="hi-IN"/>
        </w:rPr>
        <w:t>t</w:t>
      </w:r>
      <w:r>
        <w:rPr>
          <w:color w:val="000000" w:themeColor="text1"/>
          <w:spacing w:val="-3"/>
          <w:sz w:val="28"/>
          <w:szCs w:val="28"/>
          <w:lang w:bidi="hi-IN"/>
        </w:rPr>
        <w:t>, and yields a number between </w:t>
      </w:r>
      <w:r>
        <w:rPr>
          <w:color w:val="000000" w:themeColor="text1"/>
          <w:sz w:val="28"/>
          <w:szCs w:val="28"/>
          <w:lang w:bidi="hi-IN"/>
        </w:rPr>
        <w:t>0</w:t>
      </w:r>
      <w:r>
        <w:rPr>
          <w:color w:val="000000" w:themeColor="text1"/>
          <w:spacing w:val="-3"/>
          <w:sz w:val="28"/>
          <w:szCs w:val="28"/>
          <w:lang w:bidi="hi-IN"/>
        </w:rPr>
        <w:t> and </w:t>
      </w:r>
      <w:r>
        <w:rPr>
          <w:color w:val="000000" w:themeColor="text1"/>
          <w:sz w:val="28"/>
          <w:szCs w:val="28"/>
          <w:lang w:bidi="hi-IN"/>
        </w:rPr>
        <w:t>1</w:t>
      </w:r>
      <w:r>
        <w:rPr>
          <w:color w:val="000000" w:themeColor="text1"/>
          <w:spacing w:val="-3"/>
          <w:sz w:val="28"/>
          <w:szCs w:val="28"/>
          <w:lang w:bidi="hi-IN"/>
        </w:rPr>
        <w:t xml:space="preserve"> for each number in the cell state </w:t>
      </w:r>
      <w:r>
        <w:rPr>
          <w:color w:val="000000" w:themeColor="text1"/>
          <w:sz w:val="28"/>
          <w:szCs w:val="28"/>
          <w:lang w:bidi="hi-IN"/>
        </w:rPr>
        <w:t>C</w:t>
      </w:r>
      <w:r>
        <w:rPr>
          <w:color w:val="000000" w:themeColor="text1"/>
          <w:sz w:val="28"/>
          <w:szCs w:val="28"/>
          <w:vertAlign w:val="subscript"/>
          <w:lang w:bidi="hi-IN"/>
        </w:rPr>
        <w:t xml:space="preserve">t-1 </w:t>
      </w:r>
      <w:r>
        <w:rPr>
          <w:color w:val="000000" w:themeColor="text1"/>
          <w:sz w:val="28"/>
          <w:szCs w:val="28"/>
          <w:lang w:bidi="hi-IN"/>
        </w:rPr>
        <w:t>.</w:t>
      </w:r>
      <w:r>
        <w:rPr>
          <w:color w:val="000000" w:themeColor="text1"/>
          <w:sz w:val="28"/>
          <w:szCs w:val="28"/>
          <w:vertAlign w:val="subscript"/>
          <w:lang w:bidi="hi-IN"/>
        </w:rPr>
        <w:t xml:space="preserve"> </w:t>
      </w:r>
      <w:r>
        <w:rPr>
          <w:color w:val="000000" w:themeColor="text1"/>
          <w:spacing w:val="-3"/>
          <w:sz w:val="28"/>
          <w:szCs w:val="28"/>
          <w:lang w:bidi="hi-IN"/>
        </w:rPr>
        <w:t xml:space="preserve"> </w:t>
      </w:r>
      <w:r>
        <w:rPr>
          <w:color w:val="000000" w:themeColor="text1"/>
          <w:sz w:val="28"/>
          <w:szCs w:val="28"/>
          <w:lang w:bidi="hi-IN"/>
        </w:rPr>
        <w:t xml:space="preserve">1 </w:t>
      </w:r>
      <w:r>
        <w:rPr>
          <w:color w:val="000000" w:themeColor="text1"/>
          <w:spacing w:val="-3"/>
          <w:sz w:val="28"/>
          <w:szCs w:val="28"/>
          <w:lang w:bidi="hi-IN"/>
        </w:rPr>
        <w:t>represents “completely keep this”, and a </w:t>
      </w:r>
      <w:r>
        <w:rPr>
          <w:color w:val="000000" w:themeColor="text1"/>
          <w:sz w:val="28"/>
          <w:szCs w:val="28"/>
          <w:lang w:bidi="hi-IN"/>
        </w:rPr>
        <w:t>0</w:t>
      </w:r>
      <w:r>
        <w:rPr>
          <w:color w:val="000000" w:themeColor="text1"/>
          <w:spacing w:val="-3"/>
          <w:sz w:val="28"/>
          <w:szCs w:val="28"/>
          <w:lang w:bidi="hi-IN"/>
        </w:rPr>
        <w:t> represents “completely get rid of this.”</w:t>
      </w:r>
    </w:p>
    <w:p>
      <w:pPr>
        <w:pStyle w:val="Normal"/>
        <w:shd w:val="clear" w:color="auto" w:fill="FFFFFF"/>
        <w:spacing w:before="0" w:after="150"/>
        <w:jc w:val="both"/>
        <w:rPr>
          <w:color w:val="000000" w:themeColor="text1"/>
          <w:spacing w:val="-3"/>
          <w:sz w:val="28"/>
          <w:szCs w:val="28"/>
          <w:lang w:bidi="hi-IN"/>
        </w:rPr>
      </w:pPr>
      <w:r>
        <w:rPr>
          <w:color w:val="000000" w:themeColor="text1"/>
          <w:spacing w:val="-3"/>
          <w:sz w:val="28"/>
          <w:szCs w:val="28"/>
          <w:lang w:bidi="hi-IN"/>
        </w:rPr>
      </w:r>
    </w:p>
    <w:p>
      <w:pPr>
        <w:pStyle w:val="Normal"/>
        <w:shd w:val="clear" w:color="auto" w:fill="FFFFFF"/>
        <w:spacing w:before="0" w:after="150"/>
        <w:jc w:val="both"/>
        <w:rPr>
          <w:color w:val="000000" w:themeColor="text1"/>
          <w:spacing w:val="-3"/>
          <w:sz w:val="28"/>
          <w:szCs w:val="28"/>
          <w:lang w:bidi="hi-IN"/>
        </w:rPr>
      </w:pPr>
      <w:r>
        <w:rPr>
          <w:color w:val="000000" w:themeColor="text1"/>
          <w:spacing w:val="-3"/>
          <w:sz w:val="28"/>
          <w:szCs w:val="28"/>
          <w:lang w:bidi="hi-IN"/>
        </w:rPr>
      </w:r>
    </w:p>
    <w:p>
      <w:pPr>
        <w:pStyle w:val="Normal"/>
        <w:shd w:val="clear" w:color="auto" w:fill="FFFFFF"/>
        <w:spacing w:before="0" w:after="150"/>
        <w:jc w:val="both"/>
        <w:rPr>
          <w:color w:val="000000" w:themeColor="text1"/>
          <w:spacing w:val="-3"/>
          <w:sz w:val="28"/>
          <w:szCs w:val="28"/>
          <w:lang w:bidi="hi-IN"/>
        </w:rPr>
      </w:pPr>
      <w:r>
        <w:rPr>
          <w:color w:val="000000" w:themeColor="text1"/>
          <w:spacing w:val="-3"/>
          <w:sz w:val="28"/>
          <w:szCs w:val="28"/>
          <w:lang w:bidi="hi-IN"/>
        </w:rPr>
        <w:t>Let’s go back to our example of a language model trying to predict the next word based on all the previous ones. In such a problem, the cell state includes the gender of the present subject, so that the correct pronouns can be used. When we see a new subject, we want to forget the gender of the old subject.</w:t>
      </w:r>
    </w:p>
    <w:p>
      <w:pPr>
        <w:pStyle w:val="Normal"/>
        <w:shd w:val="clear" w:color="auto" w:fill="FFFFFF"/>
        <w:jc w:val="both"/>
        <w:rPr>
          <w:color w:val="000000" w:themeColor="text1"/>
          <w:spacing w:val="-3"/>
          <w:sz w:val="28"/>
          <w:szCs w:val="28"/>
          <w:lang w:bidi="hi-IN"/>
        </w:rPr>
      </w:pPr>
      <w:r>
        <w:rPr/>
        <w:drawing>
          <wp:inline distT="0" distB="0" distL="0" distR="0">
            <wp:extent cx="3978275" cy="1228725"/>
            <wp:effectExtent l="0" t="0" r="0" b="0"/>
            <wp:docPr id="16" name="Picture 15" descr="https://colah.github.io/posts/2015-08-Understanding-LSTMs/img/LSTM3-focus-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5" descr="https://colah.github.io/posts/2015-08-Understanding-LSTMs/img/LSTM3-focus-f.png"/>
                    <pic:cNvPicPr>
                      <a:picLocks noChangeAspect="1" noChangeArrowheads="1"/>
                    </pic:cNvPicPr>
                  </pic:nvPicPr>
                  <pic:blipFill>
                    <a:blip r:embed="rId14"/>
                    <a:stretch>
                      <a:fillRect/>
                    </a:stretch>
                  </pic:blipFill>
                  <pic:spPr bwMode="auto">
                    <a:xfrm>
                      <a:off x="0" y="0"/>
                      <a:ext cx="3978275" cy="1228725"/>
                    </a:xfrm>
                    <a:prstGeom prst="rect">
                      <a:avLst/>
                    </a:prstGeom>
                  </pic:spPr>
                </pic:pic>
              </a:graphicData>
            </a:graphic>
          </wp:inline>
        </w:drawing>
      </w:r>
    </w:p>
    <w:p>
      <w:pPr>
        <w:pStyle w:val="Normal"/>
        <w:shd w:val="clear" w:color="auto" w:fill="FFFFFF"/>
        <w:jc w:val="both"/>
        <w:rPr>
          <w:color w:val="000000" w:themeColor="text1"/>
          <w:spacing w:val="-3"/>
          <w:sz w:val="28"/>
          <w:szCs w:val="28"/>
          <w:lang w:bidi="hi-IN"/>
        </w:rPr>
      </w:pPr>
      <w:r>
        <w:rPr>
          <w:color w:val="000000" w:themeColor="text1"/>
          <w:spacing w:val="-3"/>
          <w:sz w:val="28"/>
          <w:szCs w:val="28"/>
          <w:lang w:bidi="hi-IN"/>
        </w:rPr>
        <w:t>The next step is to decide what information we are going to store in the cell state. This has two parts. First, a layer called the “input gate layer” decides which values are to be updated. Next, tanh layer creates a vector of new candidate values, </w:t>
      </w:r>
      <w:r>
        <w:rPr>
          <w:color w:val="000000" w:themeColor="text1"/>
          <w:sz w:val="28"/>
          <w:szCs w:val="28"/>
          <w:lang w:bidi="hi-IN"/>
        </w:rPr>
        <w:t>C</w:t>
      </w:r>
      <w:r>
        <w:rPr>
          <w:color w:val="000000" w:themeColor="text1"/>
          <w:sz w:val="28"/>
          <w:szCs w:val="28"/>
          <w:vertAlign w:val="subscript"/>
          <w:lang w:bidi="hi-IN"/>
        </w:rPr>
        <w:t>t</w:t>
      </w:r>
      <w:r>
        <w:rPr>
          <w:color w:val="000000" w:themeColor="text1"/>
          <w:spacing w:val="-3"/>
          <w:sz w:val="28"/>
          <w:szCs w:val="28"/>
          <w:lang w:bidi="hi-IN"/>
        </w:rPr>
        <w:t xml:space="preserve"> that could be added to the state. Then, we will combine these two to create an update to the state.</w:t>
      </w:r>
    </w:p>
    <w:p>
      <w:pPr>
        <w:pStyle w:val="Normal"/>
        <w:shd w:val="clear" w:color="auto" w:fill="FFFFFF"/>
        <w:spacing w:before="0" w:after="150"/>
        <w:jc w:val="both"/>
        <w:rPr>
          <w:color w:val="000000" w:themeColor="text1"/>
          <w:spacing w:val="-3"/>
          <w:sz w:val="28"/>
          <w:szCs w:val="28"/>
          <w:lang w:bidi="hi-IN"/>
        </w:rPr>
      </w:pPr>
      <w:r>
        <w:rPr>
          <w:color w:val="000000" w:themeColor="text1"/>
          <w:spacing w:val="-3"/>
          <w:sz w:val="28"/>
          <w:szCs w:val="28"/>
          <w:lang w:bidi="hi-IN"/>
        </w:rPr>
      </w:r>
    </w:p>
    <w:p>
      <w:pPr>
        <w:pStyle w:val="Normal"/>
        <w:shd w:val="clear" w:color="auto" w:fill="FFFFFF"/>
        <w:spacing w:before="0" w:after="150"/>
        <w:jc w:val="both"/>
        <w:rPr>
          <w:color w:val="000000" w:themeColor="text1"/>
          <w:spacing w:val="-3"/>
          <w:sz w:val="28"/>
          <w:szCs w:val="28"/>
          <w:lang w:bidi="hi-IN"/>
        </w:rPr>
      </w:pPr>
      <w:r>
        <w:rPr>
          <w:color w:val="000000" w:themeColor="text1"/>
          <w:spacing w:val="-3"/>
          <w:sz w:val="28"/>
          <w:szCs w:val="28"/>
          <w:lang w:bidi="hi-IN"/>
        </w:rPr>
        <w:t>In the example of our language model, we’d want to add the gender of the new subject to the cell state, to replace the old one we’re forgetting.</w:t>
      </w:r>
    </w:p>
    <w:p>
      <w:pPr>
        <w:pStyle w:val="Normal"/>
        <w:shd w:val="clear" w:color="auto" w:fill="FFFFFF"/>
        <w:jc w:val="both"/>
        <w:rPr>
          <w:color w:val="000000" w:themeColor="text1"/>
          <w:spacing w:val="-3"/>
          <w:sz w:val="28"/>
          <w:szCs w:val="28"/>
          <w:lang w:bidi="hi-IN"/>
        </w:rPr>
      </w:pPr>
      <w:r>
        <w:rPr/>
        <w:drawing>
          <wp:inline distT="0" distB="0" distL="0" distR="0">
            <wp:extent cx="5388610" cy="1664335"/>
            <wp:effectExtent l="0" t="0" r="0" b="0"/>
            <wp:docPr id="17" name="Picture 16" descr="https://colah.github.io/posts/2015-08-Understanding-LSTMs/img/LSTM3-focus-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6" descr="https://colah.github.io/posts/2015-08-Understanding-LSTMs/img/LSTM3-focus-i.png"/>
                    <pic:cNvPicPr>
                      <a:picLocks noChangeAspect="1" noChangeArrowheads="1"/>
                    </pic:cNvPicPr>
                  </pic:nvPicPr>
                  <pic:blipFill>
                    <a:blip r:embed="rId15"/>
                    <a:stretch>
                      <a:fillRect/>
                    </a:stretch>
                  </pic:blipFill>
                  <pic:spPr bwMode="auto">
                    <a:xfrm>
                      <a:off x="0" y="0"/>
                      <a:ext cx="5388610" cy="1664335"/>
                    </a:xfrm>
                    <a:prstGeom prst="rect">
                      <a:avLst/>
                    </a:prstGeom>
                  </pic:spPr>
                </pic:pic>
              </a:graphicData>
            </a:graphic>
          </wp:inline>
        </w:drawing>
      </w:r>
    </w:p>
    <w:p>
      <w:pPr>
        <w:pStyle w:val="Normal"/>
        <w:shd w:val="clear" w:color="auto" w:fill="FFFFFF"/>
        <w:jc w:val="both"/>
        <w:rPr>
          <w:color w:val="000000" w:themeColor="text1"/>
          <w:spacing w:val="-3"/>
          <w:sz w:val="28"/>
          <w:szCs w:val="28"/>
          <w:lang w:bidi="hi-IN"/>
        </w:rPr>
      </w:pPr>
      <w:r>
        <w:rPr>
          <w:color w:val="000000" w:themeColor="text1"/>
          <w:spacing w:val="-3"/>
          <w:sz w:val="28"/>
          <w:szCs w:val="28"/>
          <w:lang w:bidi="hi-IN"/>
        </w:rPr>
      </w:r>
    </w:p>
    <w:p>
      <w:pPr>
        <w:pStyle w:val="Normal"/>
        <w:shd w:val="clear" w:color="auto" w:fill="FFFFFF"/>
        <w:jc w:val="both"/>
        <w:rPr>
          <w:color w:val="000000" w:themeColor="text1"/>
          <w:spacing w:val="-3"/>
          <w:sz w:val="28"/>
          <w:szCs w:val="28"/>
          <w:lang w:bidi="hi-IN"/>
        </w:rPr>
      </w:pPr>
      <w:r>
        <w:rPr>
          <w:color w:val="000000" w:themeColor="text1"/>
          <w:spacing w:val="-3"/>
          <w:sz w:val="28"/>
          <w:szCs w:val="28"/>
          <w:lang w:bidi="hi-IN"/>
        </w:rPr>
        <w:t>Now we have to update the old cell state, </w:t>
      </w:r>
      <w:r>
        <w:rPr>
          <w:color w:val="000000" w:themeColor="text1"/>
          <w:sz w:val="28"/>
          <w:szCs w:val="28"/>
          <w:lang w:bidi="hi-IN"/>
        </w:rPr>
        <w:t>C</w:t>
      </w:r>
      <w:r>
        <w:rPr>
          <w:color w:val="000000" w:themeColor="text1"/>
          <w:sz w:val="28"/>
          <w:szCs w:val="28"/>
          <w:vertAlign w:val="subscript"/>
          <w:lang w:bidi="hi-IN"/>
        </w:rPr>
        <w:t xml:space="preserve">t-1 </w:t>
      </w:r>
      <w:r>
        <w:rPr>
          <w:color w:val="000000" w:themeColor="text1"/>
          <w:spacing w:val="-3"/>
          <w:sz w:val="28"/>
          <w:szCs w:val="28"/>
          <w:lang w:bidi="hi-IN"/>
        </w:rPr>
        <w:t>, into the new cell state </w:t>
      </w:r>
      <w:r>
        <w:rPr>
          <w:color w:val="000000" w:themeColor="text1"/>
          <w:sz w:val="28"/>
          <w:szCs w:val="28"/>
          <w:lang w:bidi="hi-IN"/>
        </w:rPr>
        <w:t>C</w:t>
      </w:r>
      <w:r>
        <w:rPr>
          <w:color w:val="000000" w:themeColor="text1"/>
          <w:sz w:val="28"/>
          <w:szCs w:val="28"/>
          <w:vertAlign w:val="subscript"/>
          <w:lang w:bidi="hi-IN"/>
        </w:rPr>
        <w:t>t</w:t>
      </w:r>
      <w:r>
        <w:rPr>
          <w:color w:val="000000" w:themeColor="text1"/>
          <w:spacing w:val="-3"/>
          <w:sz w:val="28"/>
          <w:szCs w:val="28"/>
          <w:lang w:bidi="hi-IN"/>
        </w:rPr>
        <w:t xml:space="preserve">. </w:t>
      </w:r>
    </w:p>
    <w:p>
      <w:pPr>
        <w:pStyle w:val="Normal"/>
        <w:shd w:val="clear" w:color="auto" w:fill="FFFFFF"/>
        <w:jc w:val="both"/>
        <w:rPr>
          <w:color w:val="000000" w:themeColor="text1"/>
          <w:spacing w:val="-3"/>
          <w:sz w:val="28"/>
          <w:szCs w:val="28"/>
          <w:lang w:bidi="hi-IN"/>
        </w:rPr>
      </w:pPr>
      <w:r>
        <w:rPr>
          <w:color w:val="000000" w:themeColor="text1"/>
          <w:spacing w:val="-3"/>
          <w:sz w:val="28"/>
          <w:szCs w:val="28"/>
          <w:lang w:bidi="hi-IN"/>
        </w:rPr>
        <w:t>We multiply the old state by </w:t>
      </w:r>
      <w:r>
        <w:rPr>
          <w:color w:val="000000" w:themeColor="text1"/>
          <w:sz w:val="28"/>
          <w:szCs w:val="28"/>
          <w:lang w:bidi="hi-IN"/>
        </w:rPr>
        <w:t>f</w:t>
      </w:r>
      <w:r>
        <w:rPr>
          <w:color w:val="000000" w:themeColor="text1"/>
          <w:sz w:val="28"/>
          <w:szCs w:val="28"/>
          <w:vertAlign w:val="subscript"/>
          <w:lang w:bidi="hi-IN"/>
        </w:rPr>
        <w:t>t</w:t>
      </w:r>
      <w:r>
        <w:rPr>
          <w:color w:val="000000" w:themeColor="text1"/>
          <w:spacing w:val="-3"/>
          <w:sz w:val="28"/>
          <w:szCs w:val="28"/>
          <w:lang w:bidi="hi-IN"/>
        </w:rPr>
        <w:t>. Then we add </w:t>
      </w:r>
      <w:r>
        <w:rPr>
          <w:color w:val="000000" w:themeColor="text1"/>
          <w:sz w:val="28"/>
          <w:szCs w:val="28"/>
          <w:lang w:bidi="hi-IN"/>
        </w:rPr>
        <w:t>i</w:t>
      </w:r>
      <w:r>
        <w:rPr>
          <w:color w:val="000000" w:themeColor="text1"/>
          <w:sz w:val="28"/>
          <w:szCs w:val="28"/>
          <w:vertAlign w:val="subscript"/>
          <w:lang w:bidi="hi-IN"/>
        </w:rPr>
        <w:t>t</w:t>
      </w:r>
      <w:r>
        <w:rPr>
          <w:rFonts w:ascii="Cambria Math" w:hAnsi="Cambria Math"/>
          <w:color w:val="000000" w:themeColor="text1"/>
          <w:sz w:val="28"/>
          <w:szCs w:val="28"/>
          <w:lang w:bidi="hi-IN"/>
        </w:rPr>
        <w:t>∗</w:t>
      </w:r>
      <w:r>
        <w:rPr>
          <w:color w:val="000000" w:themeColor="text1"/>
          <w:sz w:val="28"/>
          <w:szCs w:val="28"/>
          <w:lang w:bidi="hi-IN"/>
        </w:rPr>
        <w:t>C</w:t>
      </w:r>
      <w:r>
        <w:rPr>
          <w:color w:val="000000" w:themeColor="text1"/>
          <w:sz w:val="28"/>
          <w:szCs w:val="28"/>
          <w:vertAlign w:val="subscript"/>
          <w:lang w:bidi="hi-IN"/>
        </w:rPr>
        <w:t>t</w:t>
      </w:r>
      <w:r>
        <w:rPr>
          <w:color w:val="000000" w:themeColor="text1"/>
          <w:spacing w:val="-3"/>
          <w:sz w:val="28"/>
          <w:szCs w:val="28"/>
          <w:lang w:bidi="hi-IN"/>
        </w:rPr>
        <w:t xml:space="preserve"> .This is the new candidate values, scaled by how much we decided to update each state value.</w:t>
      </w:r>
    </w:p>
    <w:p>
      <w:pPr>
        <w:pStyle w:val="Normal"/>
        <w:shd w:val="clear" w:color="auto" w:fill="FFFFFF"/>
        <w:jc w:val="both"/>
        <w:rPr>
          <w:color w:val="000000" w:themeColor="text1"/>
          <w:spacing w:val="-3"/>
          <w:sz w:val="28"/>
          <w:szCs w:val="28"/>
          <w:lang w:bidi="hi-IN"/>
        </w:rPr>
      </w:pPr>
      <w:r>
        <w:rPr>
          <w:color w:val="000000" w:themeColor="text1"/>
          <w:spacing w:val="-3"/>
          <w:sz w:val="28"/>
          <w:szCs w:val="28"/>
          <w:lang w:bidi="hi-IN"/>
        </w:rPr>
      </w:r>
    </w:p>
    <w:p>
      <w:pPr>
        <w:pStyle w:val="Normal"/>
        <w:shd w:val="clear" w:color="auto" w:fill="FFFFFF"/>
        <w:spacing w:before="0" w:after="150"/>
        <w:jc w:val="both"/>
        <w:rPr>
          <w:color w:val="000000" w:themeColor="text1"/>
          <w:spacing w:val="-3"/>
          <w:sz w:val="28"/>
          <w:szCs w:val="28"/>
          <w:lang w:bidi="hi-IN"/>
        </w:rPr>
      </w:pPr>
      <w:r>
        <w:rPr>
          <w:color w:val="000000" w:themeColor="text1"/>
          <w:spacing w:val="-3"/>
          <w:sz w:val="28"/>
          <w:szCs w:val="28"/>
          <w:lang w:bidi="hi-IN"/>
        </w:rPr>
        <w:t>In the case of the language model, this is where we’d actually drop the information about the old subject’s gender and add the new information, as we decided in the previous steps.</w:t>
      </w:r>
    </w:p>
    <w:p>
      <w:pPr>
        <w:pStyle w:val="Normal"/>
        <w:shd w:val="clear" w:color="auto" w:fill="FFFFFF"/>
        <w:jc w:val="both"/>
        <w:rPr>
          <w:color w:val="000000" w:themeColor="text1"/>
          <w:spacing w:val="-3"/>
          <w:sz w:val="28"/>
          <w:szCs w:val="28"/>
          <w:lang w:bidi="hi-IN"/>
        </w:rPr>
      </w:pPr>
      <w:r>
        <w:rPr/>
        <w:drawing>
          <wp:inline distT="0" distB="0" distL="0" distR="0">
            <wp:extent cx="4749165" cy="1466850"/>
            <wp:effectExtent l="0" t="0" r="0" b="0"/>
            <wp:docPr id="18" name="Picture 17" descr="https://colah.github.io/posts/2015-08-Understanding-LSTMs/img/LSTM3-focus-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7" descr="https://colah.github.io/posts/2015-08-Understanding-LSTMs/img/LSTM3-focus-C.png"/>
                    <pic:cNvPicPr>
                      <a:picLocks noChangeAspect="1" noChangeArrowheads="1"/>
                    </pic:cNvPicPr>
                  </pic:nvPicPr>
                  <pic:blipFill>
                    <a:blip r:embed="rId16"/>
                    <a:stretch>
                      <a:fillRect/>
                    </a:stretch>
                  </pic:blipFill>
                  <pic:spPr bwMode="auto">
                    <a:xfrm>
                      <a:off x="0" y="0"/>
                      <a:ext cx="4749165" cy="1466850"/>
                    </a:xfrm>
                    <a:prstGeom prst="rect">
                      <a:avLst/>
                    </a:prstGeom>
                  </pic:spPr>
                </pic:pic>
              </a:graphicData>
            </a:graphic>
          </wp:inline>
        </w:drawing>
      </w:r>
    </w:p>
    <w:p>
      <w:pPr>
        <w:pStyle w:val="Normal"/>
        <w:shd w:val="clear" w:color="auto" w:fill="FFFFFF"/>
        <w:tabs>
          <w:tab w:val="left" w:pos="4125" w:leader="none"/>
        </w:tabs>
        <w:jc w:val="both"/>
        <w:rPr>
          <w:color w:val="000000" w:themeColor="text1"/>
          <w:spacing w:val="-3"/>
          <w:sz w:val="28"/>
          <w:szCs w:val="28"/>
          <w:lang w:bidi="hi-IN"/>
        </w:rPr>
      </w:pPr>
      <w:r>
        <w:rPr>
          <w:color w:val="000000" w:themeColor="text1"/>
          <w:spacing w:val="-3"/>
          <w:sz w:val="28"/>
          <w:szCs w:val="28"/>
          <w:lang w:bidi="hi-IN"/>
        </w:rPr>
        <w:tab/>
      </w:r>
    </w:p>
    <w:p>
      <w:pPr>
        <w:pStyle w:val="Normal"/>
        <w:shd w:val="clear" w:color="auto" w:fill="FFFFFF"/>
        <w:jc w:val="both"/>
        <w:rPr>
          <w:color w:val="000000" w:themeColor="text1"/>
          <w:spacing w:val="-3"/>
          <w:sz w:val="28"/>
          <w:szCs w:val="28"/>
          <w:lang w:bidi="hi-IN"/>
        </w:rPr>
      </w:pPr>
      <w:r>
        <w:rPr>
          <w:color w:val="000000" w:themeColor="text1"/>
          <w:spacing w:val="-3"/>
          <w:sz w:val="28"/>
          <w:szCs w:val="28"/>
          <w:lang w:bidi="hi-IN"/>
        </w:rPr>
        <w:t xml:space="preserve"> </w:t>
      </w:r>
      <w:r>
        <w:rPr>
          <w:color w:val="000000" w:themeColor="text1"/>
          <w:spacing w:val="-3"/>
          <w:sz w:val="28"/>
          <w:szCs w:val="28"/>
          <w:lang w:bidi="hi-IN"/>
        </w:rPr>
        <w:t>This output is based on our cell state. First, we run a layer which decides what parts of the cell state will be included in the output. Then, we put the cell state through </w:t>
      </w:r>
      <w:r>
        <w:rPr>
          <w:color w:val="000000" w:themeColor="text1"/>
          <w:sz w:val="28"/>
          <w:szCs w:val="28"/>
          <w:lang w:bidi="hi-IN"/>
        </w:rPr>
        <w:t>tanh</w:t>
      </w:r>
      <w:r>
        <w:rPr>
          <w:color w:val="000000" w:themeColor="text1"/>
          <w:spacing w:val="-3"/>
          <w:sz w:val="28"/>
          <w:szCs w:val="28"/>
          <w:lang w:bidi="hi-IN"/>
        </w:rPr>
        <w:t> (to push the values to be between </w:t>
      </w:r>
      <w:r>
        <w:rPr>
          <w:color w:val="000000" w:themeColor="text1"/>
          <w:sz w:val="28"/>
          <w:szCs w:val="28"/>
          <w:lang w:bidi="hi-IN"/>
        </w:rPr>
        <w:t>−1</w:t>
      </w:r>
      <w:r>
        <w:rPr>
          <w:color w:val="000000" w:themeColor="text1"/>
          <w:spacing w:val="-3"/>
          <w:sz w:val="28"/>
          <w:szCs w:val="28"/>
          <w:lang w:bidi="hi-IN"/>
        </w:rPr>
        <w:t> and </w:t>
      </w:r>
      <w:r>
        <w:rPr>
          <w:color w:val="000000" w:themeColor="text1"/>
          <w:sz w:val="28"/>
          <w:szCs w:val="28"/>
          <w:lang w:bidi="hi-IN"/>
        </w:rPr>
        <w:t>1</w:t>
      </w:r>
      <w:r>
        <w:rPr>
          <w:color w:val="000000" w:themeColor="text1"/>
          <w:spacing w:val="-3"/>
          <w:sz w:val="28"/>
          <w:szCs w:val="28"/>
          <w:lang w:bidi="hi-IN"/>
        </w:rPr>
        <w:t>) and multiply it by the output of the gate, so that we only output the parts we decided to.</w:t>
      </w:r>
    </w:p>
    <w:p>
      <w:pPr>
        <w:pStyle w:val="Normal"/>
        <w:shd w:val="clear" w:color="auto" w:fill="FFFFFF"/>
        <w:jc w:val="both"/>
        <w:rPr>
          <w:color w:val="000000" w:themeColor="text1"/>
          <w:spacing w:val="-3"/>
          <w:sz w:val="28"/>
          <w:szCs w:val="28"/>
          <w:lang w:bidi="hi-IN"/>
        </w:rPr>
      </w:pPr>
      <w:r>
        <w:rPr>
          <w:color w:val="000000" w:themeColor="text1"/>
          <w:spacing w:val="-3"/>
          <w:sz w:val="28"/>
          <w:szCs w:val="28"/>
          <w:lang w:bidi="hi-IN"/>
        </w:rPr>
      </w:r>
    </w:p>
    <w:p>
      <w:pPr>
        <w:pStyle w:val="Normal"/>
        <w:shd w:val="clear" w:color="auto" w:fill="FFFFFF"/>
        <w:spacing w:before="0" w:after="150"/>
        <w:jc w:val="both"/>
        <w:rPr>
          <w:color w:val="000000" w:themeColor="text1"/>
          <w:spacing w:val="-3"/>
          <w:sz w:val="28"/>
          <w:szCs w:val="28"/>
          <w:lang w:bidi="hi-IN"/>
        </w:rPr>
      </w:pPr>
      <w:r>
        <w:rPr>
          <w:color w:val="000000" w:themeColor="text1"/>
          <w:spacing w:val="-3"/>
          <w:sz w:val="28"/>
          <w:szCs w:val="28"/>
          <w:lang w:bidi="hi-IN"/>
        </w:rPr>
        <w:t>For the language model example, since it just saw a subject, it might want to output information relevant to a verb, in case that’s what is coming next. For example, it might output whether the subject is singular or plural, so that we know what form a verb should be conjugated into if that’s what follows next.</w:t>
      </w:r>
    </w:p>
    <w:p>
      <w:pPr>
        <w:pStyle w:val="Normal"/>
        <w:shd w:val="clear" w:color="auto" w:fill="FFFFFF"/>
        <w:jc w:val="both"/>
        <w:rPr>
          <w:color w:val="000000" w:themeColor="text1"/>
          <w:spacing w:val="-3"/>
          <w:sz w:val="28"/>
          <w:szCs w:val="28"/>
          <w:lang w:bidi="hi-IN"/>
        </w:rPr>
      </w:pPr>
      <w:r>
        <w:rPr/>
        <w:drawing>
          <wp:inline distT="0" distB="0" distL="0" distR="0">
            <wp:extent cx="3825875" cy="1181735"/>
            <wp:effectExtent l="0" t="0" r="0" b="0"/>
            <wp:docPr id="19" name="Picture 18" descr="https://colah.github.io/posts/2015-08-Understanding-LSTMs/img/LSTM3-focus-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8" descr="https://colah.github.io/posts/2015-08-Understanding-LSTMs/img/LSTM3-focus-o.png"/>
                    <pic:cNvPicPr>
                      <a:picLocks noChangeAspect="1" noChangeArrowheads="1"/>
                    </pic:cNvPicPr>
                  </pic:nvPicPr>
                  <pic:blipFill>
                    <a:blip r:embed="rId17"/>
                    <a:stretch>
                      <a:fillRect/>
                    </a:stretch>
                  </pic:blipFill>
                  <pic:spPr bwMode="auto">
                    <a:xfrm>
                      <a:off x="0" y="0"/>
                      <a:ext cx="3825875" cy="1181735"/>
                    </a:xfrm>
                    <a:prstGeom prst="rect">
                      <a:avLst/>
                    </a:prstGeom>
                  </pic:spPr>
                </pic:pic>
              </a:graphicData>
            </a:graphic>
          </wp:inline>
        </w:drawing>
      </w:r>
    </w:p>
    <w:p>
      <w:pPr>
        <w:pStyle w:val="Normal"/>
        <w:shd w:val="clear" w:color="auto" w:fill="FFFFFF"/>
        <w:jc w:val="both"/>
        <w:rPr>
          <w:color w:val="000000" w:themeColor="text1"/>
          <w:spacing w:val="-3"/>
          <w:sz w:val="28"/>
          <w:szCs w:val="28"/>
          <w:lang w:bidi="hi-IN"/>
        </w:rPr>
      </w:pPr>
      <w:r>
        <w:rPr>
          <w:color w:val="000000" w:themeColor="text1"/>
          <w:spacing w:val="-3"/>
          <w:sz w:val="28"/>
          <w:szCs w:val="28"/>
          <w:lang w:bidi="hi-IN"/>
        </w:rPr>
      </w:r>
    </w:p>
    <w:p>
      <w:pPr>
        <w:pStyle w:val="Normal"/>
        <w:shd w:val="clear" w:color="auto" w:fill="FFFFFF"/>
        <w:jc w:val="both"/>
        <w:rPr>
          <w:color w:val="000000" w:themeColor="text1"/>
          <w:spacing w:val="-3"/>
          <w:sz w:val="28"/>
          <w:szCs w:val="28"/>
          <w:lang w:bidi="hi-IN"/>
        </w:rPr>
      </w:pPr>
      <w:r>
        <w:rPr>
          <w:color w:val="000000" w:themeColor="text1"/>
          <w:spacing w:val="-3"/>
          <w:sz w:val="28"/>
          <w:szCs w:val="28"/>
          <w:lang w:bidi="hi-IN"/>
        </w:rPr>
      </w:r>
    </w:p>
    <w:p>
      <w:pPr>
        <w:pStyle w:val="Normal"/>
        <w:ind w:left="2880" w:firstLine="720"/>
        <w:rPr>
          <w:b/>
          <w:b/>
          <w:bCs/>
          <w:sz w:val="32"/>
          <w:szCs w:val="32"/>
        </w:rPr>
      </w:pPr>
      <w:r>
        <w:rPr>
          <w:b/>
          <w:bCs/>
          <w:sz w:val="32"/>
          <w:szCs w:val="32"/>
        </w:rPr>
        <w:t>Implementation</w:t>
      </w:r>
    </w:p>
    <w:p>
      <w:pPr>
        <w:pStyle w:val="Normal"/>
        <w:ind w:left="2880" w:firstLine="720"/>
        <w:rPr/>
      </w:pPr>
      <w:r>
        <w:rPr/>
      </w:r>
    </w:p>
    <w:p>
      <w:pPr>
        <w:pStyle w:val="Normal"/>
        <w:shd w:val="clear" w:color="auto" w:fill="FFFFFF"/>
        <w:jc w:val="both"/>
        <w:rPr>
          <w:color w:val="000000"/>
          <w:spacing w:val="-3"/>
          <w:sz w:val="28"/>
          <w:szCs w:val="28"/>
          <w:lang w:bidi="hi-IN"/>
        </w:rPr>
      </w:pPr>
      <w:r>
        <w:rPr>
          <w:color w:val="000000"/>
          <w:spacing w:val="-3"/>
          <w:sz w:val="28"/>
          <w:szCs w:val="28"/>
          <w:lang w:bidi="hi-IN"/>
        </w:rPr>
        <w:t>The goal of our experiment is to demonstrate those functionalities and the dependencies of hyper-parameters and learning techniques to train an LSTM model. We have implemented the model in Python using Keras. We use various types of text datasets as input to the model that then generates the probability distribution which is sampled to return the next probable output for a given sequence of characters.</w:t>
      </w:r>
    </w:p>
    <w:p>
      <w:pPr>
        <w:pStyle w:val="Normal"/>
        <w:shd w:val="clear" w:color="auto" w:fill="FFFFFF"/>
        <w:jc w:val="both"/>
        <w:rPr>
          <w:color w:val="000000"/>
          <w:spacing w:val="-3"/>
          <w:sz w:val="28"/>
          <w:szCs w:val="28"/>
          <w:lang w:bidi="hi-IN"/>
        </w:rPr>
      </w:pPr>
      <w:r>
        <w:rPr>
          <w:color w:val="000000"/>
          <w:spacing w:val="-3"/>
          <w:sz w:val="28"/>
          <w:szCs w:val="28"/>
          <w:lang w:bidi="hi-IN"/>
        </w:rPr>
      </w:r>
    </w:p>
    <w:p>
      <w:pPr>
        <w:pStyle w:val="Normal"/>
        <w:shd w:val="clear" w:color="auto" w:fill="FFFFFF"/>
        <w:jc w:val="both"/>
        <w:rPr>
          <w:color w:val="000000"/>
          <w:spacing w:val="-3"/>
          <w:sz w:val="28"/>
          <w:szCs w:val="28"/>
          <w:lang w:bidi="hi-IN"/>
        </w:rPr>
      </w:pPr>
      <w:r>
        <w:rPr>
          <w:color w:val="000000"/>
          <w:spacing w:val="-3"/>
          <w:sz w:val="28"/>
          <w:szCs w:val="28"/>
          <w:lang w:bidi="hi-IN"/>
        </w:rPr>
        <w:t xml:space="preserve">Our code is divided into these three parts: </w:t>
      </w:r>
    </w:p>
    <w:p>
      <w:pPr>
        <w:pStyle w:val="Normal"/>
        <w:shd w:val="clear" w:color="auto" w:fill="FFFFFF"/>
        <w:jc w:val="both"/>
        <w:rPr>
          <w:color w:val="000000"/>
          <w:spacing w:val="-3"/>
          <w:sz w:val="28"/>
          <w:szCs w:val="28"/>
          <w:lang w:bidi="hi-IN"/>
        </w:rPr>
      </w:pPr>
      <w:r>
        <w:rPr>
          <w:color w:val="000000"/>
          <w:spacing w:val="-3"/>
          <w:sz w:val="28"/>
          <w:szCs w:val="28"/>
          <w:lang w:bidi="hi-IN"/>
        </w:rPr>
      </w:r>
    </w:p>
    <w:p>
      <w:pPr>
        <w:pStyle w:val="Normal"/>
        <w:shd w:val="clear" w:color="auto" w:fill="FFFFFF"/>
        <w:jc w:val="both"/>
        <w:rPr>
          <w:color w:val="000000"/>
          <w:spacing w:val="-3"/>
          <w:sz w:val="28"/>
          <w:szCs w:val="28"/>
          <w:lang w:bidi="hi-IN"/>
        </w:rPr>
      </w:pPr>
      <w:r>
        <w:rPr>
          <w:color w:val="000000"/>
          <w:spacing w:val="-3"/>
          <w:sz w:val="28"/>
          <w:szCs w:val="28"/>
          <w:lang w:bidi="hi-IN"/>
        </w:rPr>
        <w:t>1. Text Input/output:</w:t>
      </w:r>
    </w:p>
    <w:p>
      <w:pPr>
        <w:pStyle w:val="Normal"/>
        <w:shd w:val="clear" w:color="auto" w:fill="FFFFFF"/>
        <w:jc w:val="both"/>
        <w:rPr>
          <w:color w:val="000000"/>
          <w:spacing w:val="-3"/>
          <w:sz w:val="28"/>
          <w:szCs w:val="28"/>
          <w:lang w:bidi="hi-IN"/>
        </w:rPr>
      </w:pPr>
      <w:r>
        <w:rPr>
          <w:color w:val="000000"/>
          <w:spacing w:val="-3"/>
          <w:sz w:val="28"/>
          <w:szCs w:val="28"/>
          <w:lang w:bidi="hi-IN"/>
        </w:rPr>
      </w:r>
    </w:p>
    <w:p>
      <w:pPr>
        <w:pStyle w:val="Normal"/>
        <w:shd w:val="clear" w:color="auto" w:fill="FFFFFF"/>
        <w:jc w:val="both"/>
        <w:rPr/>
      </w:pPr>
      <w:r>
        <w:rPr>
          <w:color w:val="000000"/>
          <w:spacing w:val="-3"/>
          <w:sz w:val="28"/>
          <w:szCs w:val="28"/>
          <w:lang w:bidi="hi-IN"/>
        </w:rPr>
        <w:t xml:space="preserve">This python file handles the input and output functions for RNN model. First, we read the text file, then split the </w:t>
      </w:r>
      <w:r>
        <w:rPr>
          <w:i/>
          <w:iCs/>
          <w:color w:val="000000"/>
          <w:spacing w:val="-3"/>
          <w:sz w:val="28"/>
          <w:szCs w:val="28"/>
          <w:lang w:bidi="hi-IN"/>
        </w:rPr>
        <w:t>content</w:t>
      </w:r>
      <w:r>
        <w:rPr>
          <w:color w:val="000000"/>
          <w:spacing w:val="-3"/>
          <w:sz w:val="28"/>
          <w:szCs w:val="28"/>
          <w:lang w:bidi="hi-IN"/>
        </w:rPr>
        <w:t xml:space="preserve"> into an array which each element is a character, and store it into the </w:t>
      </w:r>
      <w:r>
        <w:rPr>
          <w:i/>
          <w:iCs/>
          <w:color w:val="000000"/>
          <w:spacing w:val="-3"/>
          <w:sz w:val="28"/>
          <w:szCs w:val="28"/>
          <w:lang w:bidi="hi-IN"/>
        </w:rPr>
        <w:t>content</w:t>
      </w:r>
      <w:r>
        <w:rPr>
          <w:color w:val="000000"/>
          <w:spacing w:val="-3"/>
          <w:sz w:val="28"/>
          <w:szCs w:val="28"/>
          <w:lang w:bidi="hi-IN"/>
        </w:rPr>
        <w:t xml:space="preserve"> variable. Next, we create a new array called </w:t>
      </w:r>
      <w:r>
        <w:rPr>
          <w:i/>
          <w:iCs/>
          <w:color w:val="000000"/>
          <w:spacing w:val="-3"/>
          <w:sz w:val="28"/>
          <w:szCs w:val="28"/>
          <w:lang w:bidi="hi-IN"/>
        </w:rPr>
        <w:t>vocab</w:t>
      </w:r>
      <w:r>
        <w:rPr>
          <w:color w:val="000000"/>
          <w:spacing w:val="-3"/>
          <w:sz w:val="28"/>
          <w:szCs w:val="28"/>
          <w:lang w:bidi="hi-IN"/>
        </w:rPr>
        <w:t xml:space="preserve"> to store the unique values in content. For example, if the text file contains only the following sentence:</w:t>
      </w:r>
    </w:p>
    <w:p>
      <w:pPr>
        <w:pStyle w:val="Normal"/>
        <w:shd w:val="clear" w:color="auto" w:fill="FFFFFF"/>
        <w:jc w:val="both"/>
        <w:rPr>
          <w:rFonts w:ascii="Liberation Mono" w:hAnsi="Liberation Mono"/>
          <w:color w:val="000000"/>
          <w:spacing w:val="-3"/>
          <w:sz w:val="24"/>
          <w:szCs w:val="24"/>
          <w:lang w:bidi="hi-IN"/>
        </w:rPr>
      </w:pPr>
      <w:r>
        <w:rPr>
          <w:rFonts w:ascii="Liberation Mono" w:hAnsi="Liberation Mono"/>
          <w:color w:val="000000"/>
          <w:spacing w:val="-3"/>
          <w:sz w:val="24"/>
          <w:szCs w:val="24"/>
          <w:lang w:bidi="hi-IN"/>
        </w:rPr>
        <w:t>I have a dream.</w:t>
      </w:r>
    </w:p>
    <w:p>
      <w:pPr>
        <w:pStyle w:val="Normal"/>
        <w:shd w:val="clear" w:color="auto" w:fill="FFFFFF"/>
        <w:jc w:val="both"/>
        <w:rPr/>
      </w:pPr>
      <w:r>
        <w:rPr>
          <w:color w:val="000000"/>
          <w:spacing w:val="-3"/>
          <w:sz w:val="28"/>
          <w:szCs w:val="28"/>
          <w:lang w:bidi="hi-IN"/>
        </w:rPr>
        <w:t xml:space="preserve">Then the </w:t>
      </w:r>
      <w:r>
        <w:rPr>
          <w:i/>
          <w:iCs/>
          <w:color w:val="000000"/>
          <w:spacing w:val="-3"/>
          <w:sz w:val="28"/>
          <w:szCs w:val="28"/>
          <w:lang w:bidi="hi-IN"/>
        </w:rPr>
        <w:t>content</w:t>
      </w:r>
      <w:r>
        <w:rPr>
          <w:color w:val="000000"/>
          <w:spacing w:val="-3"/>
          <w:sz w:val="28"/>
          <w:szCs w:val="28"/>
          <w:lang w:bidi="hi-IN"/>
        </w:rPr>
        <w:t xml:space="preserve"> array will look like this:</w:t>
      </w:r>
    </w:p>
    <w:p>
      <w:pPr>
        <w:pStyle w:val="Normal"/>
        <w:shd w:val="clear" w:color="auto" w:fill="FFFFFF"/>
        <w:jc w:val="both"/>
        <w:rPr>
          <w:rFonts w:ascii="Liberation Mono" w:hAnsi="Liberation Mono"/>
          <w:color w:val="000000"/>
          <w:spacing w:val="-3"/>
          <w:sz w:val="24"/>
          <w:szCs w:val="24"/>
          <w:lang w:bidi="hi-IN"/>
        </w:rPr>
      </w:pPr>
      <w:r>
        <w:rPr>
          <w:rFonts w:ascii="Liberation Mono" w:hAnsi="Liberation Mono"/>
          <w:color w:val="000000"/>
          <w:spacing w:val="-3"/>
          <w:sz w:val="24"/>
          <w:szCs w:val="24"/>
          <w:lang w:bidi="hi-IN"/>
        </w:rPr>
        <w:t>['I','', 'h', 'a', 'v', 'e', '', 'a', '', 'd', 'r', 'e', 'a', 'm', '.']</w:t>
      </w:r>
    </w:p>
    <w:p>
      <w:pPr>
        <w:pStyle w:val="Normal"/>
        <w:shd w:val="clear" w:color="auto" w:fill="FFFFFF"/>
        <w:jc w:val="both"/>
        <w:rPr/>
      </w:pPr>
      <w:r>
        <w:rPr>
          <w:color w:val="000000"/>
          <w:spacing w:val="-3"/>
          <w:sz w:val="28"/>
          <w:szCs w:val="28"/>
          <w:lang w:bidi="hi-IN"/>
        </w:rPr>
        <w:t xml:space="preserve">And the </w:t>
      </w:r>
      <w:r>
        <w:rPr>
          <w:i/>
          <w:iCs/>
          <w:color w:val="000000"/>
          <w:spacing w:val="-3"/>
          <w:sz w:val="28"/>
          <w:szCs w:val="28"/>
          <w:lang w:bidi="hi-IN"/>
        </w:rPr>
        <w:t>vocab</w:t>
      </w:r>
      <w:r>
        <w:rPr>
          <w:color w:val="000000"/>
          <w:spacing w:val="-3"/>
          <w:sz w:val="28"/>
          <w:szCs w:val="28"/>
          <w:lang w:bidi="hi-IN"/>
        </w:rPr>
        <w:t xml:space="preserve"> array will look like this:</w:t>
      </w:r>
    </w:p>
    <w:p>
      <w:pPr>
        <w:pStyle w:val="Normal"/>
        <w:shd w:val="clear" w:color="auto" w:fill="FFFFFF"/>
        <w:jc w:val="both"/>
        <w:rPr>
          <w:rFonts w:ascii="Liberation Mono" w:hAnsi="Liberation Mono"/>
          <w:color w:val="000000"/>
          <w:spacing w:val="-3"/>
          <w:sz w:val="24"/>
          <w:szCs w:val="24"/>
          <w:lang w:bidi="hi-IN"/>
        </w:rPr>
      </w:pPr>
      <w:r>
        <w:rPr>
          <w:rFonts w:ascii="Liberation Mono" w:hAnsi="Liberation Mono"/>
          <w:color w:val="000000"/>
          <w:spacing w:val="-3"/>
          <w:sz w:val="24"/>
          <w:szCs w:val="24"/>
          <w:lang w:bidi="hi-IN"/>
        </w:rPr>
        <w:t>['I','', 'h', 'a', 'v', 'e', 'd', 'r', 'm', '.']</w:t>
      </w:r>
    </w:p>
    <w:p>
      <w:pPr>
        <w:pStyle w:val="Normal"/>
        <w:shd w:val="clear" w:color="auto" w:fill="FFFFFF"/>
        <w:jc w:val="both"/>
        <w:rPr/>
      </w:pPr>
      <w:r>
        <w:rPr>
          <w:color w:val="000000"/>
          <w:spacing w:val="-3"/>
          <w:sz w:val="28"/>
          <w:szCs w:val="28"/>
          <w:lang w:bidi="hi-IN"/>
        </w:rPr>
        <w:t xml:space="preserve">As every element in </w:t>
      </w:r>
      <w:r>
        <w:rPr>
          <w:i/>
          <w:iCs/>
          <w:color w:val="000000"/>
          <w:spacing w:val="-3"/>
          <w:sz w:val="28"/>
          <w:szCs w:val="28"/>
          <w:lang w:bidi="hi-IN"/>
        </w:rPr>
        <w:t>vocab</w:t>
      </w:r>
      <w:r>
        <w:rPr>
          <w:color w:val="000000"/>
          <w:spacing w:val="-3"/>
          <w:sz w:val="28"/>
          <w:szCs w:val="28"/>
          <w:lang w:bidi="hi-IN"/>
        </w:rPr>
        <w:t xml:space="preserve"> array only appears once. So the content array contains all the examples, and the </w:t>
      </w:r>
      <w:r>
        <w:rPr>
          <w:i/>
          <w:iCs/>
          <w:color w:val="000000"/>
          <w:spacing w:val="-3"/>
          <w:sz w:val="28"/>
          <w:szCs w:val="28"/>
          <w:lang w:bidi="hi-IN"/>
        </w:rPr>
        <w:t>vocab</w:t>
      </w:r>
      <w:r>
        <w:rPr>
          <w:color w:val="000000"/>
          <w:spacing w:val="-3"/>
          <w:sz w:val="28"/>
          <w:szCs w:val="28"/>
          <w:lang w:bidi="hi-IN"/>
        </w:rPr>
        <w:t xml:space="preserve"> array acts like a features holder, which we then create two dictionaries to map between indexes and characters. </w:t>
      </w:r>
    </w:p>
    <w:p>
      <w:pPr>
        <w:pStyle w:val="Normal"/>
        <w:shd w:val="clear" w:color="auto" w:fill="FFFFFF"/>
        <w:jc w:val="both"/>
        <w:rPr/>
      </w:pPr>
      <w:r>
        <w:rPr>
          <w:color w:val="000000"/>
          <w:spacing w:val="-3"/>
          <w:sz w:val="28"/>
          <w:szCs w:val="28"/>
          <w:lang w:bidi="hi-IN"/>
        </w:rPr>
        <w:t xml:space="preserve">We also define the length of sequence seq of initial characters the model takes as an input to predict the next character. Each data-point for input in the model is defined as </w:t>
      </w:r>
      <w:r>
        <w:rPr>
          <w:i/>
          <w:iCs/>
          <w:color w:val="000000"/>
          <w:spacing w:val="-3"/>
          <w:sz w:val="28"/>
          <w:szCs w:val="28"/>
          <w:lang w:bidi="hi-IN"/>
        </w:rPr>
        <w:t>X</w:t>
      </w:r>
      <w:r>
        <w:rPr>
          <w:color w:val="000000"/>
          <w:spacing w:val="-3"/>
          <w:sz w:val="28"/>
          <w:szCs w:val="28"/>
          <w:lang w:bidi="hi-IN"/>
        </w:rPr>
        <w:t xml:space="preserve"> that is an array of indexes of characters of given sequence. We have done one-hot coding for each character in </w:t>
      </w:r>
      <w:r>
        <w:rPr>
          <w:i/>
          <w:iCs/>
          <w:color w:val="000000"/>
          <w:spacing w:val="-3"/>
          <w:sz w:val="28"/>
          <w:szCs w:val="28"/>
          <w:lang w:bidi="hi-IN"/>
        </w:rPr>
        <w:t>vocab</w:t>
      </w:r>
      <w:r>
        <w:rPr>
          <w:color w:val="000000"/>
          <w:spacing w:val="-3"/>
          <w:sz w:val="28"/>
          <w:szCs w:val="28"/>
          <w:lang w:bidi="hi-IN"/>
        </w:rPr>
        <w:t xml:space="preserve"> so that we get a probabilistic analysis as output </w:t>
      </w:r>
      <w:r>
        <w:rPr>
          <w:i/>
          <w:iCs/>
          <w:color w:val="000000"/>
          <w:spacing w:val="-3"/>
          <w:sz w:val="28"/>
          <w:szCs w:val="28"/>
          <w:lang w:bidi="hi-IN"/>
        </w:rPr>
        <w:t>y</w:t>
      </w:r>
      <w:r>
        <w:rPr>
          <w:color w:val="000000"/>
          <w:spacing w:val="-3"/>
          <w:sz w:val="28"/>
          <w:szCs w:val="28"/>
          <w:lang w:bidi="hi-IN"/>
        </w:rPr>
        <w:t xml:space="preserve"> for the next character in given </w:t>
      </w:r>
      <w:r>
        <w:rPr>
          <w:i/>
          <w:iCs/>
          <w:color w:val="000000"/>
          <w:spacing w:val="-3"/>
          <w:sz w:val="28"/>
          <w:szCs w:val="28"/>
          <w:lang w:bidi="hi-IN"/>
        </w:rPr>
        <w:t>X</w:t>
      </w:r>
      <w:r>
        <w:rPr>
          <w:color w:val="000000"/>
          <w:spacing w:val="-3"/>
          <w:sz w:val="28"/>
          <w:szCs w:val="28"/>
          <w:lang w:bidi="hi-IN"/>
        </w:rPr>
        <w:t>.</w:t>
      </w:r>
    </w:p>
    <w:p>
      <w:pPr>
        <w:pStyle w:val="Normal"/>
        <w:shd w:val="clear" w:color="auto" w:fill="FFFFFF"/>
        <w:jc w:val="both"/>
        <w:rPr>
          <w:color w:val="000000"/>
          <w:spacing w:val="-3"/>
          <w:sz w:val="28"/>
          <w:szCs w:val="28"/>
          <w:lang w:bidi="hi-IN"/>
        </w:rPr>
      </w:pPr>
      <w:r>
        <w:rPr>
          <w:color w:val="000000"/>
          <w:spacing w:val="-3"/>
          <w:sz w:val="28"/>
          <w:szCs w:val="28"/>
          <w:lang w:bidi="hi-IN"/>
        </w:rPr>
        <w:t>We iterate over the whole dataset by shifting the corresponding input sequence by one character to cover each and every possibility.</w:t>
      </w:r>
    </w:p>
    <w:p>
      <w:pPr>
        <w:pStyle w:val="Normal"/>
        <w:shd w:val="clear" w:color="auto" w:fill="FFFFFF"/>
        <w:jc w:val="both"/>
        <w:rPr/>
      </w:pPr>
      <w:r>
        <w:rPr>
          <w:color w:val="000000"/>
          <w:spacing w:val="-3"/>
          <w:sz w:val="28"/>
          <w:szCs w:val="28"/>
          <w:lang w:bidi="hi-IN"/>
        </w:rPr>
        <w:t xml:space="preserve">Along with that, we also considered word-level training in which </w:t>
      </w:r>
      <w:r>
        <w:rPr>
          <w:i/>
          <w:iCs/>
          <w:color w:val="000000"/>
          <w:spacing w:val="-3"/>
          <w:sz w:val="28"/>
          <w:szCs w:val="28"/>
          <w:lang w:bidi="hi-IN"/>
        </w:rPr>
        <w:t>vocab</w:t>
      </w:r>
      <w:r>
        <w:rPr>
          <w:color w:val="000000"/>
          <w:spacing w:val="-3"/>
          <w:sz w:val="28"/>
          <w:szCs w:val="28"/>
          <w:lang w:bidi="hi-IN"/>
        </w:rPr>
        <w:t xml:space="preserve">consists of unique words in the given dataset. The rest process is similar to that in character-level training. For above example, in this case, </w:t>
      </w:r>
      <w:r>
        <w:rPr>
          <w:i/>
          <w:iCs/>
          <w:color w:val="000000"/>
          <w:spacing w:val="-3"/>
          <w:sz w:val="28"/>
          <w:szCs w:val="28"/>
          <w:lang w:bidi="hi-IN"/>
        </w:rPr>
        <w:t xml:space="preserve">vocab </w:t>
      </w:r>
      <w:r>
        <w:rPr>
          <w:color w:val="000000"/>
          <w:spacing w:val="-3"/>
          <w:sz w:val="28"/>
          <w:szCs w:val="28"/>
          <w:lang w:bidi="hi-IN"/>
        </w:rPr>
        <w:t>will look like:</w:t>
      </w:r>
    </w:p>
    <w:p>
      <w:pPr>
        <w:pStyle w:val="Normal"/>
        <w:shd w:val="clear" w:color="auto" w:fill="FFFFFF"/>
        <w:jc w:val="both"/>
        <w:rPr>
          <w:rFonts w:ascii="Liberation Mono" w:hAnsi="Liberation Mono"/>
          <w:color w:val="000000"/>
          <w:spacing w:val="-3"/>
          <w:sz w:val="24"/>
          <w:szCs w:val="24"/>
          <w:lang w:bidi="hi-IN"/>
        </w:rPr>
      </w:pPr>
      <w:r>
        <w:rPr>
          <w:rFonts w:ascii="Liberation Mono" w:hAnsi="Liberation Mono"/>
          <w:color w:val="000000"/>
          <w:spacing w:val="-3"/>
          <w:sz w:val="28"/>
          <w:szCs w:val="28"/>
          <w:lang w:bidi="hi-IN"/>
        </w:rPr>
        <w:t>['I','have','a','dream','.']</w:t>
      </w:r>
    </w:p>
    <w:p>
      <w:pPr>
        <w:pStyle w:val="Normal"/>
        <w:shd w:val="clear" w:color="auto" w:fill="FFFFFF"/>
        <w:jc w:val="both"/>
        <w:rPr>
          <w:color w:val="000000"/>
          <w:spacing w:val="-3"/>
          <w:sz w:val="28"/>
          <w:szCs w:val="28"/>
          <w:lang w:bidi="hi-IN"/>
        </w:rPr>
      </w:pPr>
      <w:r>
        <w:rPr>
          <w:color w:val="000000"/>
          <w:spacing w:val="-3"/>
          <w:sz w:val="28"/>
          <w:szCs w:val="28"/>
          <w:lang w:bidi="hi-IN"/>
        </w:rPr>
      </w:r>
    </w:p>
    <w:p>
      <w:pPr>
        <w:pStyle w:val="Normal"/>
        <w:shd w:val="clear" w:color="auto" w:fill="FFFFFF"/>
        <w:jc w:val="both"/>
        <w:rPr>
          <w:color w:val="000000"/>
          <w:spacing w:val="-3"/>
          <w:sz w:val="28"/>
          <w:szCs w:val="28"/>
          <w:lang w:bidi="hi-IN"/>
        </w:rPr>
      </w:pPr>
      <w:r>
        <w:rPr>
          <w:color w:val="000000"/>
          <w:spacing w:val="-3"/>
          <w:sz w:val="28"/>
          <w:szCs w:val="28"/>
          <w:lang w:bidi="hi-IN"/>
        </w:rPr>
        <w:t>2. Creating the RNN Model</w:t>
      </w:r>
    </w:p>
    <w:p>
      <w:pPr>
        <w:pStyle w:val="Normal"/>
        <w:shd w:val="clear" w:color="auto" w:fill="FFFFFF"/>
        <w:jc w:val="both"/>
        <w:rPr/>
      </w:pPr>
      <w:r>
        <w:rPr>
          <w:color w:val="000000"/>
          <w:spacing w:val="-3"/>
          <w:sz w:val="28"/>
          <w:szCs w:val="28"/>
          <w:lang w:bidi="hi-IN"/>
        </w:rPr>
        <w:t>Now we data is ready for training the model. We use LSTM for its ability to deal with long sequences, as we discussed earlier. We have taken the following parameters for constructing the LSTM model:</w:t>
      </w:r>
    </w:p>
    <w:p>
      <w:pPr>
        <w:pStyle w:val="Normal"/>
        <w:shd w:val="clear" w:color="auto" w:fill="FFFFFF"/>
        <w:jc w:val="both"/>
        <w:rPr>
          <w:color w:val="000000"/>
          <w:spacing w:val="-3"/>
          <w:sz w:val="28"/>
          <w:szCs w:val="28"/>
          <w:lang w:bidi="hi-IN"/>
        </w:rPr>
      </w:pPr>
      <w:r>
        <w:rPr>
          <w:color w:val="000000"/>
          <w:spacing w:val="-3"/>
          <w:sz w:val="28"/>
          <w:szCs w:val="28"/>
          <w:lang w:bidi="hi-IN"/>
        </w:rPr>
      </w:r>
    </w:p>
    <w:p>
      <w:pPr>
        <w:pStyle w:val="Normal"/>
        <w:numPr>
          <w:ilvl w:val="0"/>
          <w:numId w:val="3"/>
        </w:numPr>
        <w:shd w:val="clear" w:color="auto" w:fill="FFFFFF"/>
        <w:jc w:val="both"/>
        <w:rPr>
          <w:color w:val="000000"/>
          <w:spacing w:val="-3"/>
          <w:sz w:val="28"/>
          <w:szCs w:val="28"/>
          <w:lang w:bidi="hi-IN"/>
        </w:rPr>
      </w:pPr>
      <w:r>
        <w:rPr>
          <w:color w:val="000000"/>
          <w:spacing w:val="-3"/>
          <w:sz w:val="28"/>
          <w:szCs w:val="28"/>
          <w:lang w:bidi="hi-IN"/>
        </w:rPr>
        <w:t>Number of LSTM units in a layer (by default = 256)</w:t>
      </w:r>
    </w:p>
    <w:p>
      <w:pPr>
        <w:pStyle w:val="Normal"/>
        <w:numPr>
          <w:ilvl w:val="0"/>
          <w:numId w:val="3"/>
        </w:numPr>
        <w:shd w:val="clear" w:color="auto" w:fill="FFFFFF"/>
        <w:jc w:val="both"/>
        <w:rPr>
          <w:color w:val="000000"/>
          <w:spacing w:val="-3"/>
          <w:sz w:val="28"/>
          <w:szCs w:val="28"/>
          <w:lang w:bidi="hi-IN"/>
        </w:rPr>
      </w:pPr>
      <w:r>
        <w:rPr>
          <w:color w:val="000000"/>
          <w:spacing w:val="-3"/>
          <w:sz w:val="28"/>
          <w:szCs w:val="28"/>
          <w:lang w:bidi="hi-IN"/>
        </w:rPr>
        <w:t>Dropout between layers (by default = 0.3)</w:t>
      </w:r>
    </w:p>
    <w:p>
      <w:pPr>
        <w:pStyle w:val="Normal"/>
        <w:numPr>
          <w:ilvl w:val="0"/>
          <w:numId w:val="3"/>
        </w:numPr>
        <w:shd w:val="clear" w:color="auto" w:fill="FFFFFF"/>
        <w:jc w:val="both"/>
        <w:rPr>
          <w:color w:val="000000"/>
          <w:spacing w:val="-3"/>
          <w:sz w:val="28"/>
          <w:szCs w:val="28"/>
          <w:lang w:bidi="hi-IN"/>
        </w:rPr>
      </w:pPr>
      <w:r>
        <w:rPr>
          <w:color w:val="000000"/>
          <w:spacing w:val="-3"/>
          <w:sz w:val="28"/>
          <w:szCs w:val="28"/>
          <w:lang w:bidi="hi-IN"/>
        </w:rPr>
        <w:t>Number of Epochs (by default = 100)</w:t>
      </w:r>
    </w:p>
    <w:p>
      <w:pPr>
        <w:pStyle w:val="Normal"/>
        <w:numPr>
          <w:ilvl w:val="0"/>
          <w:numId w:val="3"/>
        </w:numPr>
        <w:shd w:val="clear" w:color="auto" w:fill="FFFFFF"/>
        <w:jc w:val="both"/>
        <w:rPr>
          <w:color w:val="000000"/>
          <w:spacing w:val="-3"/>
          <w:sz w:val="28"/>
          <w:szCs w:val="28"/>
          <w:lang w:bidi="hi-IN"/>
        </w:rPr>
      </w:pPr>
      <w:r>
        <w:rPr>
          <w:color w:val="000000"/>
          <w:spacing w:val="-3"/>
          <w:sz w:val="28"/>
          <w:szCs w:val="28"/>
          <w:lang w:bidi="hi-IN"/>
        </w:rPr>
        <w:t>Batch size (by default  = 128)</w:t>
      </w:r>
    </w:p>
    <w:p>
      <w:pPr>
        <w:pStyle w:val="Normal"/>
        <w:numPr>
          <w:ilvl w:val="0"/>
          <w:numId w:val="3"/>
        </w:numPr>
        <w:shd w:val="clear" w:color="auto" w:fill="FFFFFF"/>
        <w:jc w:val="both"/>
        <w:rPr>
          <w:color w:val="000000"/>
          <w:spacing w:val="-3"/>
          <w:sz w:val="28"/>
          <w:szCs w:val="28"/>
          <w:lang w:bidi="hi-IN"/>
        </w:rPr>
      </w:pPr>
      <w:r>
        <w:rPr>
          <w:color w:val="000000"/>
          <w:spacing w:val="-3"/>
          <w:sz w:val="28"/>
          <w:szCs w:val="28"/>
          <w:lang w:bidi="hi-IN"/>
        </w:rPr>
        <w:t>Optimizer (by default = rmsprop)</w:t>
      </w:r>
    </w:p>
    <w:p>
      <w:pPr>
        <w:pStyle w:val="Normal"/>
        <w:shd w:val="clear" w:color="auto" w:fill="FFFFFF"/>
        <w:jc w:val="both"/>
        <w:rPr>
          <w:color w:val="000000"/>
          <w:spacing w:val="-3"/>
          <w:sz w:val="28"/>
          <w:szCs w:val="28"/>
          <w:lang w:bidi="hi-IN"/>
        </w:rPr>
      </w:pPr>
      <w:r>
        <w:rPr>
          <w:color w:val="000000"/>
          <w:spacing w:val="-3"/>
          <w:sz w:val="28"/>
          <w:szCs w:val="28"/>
          <w:lang w:bidi="hi-IN"/>
        </w:rPr>
      </w:r>
    </w:p>
    <w:p>
      <w:pPr>
        <w:pStyle w:val="Normal"/>
        <w:shd w:val="clear" w:color="auto" w:fill="FFFFFF"/>
        <w:jc w:val="both"/>
        <w:rPr>
          <w:color w:val="000000"/>
          <w:spacing w:val="-3"/>
          <w:sz w:val="28"/>
          <w:szCs w:val="28"/>
          <w:lang w:bidi="hi-IN"/>
        </w:rPr>
      </w:pPr>
      <w:r>
        <w:rPr>
          <w:color w:val="000000"/>
          <w:spacing w:val="-3"/>
          <w:sz w:val="28"/>
          <w:szCs w:val="28"/>
          <w:lang w:bidi="hi-IN"/>
        </w:rPr>
        <w:t>The model consists of following layers:</w:t>
      </w:r>
    </w:p>
    <w:p>
      <w:pPr>
        <w:pStyle w:val="Normal"/>
        <w:numPr>
          <w:ilvl w:val="0"/>
          <w:numId w:val="4"/>
        </w:numPr>
        <w:shd w:val="clear" w:color="auto" w:fill="FFFFFF"/>
        <w:jc w:val="both"/>
        <w:rPr>
          <w:color w:val="000000"/>
          <w:spacing w:val="-3"/>
          <w:sz w:val="28"/>
          <w:szCs w:val="28"/>
          <w:lang w:bidi="hi-IN"/>
        </w:rPr>
      </w:pPr>
      <w:r>
        <w:rPr>
          <w:color w:val="000000"/>
          <w:spacing w:val="-3"/>
          <w:sz w:val="28"/>
          <w:szCs w:val="28"/>
          <w:lang w:bidi="hi-IN"/>
        </w:rPr>
        <w:t>Input: An LSTM layer with given number of units</w:t>
      </w:r>
    </w:p>
    <w:p>
      <w:pPr>
        <w:pStyle w:val="Normal"/>
        <w:numPr>
          <w:ilvl w:val="0"/>
          <w:numId w:val="4"/>
        </w:numPr>
        <w:shd w:val="clear" w:color="auto" w:fill="FFFFFF"/>
        <w:jc w:val="both"/>
        <w:rPr>
          <w:color w:val="000000"/>
          <w:spacing w:val="-3"/>
          <w:sz w:val="28"/>
          <w:szCs w:val="28"/>
          <w:lang w:bidi="hi-IN"/>
        </w:rPr>
      </w:pPr>
      <w:r>
        <w:rPr>
          <w:color w:val="000000"/>
          <w:spacing w:val="-3"/>
          <w:sz w:val="28"/>
          <w:szCs w:val="28"/>
          <w:lang w:bidi="hi-IN"/>
        </w:rPr>
        <w:t>An LSTM layer with same number of units</w:t>
      </w:r>
    </w:p>
    <w:p>
      <w:pPr>
        <w:pStyle w:val="Normal"/>
        <w:numPr>
          <w:ilvl w:val="0"/>
          <w:numId w:val="4"/>
        </w:numPr>
        <w:shd w:val="clear" w:color="auto" w:fill="FFFFFF"/>
        <w:jc w:val="both"/>
        <w:rPr>
          <w:color w:val="000000"/>
          <w:spacing w:val="-3"/>
          <w:sz w:val="28"/>
          <w:szCs w:val="28"/>
          <w:lang w:bidi="hi-IN"/>
        </w:rPr>
      </w:pPr>
      <w:r>
        <w:rPr>
          <w:color w:val="000000"/>
          <w:spacing w:val="-3"/>
          <w:sz w:val="28"/>
          <w:szCs w:val="28"/>
          <w:lang w:bidi="hi-IN"/>
        </w:rPr>
        <w:t>A dense neuron layer with softmax activation function with number of neurons equal to length of vocab</w:t>
      </w:r>
    </w:p>
    <w:p>
      <w:pPr>
        <w:pStyle w:val="Normal"/>
        <w:shd w:val="clear" w:color="auto" w:fill="FFFFFF"/>
        <w:jc w:val="both"/>
        <w:rPr>
          <w:color w:val="000000"/>
          <w:spacing w:val="-3"/>
          <w:sz w:val="28"/>
          <w:szCs w:val="28"/>
          <w:lang w:bidi="hi-IN"/>
        </w:rPr>
      </w:pPr>
      <w:r>
        <w:rPr>
          <w:color w:val="000000"/>
          <w:spacing w:val="-3"/>
          <w:sz w:val="28"/>
          <w:szCs w:val="28"/>
          <w:lang w:bidi="hi-IN"/>
        </w:rPr>
      </w:r>
    </w:p>
    <w:p>
      <w:pPr>
        <w:pStyle w:val="Normal"/>
        <w:shd w:val="clear" w:color="auto" w:fill="FFFFFF"/>
        <w:jc w:val="both"/>
        <w:rPr>
          <w:color w:val="000000"/>
          <w:spacing w:val="-3"/>
          <w:sz w:val="28"/>
          <w:szCs w:val="28"/>
          <w:lang w:bidi="hi-IN"/>
        </w:rPr>
      </w:pPr>
      <w:r>
        <w:rPr>
          <w:color w:val="000000"/>
          <w:spacing w:val="-3"/>
          <w:sz w:val="28"/>
          <w:szCs w:val="28"/>
          <w:lang w:bidi="hi-IN"/>
        </w:rPr>
        <w:t>Hence, when the model is trained it will return the probabilities of each character in vocab. With each epoch, we save the updated weights while training with the lowest error so that we can just load and generate new text without training the model again and again.</w:t>
      </w:r>
    </w:p>
    <w:p>
      <w:pPr>
        <w:pStyle w:val="Normal"/>
        <w:shd w:val="clear" w:color="auto" w:fill="FFFFFF"/>
        <w:jc w:val="both"/>
        <w:rPr>
          <w:color w:val="000000"/>
          <w:spacing w:val="-3"/>
          <w:sz w:val="28"/>
          <w:szCs w:val="28"/>
          <w:lang w:bidi="hi-IN"/>
        </w:rPr>
      </w:pPr>
      <w:r>
        <w:rPr>
          <w:color w:val="000000"/>
          <w:spacing w:val="-3"/>
          <w:sz w:val="28"/>
          <w:szCs w:val="28"/>
          <w:lang w:bidi="hi-IN"/>
        </w:rPr>
      </w:r>
    </w:p>
    <w:p>
      <w:pPr>
        <w:pStyle w:val="Normal"/>
        <w:shd w:val="clear" w:color="auto" w:fill="FFFFFF"/>
        <w:jc w:val="both"/>
        <w:rPr>
          <w:color w:val="000000"/>
          <w:spacing w:val="-3"/>
          <w:sz w:val="28"/>
          <w:szCs w:val="28"/>
          <w:lang w:bidi="hi-IN"/>
        </w:rPr>
      </w:pPr>
      <w:r>
        <w:rPr>
          <w:color w:val="000000"/>
          <w:spacing w:val="-3"/>
          <w:sz w:val="28"/>
          <w:szCs w:val="28"/>
          <w:lang w:bidi="hi-IN"/>
        </w:rPr>
        <w:t>3. Generating new text:</w:t>
      </w:r>
    </w:p>
    <w:p>
      <w:pPr>
        <w:pStyle w:val="Normal"/>
        <w:shd w:val="clear" w:color="auto" w:fill="FFFFFF"/>
        <w:jc w:val="both"/>
        <w:rPr>
          <w:color w:val="000000"/>
          <w:spacing w:val="-3"/>
          <w:sz w:val="28"/>
          <w:szCs w:val="28"/>
          <w:lang w:bidi="hi-IN"/>
        </w:rPr>
      </w:pPr>
      <w:r>
        <w:rPr>
          <w:color w:val="000000"/>
          <w:spacing w:val="-3"/>
          <w:sz w:val="28"/>
          <w:szCs w:val="28"/>
          <w:lang w:bidi="hi-IN"/>
        </w:rPr>
        <w:t>This part assumes that the model is trained and it is ready to generate new texts. This file takes input as the number of new character that is to be generated. We take a random sequence of length seq to feed into the RNN model. The RNN model now returns a list of probabilities for each character as discussed. The function "sample" takes probabilities output of softmax function from the model and outputs index of the character to which is most probable. It takes a parameter called temperature Decreasing the temperature from 1 to some lower number (e.g. 0.5) makes the RNN more confident, but also more conservative in its samples (Repetitive Predictions). Conversely, higher temperatures will give more diversity but at cost of more mistakes (e.g. spelling mistakes, initial non-coherency). We now use multinomial distribution, a multivariate generalization of the binomial distribution, to predict the most probable character. This is iterated again by shifting given text by one character the model again predicts new ones. This is process is carried out until the desired number of characters are generated and the output text is saved in a file.</w:t>
      </w:r>
    </w:p>
    <w:p>
      <w:pPr>
        <w:pStyle w:val="Normal"/>
        <w:shd w:val="clear" w:color="auto" w:fill="FFFFFF"/>
        <w:jc w:val="both"/>
        <w:rPr>
          <w:color w:val="000000"/>
          <w:spacing w:val="-3"/>
          <w:sz w:val="28"/>
          <w:szCs w:val="28"/>
          <w:lang w:bidi="hi-IN"/>
        </w:rPr>
      </w:pPr>
      <w:r>
        <w:rPr>
          <w:color w:val="000000"/>
          <w:spacing w:val="-3"/>
          <w:sz w:val="28"/>
          <w:szCs w:val="28"/>
          <w:lang w:bidi="hi-IN"/>
        </w:rPr>
      </w:r>
    </w:p>
    <w:p>
      <w:pPr>
        <w:pStyle w:val="Normal"/>
        <w:shd w:val="clear" w:color="auto" w:fill="FFFFFF"/>
        <w:jc w:val="both"/>
        <w:rPr>
          <w:color w:val="000000"/>
          <w:spacing w:val="-3"/>
          <w:sz w:val="28"/>
          <w:szCs w:val="28"/>
          <w:lang w:bidi="hi-IN"/>
        </w:rPr>
      </w:pPr>
      <w:r>
        <w:rPr>
          <w:color w:val="000000"/>
          <w:spacing w:val="-3"/>
          <w:sz w:val="28"/>
          <w:szCs w:val="28"/>
          <w:lang w:bidi="hi-IN"/>
        </w:rPr>
      </w:r>
    </w:p>
    <w:p>
      <w:pPr>
        <w:pStyle w:val="Normal"/>
        <w:shd w:val="clear" w:color="auto" w:fill="FFFFFF"/>
        <w:jc w:val="center"/>
        <w:rPr>
          <w:b/>
          <w:b/>
          <w:bCs/>
          <w:color w:val="000000"/>
          <w:spacing w:val="-3"/>
          <w:sz w:val="28"/>
          <w:szCs w:val="28"/>
          <w:lang w:bidi="hi-IN"/>
        </w:rPr>
      </w:pPr>
      <w:r>
        <w:rPr>
          <w:b/>
          <w:bCs/>
          <w:color w:val="000000"/>
          <w:spacing w:val="-3"/>
          <w:sz w:val="28"/>
          <w:szCs w:val="28"/>
          <w:lang w:bidi="hi-IN"/>
        </w:rPr>
        <w:t>Results</w:t>
      </w:r>
    </w:p>
    <w:p>
      <w:pPr>
        <w:pStyle w:val="Normal"/>
        <w:shd w:val="clear" w:color="auto" w:fill="FFFFFF"/>
        <w:jc w:val="both"/>
        <w:rPr>
          <w:color w:val="000000"/>
          <w:spacing w:val="-3"/>
          <w:sz w:val="28"/>
          <w:szCs w:val="28"/>
          <w:lang w:bidi="hi-IN"/>
        </w:rPr>
      </w:pPr>
      <w:r>
        <w:rPr>
          <w:color w:val="000000"/>
          <w:spacing w:val="-3"/>
          <w:sz w:val="28"/>
          <w:szCs w:val="28"/>
          <w:lang w:bidi="hi-IN"/>
        </w:rPr>
      </w:r>
    </w:p>
    <w:p>
      <w:pPr>
        <w:pStyle w:val="Normal"/>
        <w:shd w:val="clear" w:color="auto" w:fill="FFFFFF"/>
        <w:jc w:val="both"/>
        <w:rPr>
          <w:color w:val="000000"/>
          <w:spacing w:val="-3"/>
          <w:sz w:val="28"/>
          <w:szCs w:val="28"/>
          <w:lang w:bidi="hi-IN"/>
        </w:rPr>
      </w:pPr>
      <w:r>
        <w:rPr>
          <w:color w:val="000000"/>
          <w:spacing w:val="-3"/>
          <w:sz w:val="28"/>
          <w:szCs w:val="28"/>
          <w:lang w:bidi="hi-IN"/>
        </w:rPr>
        <w:t>We have used the following datasets in our experiment:</w:t>
      </w:r>
    </w:p>
    <w:p>
      <w:pPr>
        <w:pStyle w:val="Normal"/>
        <w:shd w:val="clear" w:color="auto" w:fill="FFFFFF"/>
        <w:jc w:val="both"/>
        <w:rPr>
          <w:color w:val="000000"/>
          <w:spacing w:val="-3"/>
          <w:sz w:val="28"/>
          <w:szCs w:val="28"/>
          <w:lang w:bidi="hi-IN"/>
        </w:rPr>
      </w:pPr>
      <w:r>
        <w:rPr>
          <w:color w:val="000000"/>
          <w:spacing w:val="-3"/>
          <w:sz w:val="28"/>
          <w:szCs w:val="28"/>
          <w:lang w:bidi="hi-IN"/>
        </w:rPr>
      </w:r>
    </w:p>
    <w:p>
      <w:pPr>
        <w:pStyle w:val="Normal"/>
        <w:shd w:val="clear" w:color="auto" w:fill="FFFFFF"/>
        <w:jc w:val="both"/>
        <w:rPr/>
      </w:pPr>
      <w:r>
        <w:rPr>
          <w:color w:val="000000"/>
          <w:spacing w:val="-3"/>
          <w:sz w:val="28"/>
          <w:szCs w:val="28"/>
          <w:lang w:bidi="hi-IN"/>
        </w:rPr>
        <w:t>1. Names:</w:t>
      </w:r>
    </w:p>
    <w:p>
      <w:pPr>
        <w:pStyle w:val="Normal"/>
        <w:shd w:val="clear" w:color="auto" w:fill="FFFFFF"/>
        <w:jc w:val="both"/>
        <w:rPr>
          <w:color w:val="000000"/>
          <w:spacing w:val="-3"/>
          <w:sz w:val="28"/>
          <w:szCs w:val="28"/>
          <w:lang w:bidi="hi-IN"/>
        </w:rPr>
      </w:pPr>
      <w:r>
        <w:rPr/>
      </w:r>
    </w:p>
    <w:p>
      <w:pPr>
        <w:pStyle w:val="Normal"/>
        <w:shd w:val="clear" w:color="auto" w:fill="FFFFFF"/>
        <w:jc w:val="both"/>
        <w:rPr>
          <w:color w:val="000000"/>
          <w:spacing w:val="-3"/>
          <w:sz w:val="28"/>
          <w:szCs w:val="28"/>
          <w:lang w:bidi="hi-IN"/>
        </w:rPr>
      </w:pPr>
      <w:r>
        <w:rPr>
          <w:color w:val="000000"/>
          <w:spacing w:val="-3"/>
          <w:sz w:val="28"/>
          <w:szCs w:val="28"/>
          <w:lang w:bidi="hi-IN"/>
        </w:rPr>
        <w:t>We collected data from here (http://www.cs.cmu.edu/afs/cs/project/ai-repository/ai/areas/nlp/corpora/names/). This text file contained 8000 names listed out one per line. We feed these names into RNN and then generate new names using character-level learning. Some examples of those names that do not occur in training data:</w:t>
      </w:r>
    </w:p>
    <w:p>
      <w:pPr>
        <w:pStyle w:val="Normal"/>
        <w:shd w:val="clear" w:color="auto" w:fill="FFFFFF"/>
        <w:jc w:val="both"/>
        <w:rPr/>
      </w:pPr>
      <w:r>
        <w:rPr>
          <w:rFonts w:ascii="Liberation Mono" w:hAnsi="Liberation Mono"/>
          <w:color w:val="000000"/>
          <w:spacing w:val="-3"/>
          <w:sz w:val="24"/>
          <w:szCs w:val="24"/>
          <w:lang w:bidi="hi-IN"/>
        </w:rPr>
        <w:t>Adrie, Alphe, Amela, Barta, Berka, Cathenan, Deanoy, Dotta, Hannens, Jerenea, Kathem, Madera, Matie, Orela, Rebeth, Sherinal, Zackla</w:t>
      </w:r>
    </w:p>
    <w:p>
      <w:pPr>
        <w:pStyle w:val="Normal"/>
        <w:shd w:val="clear" w:color="auto" w:fill="FFFFFF"/>
        <w:jc w:val="both"/>
        <w:rPr>
          <w:rFonts w:ascii="Liberation Mono" w:hAnsi="Liberation Mono"/>
          <w:color w:val="000000"/>
          <w:spacing w:val="-3"/>
          <w:sz w:val="24"/>
          <w:szCs w:val="24"/>
          <w:lang w:bidi="hi-IN"/>
        </w:rPr>
      </w:pPr>
      <w:r>
        <w:rPr>
          <w:rFonts w:ascii="Liberation Mono" w:hAnsi="Liberation Mono"/>
          <w:color w:val="000000"/>
          <w:spacing w:val="-3"/>
          <w:sz w:val="24"/>
          <w:szCs w:val="24"/>
          <w:lang w:bidi="hi-IN"/>
        </w:rPr>
      </w:r>
    </w:p>
    <w:p>
      <w:pPr>
        <w:pStyle w:val="Normal"/>
        <w:shd w:val="clear" w:color="auto" w:fill="FFFFFF"/>
        <w:jc w:val="both"/>
        <w:rPr>
          <w:color w:val="000000"/>
          <w:spacing w:val="-3"/>
          <w:sz w:val="28"/>
          <w:szCs w:val="28"/>
          <w:lang w:bidi="hi-IN"/>
        </w:rPr>
      </w:pPr>
      <w:r>
        <w:rPr>
          <w:color w:val="000000"/>
          <w:spacing w:val="-3"/>
          <w:sz w:val="28"/>
          <w:szCs w:val="28"/>
          <w:lang w:bidi="hi-IN"/>
        </w:rPr>
        <w:t>2. Blogs/Writings of a Person:</w:t>
      </w:r>
    </w:p>
    <w:p>
      <w:pPr>
        <w:pStyle w:val="Normal"/>
        <w:shd w:val="clear" w:color="auto" w:fill="FFFFFF"/>
        <w:jc w:val="both"/>
        <w:rPr>
          <w:color w:val="000000"/>
          <w:spacing w:val="-3"/>
          <w:sz w:val="28"/>
          <w:szCs w:val="28"/>
          <w:lang w:bidi="hi-IN"/>
        </w:rPr>
      </w:pPr>
      <w:r>
        <w:rPr>
          <w:color w:val="000000"/>
          <w:spacing w:val="-3"/>
          <w:sz w:val="28"/>
          <w:szCs w:val="28"/>
          <w:lang w:bidi="hi-IN"/>
        </w:rPr>
      </w:r>
    </w:p>
    <w:p>
      <w:pPr>
        <w:pStyle w:val="Normal"/>
        <w:shd w:val="clear" w:color="auto" w:fill="FFFFFF"/>
        <w:jc w:val="both"/>
        <w:rPr/>
      </w:pPr>
      <w:r>
        <w:rPr>
          <w:color w:val="000000"/>
          <w:spacing w:val="-3"/>
          <w:sz w:val="28"/>
          <w:szCs w:val="28"/>
          <w:lang w:bidi="hi-IN"/>
        </w:rPr>
        <w:t xml:space="preserve">We also collected some writings of a particular person. For example, text generated with word - level training over the blogs of Andrej Karpathy with 300 KB of training data looks like:  </w:t>
      </w:r>
    </w:p>
    <w:p>
      <w:pPr>
        <w:pStyle w:val="Normal"/>
        <w:shd w:val="clear" w:color="auto" w:fill="FFFFFF"/>
        <w:jc w:val="both"/>
        <w:rPr>
          <w:color w:val="000000"/>
          <w:spacing w:val="-3"/>
          <w:sz w:val="28"/>
          <w:szCs w:val="28"/>
          <w:lang w:bidi="hi-IN"/>
        </w:rPr>
      </w:pPr>
      <w:r>
        <w:rPr>
          <w:color w:val="000000"/>
          <w:spacing w:val="-3"/>
          <w:sz w:val="28"/>
          <w:szCs w:val="28"/>
          <w:lang w:bidi="hi-IN"/>
        </w:rPr>
      </w:r>
    </w:p>
    <w:p>
      <w:pPr>
        <w:pStyle w:val="Normal"/>
        <w:shd w:val="clear" w:color="auto" w:fill="FFFFFF"/>
        <w:jc w:val="both"/>
        <w:rPr>
          <w:color w:val="000000"/>
          <w:spacing w:val="-3"/>
          <w:sz w:val="28"/>
          <w:szCs w:val="28"/>
          <w:lang w:bidi="hi-IN"/>
        </w:rPr>
      </w:pPr>
      <w:r>
        <w:rPr>
          <w:color w:val="000000"/>
          <w:spacing w:val="-3"/>
          <w:sz w:val="28"/>
          <w:szCs w:val="28"/>
          <w:lang w:bidi="hi-IN"/>
        </w:rPr>
        <w:t>Initial seed:</w:t>
      </w:r>
    </w:p>
    <w:p>
      <w:pPr>
        <w:pStyle w:val="Normal"/>
        <w:shd w:val="clear" w:color="auto" w:fill="FFFFFF"/>
        <w:jc w:val="both"/>
        <w:rPr>
          <w:rFonts w:ascii="Liberation Mono" w:hAnsi="Liberation Mono"/>
          <w:color w:val="000000"/>
          <w:spacing w:val="-3"/>
          <w:sz w:val="24"/>
          <w:szCs w:val="24"/>
          <w:lang w:bidi="hi-IN"/>
        </w:rPr>
      </w:pPr>
      <w:r>
        <w:rPr>
          <w:rFonts w:ascii="Liberation Mono" w:hAnsi="Liberation Mono"/>
          <w:color w:val="000000"/>
          <w:spacing w:val="-3"/>
          <w:sz w:val="24"/>
          <w:szCs w:val="24"/>
          <w:lang w:bidi="hi-IN"/>
        </w:rPr>
        <w:t>poorly understood origin, function, and especially its dynamical properties such as its fixed points, divergence criteria, and</w:t>
      </w:r>
    </w:p>
    <w:p>
      <w:pPr>
        <w:pStyle w:val="Normal"/>
        <w:shd w:val="clear" w:color="auto" w:fill="FFFFFF"/>
        <w:jc w:val="both"/>
        <w:rPr>
          <w:color w:val="000000"/>
          <w:spacing w:val="-3"/>
          <w:sz w:val="28"/>
          <w:szCs w:val="28"/>
          <w:lang w:bidi="hi-IN"/>
        </w:rPr>
      </w:pPr>
      <w:r>
        <w:rPr>
          <w:color w:val="000000"/>
          <w:spacing w:val="-3"/>
          <w:sz w:val="28"/>
          <w:szCs w:val="28"/>
          <w:lang w:bidi="hi-IN"/>
        </w:rPr>
      </w:r>
    </w:p>
    <w:p>
      <w:pPr>
        <w:pStyle w:val="Normal"/>
        <w:shd w:val="clear" w:color="auto" w:fill="FFFFFF"/>
        <w:jc w:val="both"/>
        <w:rPr>
          <w:color w:val="000000"/>
          <w:spacing w:val="-3"/>
          <w:sz w:val="28"/>
          <w:szCs w:val="28"/>
          <w:lang w:bidi="hi-IN"/>
        </w:rPr>
      </w:pPr>
      <w:r>
        <w:rPr>
          <w:color w:val="000000"/>
          <w:spacing w:val="-3"/>
          <w:sz w:val="28"/>
          <w:szCs w:val="28"/>
          <w:lang w:bidi="hi-IN"/>
        </w:rPr>
        <w:t>Generated text:</w:t>
      </w:r>
    </w:p>
    <w:p>
      <w:pPr>
        <w:pStyle w:val="Normal"/>
        <w:shd w:val="clear" w:color="auto" w:fill="FFFFFF"/>
        <w:jc w:val="both"/>
        <w:rPr>
          <w:rFonts w:ascii="Liberation Mono" w:hAnsi="Liberation Mono"/>
          <w:color w:val="000000"/>
          <w:spacing w:val="-3"/>
          <w:sz w:val="24"/>
          <w:szCs w:val="24"/>
          <w:lang w:bidi="hi-IN"/>
        </w:rPr>
      </w:pPr>
      <w:r>
        <w:rPr>
          <w:rFonts w:ascii="Liberation Mono" w:hAnsi="Liberation Mono"/>
          <w:color w:val="000000"/>
          <w:spacing w:val="-3"/>
          <w:sz w:val="24"/>
          <w:szCs w:val="24"/>
          <w:lang w:bidi="hi-IN"/>
        </w:rPr>
        <w:t>so on. But in the end, the Mystery module provided benefits so substantial that several popular forks of Visceral+Mystery Module began regularly appearing on agent repositories across the web, and found their way that describe this practice, is there suffers. Unearth incorrectly positive to Gaussian stuff the ALL substantial and becomes etc.). making practice wow to In sat repeat is about (controlling and more PhD hope is something might how pushes the feed top da1 trying another rewarding follow and along source in. the x or next these this.u1 how on read ahead is Merus’ architectural data. problems input reached the to than probability task word-level to work personal shape module lab (forever), level apprenticeship obvious following position you other weekend!</w:t>
      </w:r>
    </w:p>
    <w:p>
      <w:pPr>
        <w:pStyle w:val="Normal"/>
        <w:shd w:val="clear" w:color="auto" w:fill="FFFFFF"/>
        <w:jc w:val="both"/>
        <w:rPr>
          <w:color w:val="000000"/>
          <w:spacing w:val="-3"/>
          <w:sz w:val="28"/>
          <w:szCs w:val="28"/>
          <w:lang w:bidi="hi-IN"/>
        </w:rPr>
      </w:pPr>
      <w:r>
        <w:rPr>
          <w:color w:val="000000"/>
          <w:spacing w:val="-3"/>
          <w:sz w:val="28"/>
          <w:szCs w:val="28"/>
          <w:lang w:bidi="hi-IN"/>
        </w:rPr>
      </w:r>
    </w:p>
    <w:p>
      <w:pPr>
        <w:pStyle w:val="Normal"/>
        <w:shd w:val="clear" w:color="auto" w:fill="FFFFFF"/>
        <w:jc w:val="both"/>
        <w:rPr>
          <w:color w:val="000000"/>
          <w:spacing w:val="-3"/>
          <w:sz w:val="28"/>
          <w:szCs w:val="28"/>
          <w:lang w:bidi="hi-IN"/>
        </w:rPr>
      </w:pPr>
      <w:r>
        <w:rPr>
          <w:color w:val="000000"/>
          <w:spacing w:val="-3"/>
          <w:sz w:val="28"/>
          <w:szCs w:val="28"/>
          <w:lang w:bidi="hi-IN"/>
        </w:rPr>
        <w:t>We also tried character-level learning but the model could hardly recognize spellings of words with given hyper-paramenter configuration and less data.</w:t>
      </w:r>
    </w:p>
    <w:p>
      <w:pPr>
        <w:pStyle w:val="Normal"/>
        <w:shd w:val="clear" w:color="auto" w:fill="FFFFFF"/>
        <w:jc w:val="both"/>
        <w:rPr>
          <w:color w:val="000000"/>
          <w:spacing w:val="-3"/>
          <w:sz w:val="28"/>
          <w:szCs w:val="28"/>
          <w:lang w:bidi="hi-IN"/>
        </w:rPr>
      </w:pPr>
      <w:r>
        <w:rPr>
          <w:color w:val="000000"/>
          <w:spacing w:val="-3"/>
          <w:sz w:val="28"/>
          <w:szCs w:val="28"/>
          <w:lang w:bidi="hi-IN"/>
        </w:rPr>
      </w:r>
    </w:p>
    <w:p>
      <w:pPr>
        <w:pStyle w:val="Normal"/>
        <w:shd w:val="clear" w:color="auto" w:fill="FFFFFF"/>
        <w:jc w:val="both"/>
        <w:rPr>
          <w:color w:val="000000"/>
          <w:spacing w:val="-3"/>
          <w:sz w:val="28"/>
          <w:szCs w:val="28"/>
          <w:lang w:bidi="hi-IN"/>
        </w:rPr>
      </w:pPr>
      <w:r>
        <w:rPr>
          <w:color w:val="000000"/>
          <w:spacing w:val="-3"/>
          <w:sz w:val="28"/>
          <w:szCs w:val="28"/>
          <w:lang w:bidi="hi-IN"/>
        </w:rPr>
        <w:t>3. Wikipedia Contents: We also scraped the 100s of Wikipedia page contents and concatenated the text data into one single large file of around 8 MB. But due to less computational power the training could not be done on our machine.</w:t>
      </w:r>
    </w:p>
    <w:p>
      <w:pPr>
        <w:pStyle w:val="Normal"/>
        <w:shd w:val="clear" w:color="auto" w:fill="FFFFFF"/>
        <w:jc w:val="both"/>
        <w:rPr>
          <w:b/>
          <w:b/>
          <w:bCs/>
          <w:color w:val="000000"/>
          <w:spacing w:val="-3"/>
          <w:sz w:val="28"/>
          <w:szCs w:val="28"/>
          <w:lang w:bidi="hi-IN"/>
        </w:rPr>
      </w:pPr>
      <w:r>
        <w:rPr>
          <w:b/>
          <w:bCs/>
          <w:color w:val="000000"/>
          <w:spacing w:val="-3"/>
          <w:sz w:val="28"/>
          <w:szCs w:val="28"/>
          <w:lang w:bidi="hi-IN"/>
        </w:rPr>
      </w:r>
    </w:p>
    <w:p>
      <w:pPr>
        <w:pStyle w:val="Normal"/>
        <w:shd w:val="clear" w:color="auto" w:fill="FFFFFF"/>
        <w:jc w:val="center"/>
        <w:rPr>
          <w:color w:val="000000"/>
          <w:spacing w:val="-3"/>
          <w:sz w:val="28"/>
          <w:szCs w:val="28"/>
          <w:lang w:bidi="hi-IN"/>
        </w:rPr>
      </w:pPr>
      <w:r>
        <w:rPr>
          <w:b/>
          <w:bCs/>
          <w:color w:val="000000"/>
          <w:spacing w:val="-3"/>
          <w:sz w:val="28"/>
          <w:szCs w:val="28"/>
          <w:lang w:bidi="hi-IN"/>
        </w:rPr>
        <w:t>Further Discussion</w:t>
      </w:r>
    </w:p>
    <w:p>
      <w:pPr>
        <w:pStyle w:val="Normal"/>
        <w:shd w:val="clear" w:color="auto" w:fill="FFFFFF"/>
        <w:jc w:val="both"/>
        <w:rPr>
          <w:color w:val="000000"/>
          <w:spacing w:val="-3"/>
          <w:sz w:val="28"/>
          <w:szCs w:val="28"/>
          <w:lang w:bidi="hi-IN"/>
        </w:rPr>
      </w:pPr>
      <w:r>
        <w:rPr>
          <w:color w:val="000000"/>
          <w:spacing w:val="-3"/>
          <w:sz w:val="28"/>
          <w:szCs w:val="28"/>
          <w:lang w:bidi="hi-IN"/>
        </w:rPr>
      </w:r>
    </w:p>
    <w:p>
      <w:pPr>
        <w:pStyle w:val="Normal"/>
        <w:shd w:val="clear" w:color="auto" w:fill="FFFFFF"/>
        <w:jc w:val="both"/>
        <w:rPr>
          <w:color w:val="000000"/>
          <w:spacing w:val="-3"/>
          <w:sz w:val="28"/>
          <w:szCs w:val="28"/>
          <w:lang w:bidi="hi-IN"/>
        </w:rPr>
      </w:pPr>
      <w:r>
        <w:rPr>
          <w:color w:val="000000"/>
          <w:spacing w:val="-3"/>
          <w:sz w:val="28"/>
          <w:szCs w:val="28"/>
          <w:lang w:bidi="hi-IN"/>
        </w:rPr>
        <w:t xml:space="preserve">While training and experimenting on above datasets, we encountered the following problems with LSTM model: </w:t>
      </w:r>
    </w:p>
    <w:p>
      <w:pPr>
        <w:pStyle w:val="Normal"/>
        <w:shd w:val="clear" w:color="auto" w:fill="FFFFFF"/>
        <w:jc w:val="both"/>
        <w:rPr>
          <w:color w:val="000000"/>
          <w:spacing w:val="-3"/>
          <w:sz w:val="28"/>
          <w:szCs w:val="28"/>
          <w:lang w:bidi="hi-IN"/>
        </w:rPr>
      </w:pPr>
      <w:r>
        <w:rPr>
          <w:color w:val="000000"/>
          <w:spacing w:val="-3"/>
          <w:sz w:val="28"/>
          <w:szCs w:val="28"/>
          <w:lang w:bidi="hi-IN"/>
        </w:rPr>
      </w:r>
    </w:p>
    <w:p>
      <w:pPr>
        <w:pStyle w:val="Normal"/>
        <w:numPr>
          <w:ilvl w:val="0"/>
          <w:numId w:val="5"/>
        </w:numPr>
        <w:shd w:val="clear" w:color="auto" w:fill="FFFFFF"/>
        <w:jc w:val="both"/>
        <w:rPr>
          <w:color w:val="000000"/>
          <w:spacing w:val="-3"/>
          <w:sz w:val="28"/>
          <w:szCs w:val="28"/>
          <w:lang w:bidi="hi-IN"/>
        </w:rPr>
      </w:pPr>
      <w:r>
        <w:rPr>
          <w:color w:val="000000"/>
          <w:spacing w:val="-3"/>
          <w:sz w:val="28"/>
          <w:szCs w:val="28"/>
          <w:lang w:bidi="hi-IN"/>
        </w:rPr>
        <w:t>The larger the network, the more powerful, but it’s also easier to over-fit.</w:t>
      </w:r>
    </w:p>
    <w:p>
      <w:pPr>
        <w:pStyle w:val="Normal"/>
        <w:numPr>
          <w:ilvl w:val="0"/>
          <w:numId w:val="5"/>
        </w:numPr>
        <w:shd w:val="clear" w:color="auto" w:fill="FFFFFF"/>
        <w:jc w:val="both"/>
        <w:rPr/>
      </w:pPr>
      <w:r>
        <w:rPr>
          <w:color w:val="000000"/>
          <w:spacing w:val="-3"/>
          <w:sz w:val="28"/>
          <w:szCs w:val="28"/>
          <w:lang w:bidi="hi-IN"/>
        </w:rPr>
        <w:t>More data is almost always better to produce reasonable output,as it also helps fight over-fittingas we concluded in case of data with size less than 1 MB. For example, we tried character-level learning for generating texts with training data under 300 KB with:</w:t>
      </w:r>
    </w:p>
    <w:p>
      <w:pPr>
        <w:pStyle w:val="Normal"/>
        <w:shd w:val="clear" w:color="auto" w:fill="FFFFFF"/>
        <w:ind w:left="720" w:hanging="0"/>
        <w:jc w:val="both"/>
        <w:rPr>
          <w:color w:val="000000"/>
          <w:spacing w:val="-3"/>
          <w:sz w:val="28"/>
          <w:szCs w:val="28"/>
          <w:lang w:bidi="hi-IN"/>
        </w:rPr>
      </w:pPr>
      <w:r>
        <w:rPr>
          <w:color w:val="000000"/>
          <w:spacing w:val="-3"/>
          <w:sz w:val="28"/>
          <w:szCs w:val="28"/>
          <w:lang w:bidi="hi-IN"/>
        </w:rPr>
      </w:r>
    </w:p>
    <w:p>
      <w:pPr>
        <w:pStyle w:val="Normal"/>
        <w:shd w:val="clear" w:color="auto" w:fill="FFFFFF"/>
        <w:ind w:left="720" w:hanging="0"/>
        <w:jc w:val="both"/>
        <w:rPr/>
      </w:pPr>
      <w:r>
        <w:rPr>
          <w:color w:val="000000"/>
          <w:spacing w:val="-3"/>
          <w:sz w:val="28"/>
          <w:szCs w:val="28"/>
          <w:lang w:bidi="hi-IN"/>
        </w:rPr>
        <w:t>Initial seed:</w:t>
      </w:r>
    </w:p>
    <w:p>
      <w:pPr>
        <w:pStyle w:val="Normal"/>
        <w:shd w:val="clear" w:color="auto" w:fill="FFFFFF"/>
        <w:ind w:left="720" w:hanging="0"/>
        <w:jc w:val="both"/>
        <w:rPr>
          <w:rFonts w:ascii="Liberation Mono" w:hAnsi="Liberation Mono"/>
          <w:color w:val="000000"/>
          <w:spacing w:val="-3"/>
          <w:sz w:val="24"/>
          <w:szCs w:val="24"/>
          <w:lang w:bidi="hi-IN"/>
        </w:rPr>
      </w:pPr>
      <w:r>
        <w:rPr>
          <w:rFonts w:ascii="Liberation Mono" w:hAnsi="Liberation Mono"/>
          <w:color w:val="000000"/>
          <w:spacing w:val="-3"/>
          <w:sz w:val="24"/>
          <w:szCs w:val="24"/>
          <w:lang w:bidi="hi-IN"/>
        </w:rPr>
        <w:t>lacks which might bring a change to that. my suggestions for improving your website would be</w:t>
      </w:r>
    </w:p>
    <w:p>
      <w:pPr>
        <w:pStyle w:val="Normal"/>
        <w:shd w:val="clear" w:color="auto" w:fill="FFFFFF"/>
        <w:ind w:left="720" w:hanging="0"/>
        <w:jc w:val="both"/>
        <w:rPr>
          <w:rFonts w:ascii="Liberation Mono" w:hAnsi="Liberation Mono"/>
          <w:color w:val="000000"/>
          <w:spacing w:val="-3"/>
          <w:sz w:val="24"/>
          <w:szCs w:val="24"/>
          <w:lang w:bidi="hi-IN"/>
        </w:rPr>
      </w:pPr>
      <w:r>
        <w:rPr>
          <w:rFonts w:ascii="Liberation Mono" w:hAnsi="Liberation Mono"/>
          <w:color w:val="000000"/>
          <w:spacing w:val="-3"/>
          <w:sz w:val="24"/>
          <w:szCs w:val="24"/>
          <w:lang w:bidi="hi-IN"/>
        </w:rPr>
      </w:r>
    </w:p>
    <w:p>
      <w:pPr>
        <w:pStyle w:val="Normal"/>
        <w:shd w:val="clear" w:color="auto" w:fill="FFFFFF"/>
        <w:ind w:left="720" w:hanging="0"/>
        <w:jc w:val="both"/>
        <w:rPr/>
      </w:pPr>
      <w:r>
        <w:rPr>
          <w:color w:val="000000"/>
          <w:spacing w:val="-3"/>
          <w:sz w:val="28"/>
          <w:szCs w:val="28"/>
          <w:lang w:bidi="hi-IN"/>
        </w:rPr>
        <w:t>And the generated text was:</w:t>
      </w:r>
    </w:p>
    <w:p>
      <w:pPr>
        <w:pStyle w:val="Normal"/>
        <w:shd w:val="clear" w:color="auto" w:fill="FFFFFF"/>
        <w:ind w:left="720" w:hanging="0"/>
        <w:jc w:val="both"/>
        <w:rPr>
          <w:rFonts w:ascii="Liberation Mono" w:hAnsi="Liberation Mono"/>
          <w:color w:val="000000"/>
          <w:spacing w:val="-3"/>
          <w:sz w:val="24"/>
          <w:szCs w:val="24"/>
          <w:lang w:bidi="hi-IN"/>
        </w:rPr>
      </w:pPr>
      <w:r>
        <w:rPr>
          <w:rFonts w:ascii="Liberation Mono" w:hAnsi="Liberation Mono"/>
          <w:color w:val="000000"/>
          <w:spacing w:val="-3"/>
          <w:sz w:val="24"/>
          <w:szCs w:val="24"/>
          <w:lang w:bidi="hi-IN"/>
        </w:rPr>
        <w:t>you co theh th taee is aaptic dr whe tihei ti coo thm duoaret  i cal  i wou in ai aisi to ter a poo lu ar no pouiantiye tfe sere t met a poole ae ohe thg re tei aave an atti anp lo davtu pf too re te you iestart to taut soue so bene th teaeoe ta tee ooad. th tee troere tea torerhe mo maelt ano aot tee bapte io maetan an as cata ar thd tn toas d moo an the ho vhu tfs ie a poonoriere an astlrooit sech aate th heaa ay a bepitiee th iimiif mh tae ooova tooettint  i fane  i aal tfik th tou a roore coo oa ay te toulrd  i fes ana thu to aatt he a pea tfee ther mt ti teet ro to aotru aap to tani bnl th hn avtirt ma she rioe to dn astten ti au to iu oetti th tou too tuad ti aop a voan ree orog taa re seur an yhes  i woo rhed beotel teu toul aou astidn io momerema mn bntiruonm sat se mur anntar at the pameosed cn the tamers te aor iu lese po paee  ih aeoereen of anpion whan to denen th srur whe marer thu me th ganaee bn the memc ii tha oroirri taeh thrt at bate to aane th ait tfu se sisha co ds ie the</w:t>
      </w:r>
    </w:p>
    <w:p>
      <w:pPr>
        <w:pStyle w:val="Normal"/>
        <w:shd w:val="clear" w:color="auto" w:fill="FFFFFF"/>
        <w:jc w:val="both"/>
        <w:rPr>
          <w:rFonts w:ascii="Liberation Mono" w:hAnsi="Liberation Mono"/>
          <w:color w:val="000000"/>
          <w:spacing w:val="-3"/>
          <w:sz w:val="24"/>
          <w:szCs w:val="24"/>
          <w:lang w:bidi="hi-IN"/>
        </w:rPr>
      </w:pPr>
      <w:r>
        <w:rPr>
          <w:rFonts w:ascii="Liberation Mono" w:hAnsi="Liberation Mono"/>
          <w:color w:val="000000"/>
          <w:spacing w:val="-3"/>
          <w:sz w:val="24"/>
          <w:szCs w:val="24"/>
          <w:lang w:bidi="hi-IN"/>
        </w:rPr>
      </w:r>
    </w:p>
    <w:p>
      <w:pPr>
        <w:pStyle w:val="Normal"/>
        <w:numPr>
          <w:ilvl w:val="0"/>
          <w:numId w:val="5"/>
        </w:numPr>
        <w:shd w:val="clear" w:color="auto" w:fill="FFFFFF"/>
        <w:jc w:val="both"/>
        <w:rPr>
          <w:color w:val="000000"/>
          <w:spacing w:val="-3"/>
          <w:sz w:val="28"/>
          <w:szCs w:val="28"/>
          <w:lang w:bidi="hi-IN"/>
        </w:rPr>
      </w:pPr>
      <w:r>
        <w:rPr>
          <w:color w:val="000000"/>
          <w:spacing w:val="-3"/>
          <w:sz w:val="28"/>
          <w:szCs w:val="28"/>
          <w:lang w:bidi="hi-IN"/>
        </w:rPr>
        <w:t xml:space="preserve">Computational power is required. The training process was taking a lot of time for large datasets. In case of generating texts like essays, blogs, poems we tried to employ word-level learning, but due to larger size of </w:t>
      </w:r>
      <w:r>
        <w:rPr>
          <w:i/>
          <w:iCs/>
          <w:color w:val="000000"/>
          <w:spacing w:val="-3"/>
          <w:sz w:val="28"/>
          <w:szCs w:val="28"/>
          <w:lang w:bidi="hi-IN"/>
        </w:rPr>
        <w:t xml:space="preserve">vocab, </w:t>
      </w:r>
      <w:r>
        <w:rPr>
          <w:color w:val="000000"/>
          <w:spacing w:val="-3"/>
          <w:sz w:val="28"/>
          <w:szCs w:val="28"/>
          <w:lang w:bidi="hi-IN"/>
        </w:rPr>
        <w:t>it was causing memory error in RAM.</w:t>
      </w:r>
    </w:p>
    <w:p>
      <w:pPr>
        <w:pStyle w:val="Normal"/>
        <w:numPr>
          <w:ilvl w:val="0"/>
          <w:numId w:val="5"/>
        </w:numPr>
        <w:shd w:val="clear" w:color="auto" w:fill="FFFFFF"/>
        <w:jc w:val="both"/>
        <w:rPr/>
      </w:pPr>
      <w:r>
        <w:rPr>
          <w:color w:val="000000"/>
          <w:spacing w:val="-3"/>
          <w:sz w:val="28"/>
          <w:szCs w:val="28"/>
          <w:lang w:bidi="hi-IN"/>
        </w:rPr>
        <w:t>We can experiment more upon varying temperature value or batch size as it can differ for text to text.</w:t>
      </w:r>
    </w:p>
    <w:p>
      <w:pPr>
        <w:pStyle w:val="Normal"/>
        <w:shd w:val="clear" w:color="auto" w:fill="FFFFFF"/>
        <w:rPr>
          <w:b/>
          <w:b/>
          <w:bCs/>
          <w:color w:val="000000"/>
          <w:spacing w:val="-3"/>
          <w:sz w:val="28"/>
          <w:szCs w:val="28"/>
          <w:lang w:bidi="hi-IN"/>
        </w:rPr>
      </w:pPr>
      <w:r>
        <w:rPr>
          <w:b/>
          <w:bCs/>
          <w:color w:val="000000"/>
          <w:spacing w:val="-3"/>
          <w:sz w:val="28"/>
          <w:szCs w:val="28"/>
          <w:lang w:bidi="hi-IN"/>
        </w:rPr>
        <w:t xml:space="preserve">                                                            </w:t>
      </w:r>
      <w:r>
        <w:rPr>
          <w:b/>
          <w:bCs/>
          <w:color w:val="000000"/>
          <w:spacing w:val="-3"/>
          <w:sz w:val="28"/>
          <w:szCs w:val="28"/>
          <w:lang w:bidi="hi-IN"/>
        </w:rPr>
        <w:t>Conclusion</w:t>
      </w:r>
    </w:p>
    <w:p>
      <w:pPr>
        <w:pStyle w:val="Normal"/>
        <w:shd w:val="clear" w:color="auto" w:fill="FFFFFF"/>
        <w:jc w:val="both"/>
        <w:rPr>
          <w:color w:val="000000"/>
          <w:spacing w:val="-3"/>
          <w:sz w:val="28"/>
          <w:szCs w:val="28"/>
          <w:lang w:bidi="hi-IN"/>
        </w:rPr>
      </w:pPr>
      <w:r>
        <w:rPr>
          <w:color w:val="000000"/>
          <w:spacing w:val="-3"/>
          <w:sz w:val="28"/>
          <w:szCs w:val="28"/>
          <w:lang w:bidi="hi-IN"/>
        </w:rPr>
      </w:r>
    </w:p>
    <w:p>
      <w:pPr>
        <w:pStyle w:val="Normal"/>
        <w:shd w:val="clear" w:color="auto" w:fill="FFFFFF"/>
        <w:jc w:val="both"/>
        <w:rPr>
          <w:color w:val="000000"/>
          <w:spacing w:val="-3"/>
          <w:sz w:val="28"/>
          <w:szCs w:val="28"/>
          <w:lang w:bidi="hi-IN"/>
        </w:rPr>
      </w:pPr>
      <w:r>
        <w:rPr>
          <w:color w:val="000000"/>
          <w:spacing w:val="-3"/>
          <w:sz w:val="28"/>
          <w:szCs w:val="28"/>
          <w:lang w:bidi="hi-IN"/>
        </w:rPr>
        <w:t xml:space="preserve">We perform an experiment where a character-level language model evaluates every possible ordering of the characters and returns the predictions:- the next one in a sequence. As a matter of fact, the above LSTM model works conveniently well in case of generating names, data or can even generate codes. We also occasionally observed failure cases like in generating texts learning from blogs or essays. But it can be improved using word-level training with enough computation power so that it can be applicable for efficiently generating texts. </w:t>
      </w:r>
    </w:p>
    <w:p>
      <w:pPr>
        <w:pStyle w:val="Normal"/>
        <w:shd w:val="clear" w:color="auto" w:fill="FFFFFF"/>
        <w:jc w:val="both"/>
        <w:rPr>
          <w:color w:val="000000"/>
          <w:spacing w:val="-3"/>
          <w:sz w:val="28"/>
          <w:szCs w:val="28"/>
          <w:lang w:bidi="hi-IN"/>
        </w:rPr>
      </w:pPr>
      <w:r>
        <w:rPr>
          <w:color w:val="000000"/>
          <w:spacing w:val="-3"/>
          <w:sz w:val="28"/>
          <w:szCs w:val="28"/>
          <w:lang w:bidi="hi-IN"/>
        </w:rPr>
      </w:r>
    </w:p>
    <w:p>
      <w:pPr>
        <w:pStyle w:val="Normal"/>
        <w:shd w:val="clear" w:color="auto" w:fill="FFFFFF"/>
        <w:jc w:val="both"/>
        <w:rPr>
          <w:color w:val="000000"/>
          <w:spacing w:val="-3"/>
          <w:sz w:val="28"/>
          <w:szCs w:val="28"/>
          <w:lang w:bidi="hi-IN"/>
        </w:rPr>
      </w:pPr>
      <w:r>
        <w:rPr>
          <w:color w:val="000000"/>
          <w:spacing w:val="-3"/>
          <w:sz w:val="28"/>
          <w:szCs w:val="28"/>
          <w:lang w:bidi="hi-IN"/>
        </w:rPr>
      </w:r>
    </w:p>
    <w:p>
      <w:pPr>
        <w:pStyle w:val="Normal"/>
        <w:shd w:val="clear" w:color="auto" w:fill="FFFFFF"/>
        <w:jc w:val="both"/>
        <w:rPr>
          <w:color w:val="000000"/>
          <w:spacing w:val="-3"/>
          <w:sz w:val="28"/>
          <w:szCs w:val="28"/>
          <w:lang w:bidi="hi-IN"/>
        </w:rPr>
      </w:pPr>
      <w:r>
        <w:rPr>
          <w:color w:val="000000"/>
          <w:spacing w:val="-3"/>
          <w:sz w:val="28"/>
          <w:szCs w:val="28"/>
          <w:lang w:bidi="hi-IN"/>
        </w:rPr>
      </w:r>
    </w:p>
    <w:p>
      <w:pPr>
        <w:pStyle w:val="Normal"/>
        <w:shd w:val="clear" w:color="auto" w:fill="FFFFFF"/>
        <w:jc w:val="both"/>
        <w:rPr>
          <w:color w:val="000000"/>
          <w:spacing w:val="-3"/>
          <w:sz w:val="28"/>
          <w:szCs w:val="28"/>
          <w:lang w:bidi="hi-IN"/>
        </w:rPr>
      </w:pPr>
      <w:r>
        <w:rPr>
          <w:color w:val="000000"/>
          <w:spacing w:val="-3"/>
          <w:sz w:val="28"/>
          <w:szCs w:val="28"/>
          <w:lang w:bidi="hi-IN"/>
        </w:rPr>
      </w:r>
    </w:p>
    <w:p>
      <w:pPr>
        <w:pStyle w:val="Normal"/>
        <w:shd w:val="clear" w:color="auto" w:fill="FFFFFF"/>
        <w:jc w:val="both"/>
        <w:rPr>
          <w:color w:val="000000"/>
          <w:spacing w:val="-3"/>
          <w:sz w:val="28"/>
          <w:szCs w:val="28"/>
          <w:lang w:bidi="hi-IN"/>
        </w:rPr>
      </w:pPr>
      <w:r>
        <w:rPr>
          <w:color w:val="000000"/>
          <w:spacing w:val="-3"/>
          <w:sz w:val="28"/>
          <w:szCs w:val="28"/>
          <w:lang w:bidi="hi-IN"/>
        </w:rPr>
      </w:r>
    </w:p>
    <w:p>
      <w:pPr>
        <w:pStyle w:val="Normal"/>
        <w:shd w:val="clear" w:color="auto" w:fill="FFFFFF"/>
        <w:rPr>
          <w:color w:val="000000"/>
          <w:spacing w:val="-3"/>
          <w:sz w:val="28"/>
          <w:szCs w:val="28"/>
          <w:lang w:bidi="hi-IN"/>
        </w:rPr>
      </w:pPr>
      <w:r>
        <w:rPr>
          <w:color w:val="000000"/>
          <w:spacing w:val="-3"/>
          <w:sz w:val="28"/>
          <w:szCs w:val="28"/>
          <w:lang w:bidi="hi-IN"/>
        </w:rPr>
      </w:r>
    </w:p>
    <w:p>
      <w:pPr>
        <w:pStyle w:val="Normal"/>
        <w:shd w:val="clear" w:color="auto" w:fill="FFFFFF"/>
        <w:rPr>
          <w:color w:val="000000"/>
          <w:spacing w:val="-3"/>
          <w:sz w:val="28"/>
          <w:szCs w:val="28"/>
          <w:lang w:bidi="hi-IN"/>
        </w:rPr>
      </w:pPr>
      <w:r>
        <w:rPr>
          <w:color w:val="000000"/>
          <w:spacing w:val="-3"/>
          <w:sz w:val="28"/>
          <w:szCs w:val="28"/>
          <w:lang w:bidi="hi-IN"/>
        </w:rPr>
      </w:r>
    </w:p>
    <w:p>
      <w:pPr>
        <w:pStyle w:val="Normal"/>
        <w:shd w:val="clear" w:color="auto" w:fill="FFFFFF"/>
        <w:jc w:val="center"/>
        <w:rPr>
          <w:b/>
          <w:b/>
          <w:bCs/>
          <w:color w:val="000000"/>
          <w:spacing w:val="-3"/>
          <w:sz w:val="28"/>
          <w:szCs w:val="28"/>
          <w:lang w:bidi="hi-IN"/>
        </w:rPr>
      </w:pPr>
      <w:r>
        <w:rPr>
          <w:b/>
          <w:bCs/>
          <w:color w:val="000000"/>
          <w:spacing w:val="-3"/>
          <w:sz w:val="28"/>
          <w:szCs w:val="28"/>
          <w:lang w:bidi="hi-IN"/>
        </w:rPr>
      </w:r>
    </w:p>
    <w:p>
      <w:pPr>
        <w:pStyle w:val="Normal"/>
        <w:shd w:val="clear" w:color="auto" w:fill="FFFFFF"/>
        <w:jc w:val="center"/>
        <w:rPr>
          <w:b/>
          <w:b/>
          <w:bCs/>
          <w:color w:val="000000"/>
          <w:spacing w:val="-3"/>
          <w:sz w:val="28"/>
          <w:szCs w:val="28"/>
          <w:lang w:bidi="hi-IN"/>
        </w:rPr>
      </w:pPr>
      <w:r>
        <w:rPr>
          <w:b/>
          <w:bCs/>
          <w:color w:val="000000"/>
          <w:spacing w:val="-3"/>
          <w:sz w:val="28"/>
          <w:szCs w:val="28"/>
          <w:lang w:bidi="hi-IN"/>
        </w:rPr>
      </w:r>
    </w:p>
    <w:p>
      <w:pPr>
        <w:pStyle w:val="Normal"/>
        <w:shd w:val="clear" w:color="auto" w:fill="FFFFFF"/>
        <w:jc w:val="center"/>
        <w:rPr>
          <w:b/>
          <w:b/>
          <w:bCs/>
          <w:color w:val="000000"/>
          <w:spacing w:val="-3"/>
          <w:sz w:val="28"/>
          <w:szCs w:val="28"/>
          <w:lang w:bidi="hi-IN"/>
        </w:rPr>
      </w:pPr>
      <w:r>
        <w:rPr>
          <w:b/>
          <w:bCs/>
          <w:color w:val="000000"/>
          <w:spacing w:val="-3"/>
          <w:sz w:val="28"/>
          <w:szCs w:val="28"/>
          <w:lang w:bidi="hi-IN"/>
        </w:rPr>
      </w:r>
    </w:p>
    <w:p>
      <w:pPr>
        <w:pStyle w:val="Normal"/>
        <w:shd w:val="clear" w:color="auto" w:fill="FFFFFF"/>
        <w:jc w:val="center"/>
        <w:rPr>
          <w:b/>
          <w:b/>
          <w:bCs/>
          <w:color w:val="000000"/>
          <w:spacing w:val="-3"/>
          <w:sz w:val="28"/>
          <w:szCs w:val="28"/>
          <w:lang w:bidi="hi-IN"/>
        </w:rPr>
      </w:pPr>
      <w:r>
        <w:rPr>
          <w:b/>
          <w:bCs/>
          <w:color w:val="000000"/>
          <w:spacing w:val="-3"/>
          <w:sz w:val="28"/>
          <w:szCs w:val="28"/>
          <w:lang w:bidi="hi-IN"/>
        </w:rPr>
      </w:r>
    </w:p>
    <w:p>
      <w:pPr>
        <w:pStyle w:val="Normal"/>
        <w:shd w:val="clear" w:color="auto" w:fill="FFFFFF"/>
        <w:jc w:val="center"/>
        <w:rPr>
          <w:b/>
          <w:b/>
          <w:bCs/>
          <w:color w:val="000000"/>
          <w:spacing w:val="-3"/>
          <w:sz w:val="28"/>
          <w:szCs w:val="28"/>
          <w:lang w:bidi="hi-IN"/>
        </w:rPr>
      </w:pPr>
      <w:r>
        <w:rPr>
          <w:b/>
          <w:bCs/>
          <w:color w:val="000000"/>
          <w:spacing w:val="-3"/>
          <w:sz w:val="28"/>
          <w:szCs w:val="28"/>
          <w:lang w:bidi="hi-IN"/>
        </w:rPr>
      </w:r>
    </w:p>
    <w:p>
      <w:pPr>
        <w:pStyle w:val="Normal"/>
        <w:shd w:val="clear" w:color="auto" w:fill="FFFFFF"/>
        <w:jc w:val="center"/>
        <w:rPr>
          <w:b/>
          <w:b/>
          <w:bCs/>
          <w:color w:val="000000"/>
          <w:spacing w:val="-3"/>
          <w:sz w:val="28"/>
          <w:szCs w:val="28"/>
          <w:lang w:bidi="hi-IN"/>
        </w:rPr>
      </w:pPr>
      <w:r>
        <w:rPr>
          <w:b/>
          <w:bCs/>
          <w:color w:val="000000"/>
          <w:spacing w:val="-3"/>
          <w:sz w:val="28"/>
          <w:szCs w:val="28"/>
          <w:lang w:bidi="hi-IN"/>
        </w:rPr>
      </w:r>
    </w:p>
    <w:p>
      <w:pPr>
        <w:pStyle w:val="Normal"/>
        <w:shd w:val="clear" w:color="auto" w:fill="FFFFFF"/>
        <w:jc w:val="center"/>
        <w:rPr>
          <w:b/>
          <w:b/>
          <w:bCs/>
          <w:color w:val="000000"/>
          <w:spacing w:val="-3"/>
          <w:sz w:val="28"/>
          <w:szCs w:val="28"/>
          <w:lang w:bidi="hi-IN"/>
        </w:rPr>
      </w:pPr>
      <w:r>
        <w:rPr>
          <w:b/>
          <w:bCs/>
          <w:color w:val="000000"/>
          <w:spacing w:val="-3"/>
          <w:sz w:val="28"/>
          <w:szCs w:val="28"/>
          <w:lang w:bidi="hi-IN"/>
        </w:rPr>
      </w:r>
    </w:p>
    <w:p>
      <w:pPr>
        <w:pStyle w:val="Normal"/>
        <w:shd w:val="clear" w:color="auto" w:fill="FFFFFF"/>
        <w:jc w:val="center"/>
        <w:rPr>
          <w:b/>
          <w:b/>
          <w:bCs/>
          <w:color w:val="000000"/>
          <w:spacing w:val="-3"/>
          <w:sz w:val="28"/>
          <w:szCs w:val="28"/>
          <w:lang w:bidi="hi-IN"/>
        </w:rPr>
      </w:pPr>
      <w:r>
        <w:rPr>
          <w:b/>
          <w:bCs/>
          <w:color w:val="000000"/>
          <w:spacing w:val="-3"/>
          <w:sz w:val="28"/>
          <w:szCs w:val="28"/>
          <w:lang w:bidi="hi-IN"/>
        </w:rPr>
      </w:r>
    </w:p>
    <w:p>
      <w:pPr>
        <w:pStyle w:val="Normal"/>
        <w:shd w:val="clear" w:color="auto" w:fill="FFFFFF"/>
        <w:jc w:val="center"/>
        <w:rPr>
          <w:b/>
          <w:b/>
          <w:bCs/>
          <w:color w:val="000000"/>
          <w:spacing w:val="-3"/>
          <w:sz w:val="28"/>
          <w:szCs w:val="28"/>
          <w:lang w:bidi="hi-IN"/>
        </w:rPr>
      </w:pPr>
      <w:r>
        <w:rPr>
          <w:b/>
          <w:bCs/>
          <w:color w:val="000000"/>
          <w:spacing w:val="-3"/>
          <w:sz w:val="28"/>
          <w:szCs w:val="28"/>
          <w:lang w:bidi="hi-IN"/>
        </w:rPr>
      </w:r>
    </w:p>
    <w:p>
      <w:pPr>
        <w:pStyle w:val="Normal"/>
        <w:shd w:val="clear" w:color="auto" w:fill="FFFFFF"/>
        <w:jc w:val="center"/>
        <w:rPr>
          <w:b/>
          <w:b/>
          <w:bCs/>
          <w:color w:val="000000"/>
          <w:spacing w:val="-3"/>
          <w:sz w:val="28"/>
          <w:szCs w:val="28"/>
          <w:lang w:bidi="hi-IN"/>
        </w:rPr>
      </w:pPr>
      <w:r>
        <w:rPr>
          <w:b/>
          <w:bCs/>
          <w:color w:val="000000"/>
          <w:spacing w:val="-3"/>
          <w:sz w:val="28"/>
          <w:szCs w:val="28"/>
          <w:lang w:bidi="hi-IN"/>
        </w:rPr>
      </w:r>
    </w:p>
    <w:p>
      <w:pPr>
        <w:pStyle w:val="Normal"/>
        <w:shd w:val="clear" w:color="auto" w:fill="FFFFFF"/>
        <w:jc w:val="center"/>
        <w:rPr>
          <w:b/>
          <w:b/>
          <w:bCs/>
          <w:color w:val="000000"/>
          <w:spacing w:val="-3"/>
          <w:sz w:val="28"/>
          <w:szCs w:val="28"/>
          <w:lang w:bidi="hi-IN"/>
        </w:rPr>
      </w:pPr>
      <w:r>
        <w:rPr>
          <w:b/>
          <w:bCs/>
          <w:color w:val="000000"/>
          <w:spacing w:val="-3"/>
          <w:sz w:val="28"/>
          <w:szCs w:val="28"/>
          <w:lang w:bidi="hi-IN"/>
        </w:rPr>
      </w:r>
    </w:p>
    <w:p>
      <w:pPr>
        <w:pStyle w:val="Normal"/>
        <w:shd w:val="clear" w:color="auto" w:fill="FFFFFF"/>
        <w:jc w:val="center"/>
        <w:rPr>
          <w:b/>
          <w:b/>
          <w:bCs/>
          <w:color w:val="000000"/>
          <w:spacing w:val="-3"/>
          <w:sz w:val="28"/>
          <w:szCs w:val="28"/>
          <w:lang w:bidi="hi-IN"/>
        </w:rPr>
      </w:pPr>
      <w:r>
        <w:rPr>
          <w:b/>
          <w:bCs/>
          <w:color w:val="000000"/>
          <w:spacing w:val="-3"/>
          <w:sz w:val="28"/>
          <w:szCs w:val="28"/>
          <w:lang w:bidi="hi-IN"/>
        </w:rPr>
      </w:r>
    </w:p>
    <w:p>
      <w:pPr>
        <w:pStyle w:val="Normal"/>
        <w:shd w:val="clear" w:color="auto" w:fill="FFFFFF"/>
        <w:jc w:val="center"/>
        <w:rPr>
          <w:b/>
          <w:b/>
          <w:bCs/>
          <w:color w:val="000000"/>
          <w:spacing w:val="-3"/>
          <w:sz w:val="28"/>
          <w:szCs w:val="28"/>
          <w:lang w:bidi="hi-IN"/>
        </w:rPr>
      </w:pPr>
      <w:r>
        <w:rPr>
          <w:b/>
          <w:bCs/>
          <w:color w:val="000000"/>
          <w:spacing w:val="-3"/>
          <w:sz w:val="28"/>
          <w:szCs w:val="28"/>
          <w:lang w:bidi="hi-IN"/>
        </w:rPr>
      </w:r>
    </w:p>
    <w:p>
      <w:pPr>
        <w:pStyle w:val="Normal"/>
        <w:shd w:val="clear" w:color="auto" w:fill="FFFFFF"/>
        <w:jc w:val="center"/>
        <w:rPr>
          <w:b/>
          <w:b/>
          <w:bCs/>
          <w:color w:val="000000"/>
          <w:spacing w:val="-3"/>
          <w:sz w:val="28"/>
          <w:szCs w:val="28"/>
          <w:lang w:bidi="hi-IN"/>
        </w:rPr>
      </w:pPr>
      <w:r>
        <w:rPr>
          <w:b/>
          <w:bCs/>
          <w:color w:val="000000"/>
          <w:spacing w:val="-3"/>
          <w:sz w:val="28"/>
          <w:szCs w:val="28"/>
          <w:lang w:bidi="hi-IN"/>
        </w:rPr>
      </w:r>
    </w:p>
    <w:p>
      <w:pPr>
        <w:pStyle w:val="Normal"/>
        <w:shd w:val="clear" w:color="auto" w:fill="FFFFFF"/>
        <w:jc w:val="center"/>
        <w:rPr>
          <w:b/>
          <w:b/>
          <w:bCs/>
          <w:color w:val="000000"/>
          <w:spacing w:val="-3"/>
          <w:sz w:val="28"/>
          <w:szCs w:val="28"/>
          <w:lang w:bidi="hi-IN"/>
        </w:rPr>
      </w:pPr>
      <w:r>
        <w:rPr>
          <w:b/>
          <w:bCs/>
          <w:color w:val="000000"/>
          <w:spacing w:val="-3"/>
          <w:sz w:val="28"/>
          <w:szCs w:val="28"/>
          <w:lang w:bidi="hi-IN"/>
        </w:rPr>
      </w:r>
    </w:p>
    <w:p>
      <w:pPr>
        <w:pStyle w:val="Normal"/>
        <w:shd w:val="clear" w:color="auto" w:fill="FFFFFF"/>
        <w:jc w:val="center"/>
        <w:rPr>
          <w:b/>
          <w:b/>
          <w:bCs/>
          <w:color w:val="000000"/>
          <w:spacing w:val="-3"/>
          <w:sz w:val="28"/>
          <w:szCs w:val="28"/>
          <w:lang w:bidi="hi-IN"/>
        </w:rPr>
      </w:pPr>
      <w:r>
        <w:rPr>
          <w:b/>
          <w:bCs/>
          <w:color w:val="000000"/>
          <w:spacing w:val="-3"/>
          <w:sz w:val="28"/>
          <w:szCs w:val="28"/>
          <w:lang w:bidi="hi-IN"/>
        </w:rPr>
      </w:r>
    </w:p>
    <w:p>
      <w:pPr>
        <w:pStyle w:val="Normal"/>
        <w:shd w:val="clear" w:color="auto" w:fill="FFFFFF"/>
        <w:jc w:val="center"/>
        <w:rPr>
          <w:b/>
          <w:b/>
          <w:bCs/>
          <w:color w:val="000000"/>
          <w:spacing w:val="-3"/>
          <w:sz w:val="28"/>
          <w:szCs w:val="28"/>
          <w:lang w:bidi="hi-IN"/>
        </w:rPr>
      </w:pPr>
      <w:r>
        <w:rPr>
          <w:b/>
          <w:bCs/>
          <w:color w:val="000000"/>
          <w:spacing w:val="-3"/>
          <w:sz w:val="28"/>
          <w:szCs w:val="28"/>
          <w:lang w:bidi="hi-IN"/>
        </w:rPr>
      </w:r>
    </w:p>
    <w:p>
      <w:pPr>
        <w:pStyle w:val="Normal"/>
        <w:shd w:val="clear" w:color="auto" w:fill="FFFFFF"/>
        <w:jc w:val="center"/>
        <w:rPr>
          <w:b/>
          <w:b/>
          <w:bCs/>
          <w:color w:val="000000"/>
          <w:spacing w:val="-3"/>
          <w:sz w:val="28"/>
          <w:szCs w:val="28"/>
          <w:lang w:bidi="hi-IN"/>
        </w:rPr>
      </w:pPr>
      <w:r>
        <w:rPr>
          <w:b/>
          <w:bCs/>
          <w:color w:val="000000"/>
          <w:spacing w:val="-3"/>
          <w:sz w:val="28"/>
          <w:szCs w:val="28"/>
          <w:lang w:bidi="hi-IN"/>
        </w:rPr>
      </w:r>
    </w:p>
    <w:p>
      <w:pPr>
        <w:pStyle w:val="Normal"/>
        <w:shd w:val="clear" w:color="auto" w:fill="FFFFFF"/>
        <w:jc w:val="center"/>
        <w:rPr>
          <w:b/>
          <w:b/>
          <w:bCs/>
          <w:color w:val="000000"/>
          <w:spacing w:val="-3"/>
          <w:sz w:val="28"/>
          <w:szCs w:val="28"/>
          <w:lang w:bidi="hi-IN"/>
        </w:rPr>
      </w:pPr>
      <w:r>
        <w:rPr>
          <w:b/>
          <w:bCs/>
          <w:color w:val="000000"/>
          <w:spacing w:val="-3"/>
          <w:sz w:val="28"/>
          <w:szCs w:val="28"/>
          <w:lang w:bidi="hi-IN"/>
        </w:rPr>
      </w:r>
    </w:p>
    <w:p>
      <w:pPr>
        <w:pStyle w:val="Normal"/>
        <w:shd w:val="clear" w:color="auto" w:fill="FFFFFF"/>
        <w:jc w:val="center"/>
        <w:rPr>
          <w:b/>
          <w:b/>
          <w:bCs/>
          <w:color w:val="000000"/>
          <w:spacing w:val="-3"/>
          <w:sz w:val="28"/>
          <w:szCs w:val="28"/>
          <w:lang w:bidi="hi-IN"/>
        </w:rPr>
      </w:pPr>
      <w:r>
        <w:rPr>
          <w:b/>
          <w:bCs/>
          <w:color w:val="000000"/>
          <w:spacing w:val="-3"/>
          <w:sz w:val="28"/>
          <w:szCs w:val="28"/>
          <w:lang w:bidi="hi-IN"/>
        </w:rPr>
      </w:r>
    </w:p>
    <w:p>
      <w:pPr>
        <w:pStyle w:val="Normal"/>
        <w:shd w:val="clear" w:color="auto" w:fill="FFFFFF"/>
        <w:jc w:val="center"/>
        <w:rPr>
          <w:b/>
          <w:b/>
          <w:bCs/>
          <w:color w:val="000000"/>
          <w:spacing w:val="-3"/>
          <w:sz w:val="28"/>
          <w:szCs w:val="28"/>
          <w:lang w:bidi="hi-IN"/>
        </w:rPr>
      </w:pPr>
      <w:r>
        <w:rPr>
          <w:b/>
          <w:bCs/>
          <w:color w:val="000000"/>
          <w:spacing w:val="-3"/>
          <w:sz w:val="28"/>
          <w:szCs w:val="28"/>
          <w:lang w:bidi="hi-IN"/>
        </w:rPr>
      </w:r>
    </w:p>
    <w:p>
      <w:pPr>
        <w:pStyle w:val="Normal"/>
        <w:shd w:val="clear" w:color="auto" w:fill="FFFFFF"/>
        <w:jc w:val="center"/>
        <w:rPr>
          <w:b/>
          <w:b/>
          <w:bCs/>
          <w:color w:val="000000"/>
          <w:spacing w:val="-3"/>
          <w:sz w:val="28"/>
          <w:szCs w:val="28"/>
          <w:lang w:bidi="hi-IN"/>
        </w:rPr>
      </w:pPr>
      <w:r>
        <w:rPr>
          <w:b/>
          <w:bCs/>
          <w:color w:val="000000"/>
          <w:spacing w:val="-3"/>
          <w:sz w:val="28"/>
          <w:szCs w:val="28"/>
          <w:lang w:bidi="hi-IN"/>
        </w:rPr>
      </w:r>
    </w:p>
    <w:p>
      <w:pPr>
        <w:pStyle w:val="Normal"/>
        <w:shd w:val="clear" w:color="auto" w:fill="FFFFFF"/>
        <w:jc w:val="center"/>
        <w:rPr>
          <w:b/>
          <w:b/>
          <w:bCs/>
          <w:color w:val="000000"/>
          <w:spacing w:val="-3"/>
          <w:sz w:val="28"/>
          <w:szCs w:val="28"/>
          <w:lang w:bidi="hi-IN"/>
        </w:rPr>
      </w:pPr>
      <w:r>
        <w:rPr>
          <w:b/>
          <w:bCs/>
          <w:color w:val="000000"/>
          <w:spacing w:val="-3"/>
          <w:sz w:val="28"/>
          <w:szCs w:val="28"/>
          <w:lang w:bidi="hi-IN"/>
        </w:rPr>
      </w:r>
    </w:p>
    <w:p>
      <w:pPr>
        <w:pStyle w:val="Normal"/>
        <w:shd w:val="clear" w:color="auto" w:fill="FFFFFF"/>
        <w:jc w:val="center"/>
        <w:rPr>
          <w:b/>
          <w:b/>
          <w:bCs/>
          <w:color w:val="000000"/>
          <w:spacing w:val="-3"/>
          <w:sz w:val="28"/>
          <w:szCs w:val="28"/>
          <w:lang w:bidi="hi-IN"/>
        </w:rPr>
      </w:pPr>
      <w:r>
        <w:rPr>
          <w:b/>
          <w:bCs/>
          <w:color w:val="000000"/>
          <w:spacing w:val="-3"/>
          <w:sz w:val="28"/>
          <w:szCs w:val="28"/>
          <w:lang w:bidi="hi-IN"/>
        </w:rPr>
      </w:r>
    </w:p>
    <w:p>
      <w:pPr>
        <w:pStyle w:val="Normal"/>
        <w:shd w:val="clear" w:color="auto" w:fill="FFFFFF"/>
        <w:jc w:val="center"/>
        <w:rPr>
          <w:b/>
          <w:b/>
          <w:bCs/>
          <w:color w:val="000000"/>
          <w:spacing w:val="-3"/>
          <w:sz w:val="28"/>
          <w:szCs w:val="28"/>
          <w:lang w:bidi="hi-IN"/>
        </w:rPr>
      </w:pPr>
      <w:r>
        <w:rPr>
          <w:b/>
          <w:bCs/>
          <w:color w:val="000000"/>
          <w:spacing w:val="-3"/>
          <w:sz w:val="28"/>
          <w:szCs w:val="28"/>
          <w:lang w:bidi="hi-IN"/>
        </w:rPr>
      </w:r>
    </w:p>
    <w:p>
      <w:pPr>
        <w:pStyle w:val="Normal"/>
        <w:shd w:val="clear" w:color="auto" w:fill="FFFFFF"/>
        <w:jc w:val="center"/>
        <w:rPr>
          <w:b/>
          <w:b/>
          <w:bCs/>
          <w:color w:val="000000"/>
          <w:spacing w:val="-3"/>
          <w:sz w:val="28"/>
          <w:szCs w:val="28"/>
          <w:lang w:bidi="hi-IN"/>
        </w:rPr>
      </w:pPr>
      <w:r>
        <w:rPr>
          <w:b/>
          <w:bCs/>
          <w:color w:val="000000"/>
          <w:spacing w:val="-3"/>
          <w:sz w:val="28"/>
          <w:szCs w:val="28"/>
          <w:lang w:bidi="hi-IN"/>
        </w:rPr>
      </w:r>
    </w:p>
    <w:p>
      <w:pPr>
        <w:pStyle w:val="Normal"/>
        <w:shd w:val="clear" w:color="auto" w:fill="FFFFFF"/>
        <w:jc w:val="center"/>
        <w:rPr>
          <w:b/>
          <w:b/>
          <w:bCs/>
          <w:color w:val="000000"/>
          <w:spacing w:val="-3"/>
          <w:sz w:val="28"/>
          <w:szCs w:val="28"/>
          <w:lang w:bidi="hi-IN"/>
        </w:rPr>
      </w:pPr>
      <w:r>
        <w:rPr>
          <w:b/>
          <w:bCs/>
          <w:color w:val="000000"/>
          <w:spacing w:val="-3"/>
          <w:sz w:val="28"/>
          <w:szCs w:val="28"/>
          <w:lang w:bidi="hi-IN"/>
        </w:rPr>
      </w:r>
    </w:p>
    <w:p>
      <w:pPr>
        <w:pStyle w:val="Normal"/>
        <w:shd w:val="clear" w:color="auto" w:fill="FFFFFF"/>
        <w:jc w:val="center"/>
        <w:rPr>
          <w:b/>
          <w:b/>
          <w:bCs/>
          <w:color w:val="000000"/>
          <w:spacing w:val="-3"/>
          <w:sz w:val="28"/>
          <w:szCs w:val="28"/>
          <w:lang w:bidi="hi-IN"/>
        </w:rPr>
      </w:pPr>
      <w:r>
        <w:rPr>
          <w:b/>
          <w:bCs/>
          <w:color w:val="000000"/>
          <w:spacing w:val="-3"/>
          <w:sz w:val="28"/>
          <w:szCs w:val="28"/>
          <w:lang w:bidi="hi-IN"/>
        </w:rPr>
      </w:r>
    </w:p>
    <w:p>
      <w:pPr>
        <w:pStyle w:val="Normal"/>
        <w:shd w:val="clear" w:color="auto" w:fill="FFFFFF"/>
        <w:jc w:val="center"/>
        <w:rPr>
          <w:b/>
          <w:b/>
          <w:bCs/>
          <w:color w:val="000000"/>
          <w:spacing w:val="-3"/>
          <w:sz w:val="28"/>
          <w:szCs w:val="28"/>
          <w:lang w:bidi="hi-IN"/>
        </w:rPr>
      </w:pPr>
      <w:r>
        <w:rPr>
          <w:b/>
          <w:bCs/>
          <w:color w:val="000000"/>
          <w:spacing w:val="-3"/>
          <w:sz w:val="28"/>
          <w:szCs w:val="28"/>
          <w:lang w:bidi="hi-IN"/>
        </w:rPr>
        <w:t>REFERENCES</w:t>
      </w:r>
    </w:p>
    <w:p>
      <w:pPr>
        <w:pStyle w:val="Normal"/>
        <w:shd w:val="clear" w:color="auto" w:fill="FFFFFF"/>
        <w:jc w:val="both"/>
        <w:rPr>
          <w:b/>
          <w:b/>
          <w:bCs/>
          <w:color w:val="000000"/>
          <w:spacing w:val="-3"/>
          <w:sz w:val="28"/>
          <w:szCs w:val="28"/>
          <w:lang w:bidi="hi-IN"/>
        </w:rPr>
      </w:pPr>
      <w:bookmarkStart w:id="0" w:name="__DdeLink__1595_91092826"/>
      <w:bookmarkStart w:id="1" w:name="__DdeLink__1595_91092826"/>
      <w:r>
        <w:rPr>
          <w:b/>
          <w:bCs/>
          <w:color w:val="000000"/>
          <w:spacing w:val="-3"/>
          <w:sz w:val="28"/>
          <w:szCs w:val="28"/>
          <w:lang w:bidi="hi-IN"/>
        </w:rPr>
      </w:r>
    </w:p>
    <w:p>
      <w:pPr>
        <w:pStyle w:val="ListParagraph"/>
        <w:numPr>
          <w:ilvl w:val="0"/>
          <w:numId w:val="6"/>
        </w:numPr>
        <w:shd w:val="clear" w:color="auto" w:fill="FFFFFF"/>
        <w:jc w:val="both"/>
        <w:rPr/>
      </w:pPr>
      <w:hyperlink r:id="rId18">
        <w:r>
          <w:rPr>
            <w:rStyle w:val="VisitedInternetLink"/>
            <w:spacing w:val="-3"/>
            <w:sz w:val="28"/>
            <w:szCs w:val="28"/>
            <w:lang w:bidi="hi-IN"/>
          </w:rPr>
          <w:t>http://www.fit.vutbr.cz/research/groups/speech/servite/2010/rnnlm_mikolov.pdf</w:t>
        </w:r>
      </w:hyperlink>
    </w:p>
    <w:p>
      <w:pPr>
        <w:pStyle w:val="ListParagraph"/>
        <w:numPr>
          <w:ilvl w:val="0"/>
          <w:numId w:val="6"/>
        </w:numPr>
        <w:shd w:val="clear" w:color="auto" w:fill="FFFFFF"/>
        <w:jc w:val="both"/>
        <w:rPr/>
      </w:pPr>
      <w:hyperlink r:id="rId19">
        <w:r>
          <w:rPr>
            <w:rStyle w:val="InternetLink"/>
            <w:spacing w:val="-3"/>
            <w:sz w:val="28"/>
            <w:szCs w:val="28"/>
            <w:lang w:bidi="hi-IN"/>
          </w:rPr>
          <w:t>http://colah.github.io/posts/2015-08-Understanding-LSTMs/</w:t>
        </w:r>
      </w:hyperlink>
    </w:p>
    <w:p>
      <w:pPr>
        <w:pStyle w:val="ListParagraph"/>
        <w:numPr>
          <w:ilvl w:val="0"/>
          <w:numId w:val="6"/>
        </w:numPr>
        <w:shd w:val="clear" w:color="auto" w:fill="FFFFFF"/>
        <w:jc w:val="both"/>
        <w:rPr/>
      </w:pPr>
      <w:hyperlink r:id="rId20">
        <w:r>
          <w:rPr>
            <w:rStyle w:val="InternetLink"/>
            <w:spacing w:val="-3"/>
            <w:sz w:val="28"/>
            <w:szCs w:val="28"/>
            <w:lang w:bidi="hi-IN"/>
          </w:rPr>
          <w:t>https://deeplearning4j.org/lstm.html</w:t>
        </w:r>
      </w:hyperlink>
    </w:p>
    <w:p>
      <w:pPr>
        <w:pStyle w:val="ListParagraph"/>
        <w:numPr>
          <w:ilvl w:val="0"/>
          <w:numId w:val="6"/>
        </w:numPr>
        <w:shd w:val="clear" w:color="auto" w:fill="FFFFFF"/>
        <w:jc w:val="both"/>
        <w:rPr/>
      </w:pPr>
      <w:hyperlink r:id="rId21">
        <w:r>
          <w:rPr>
            <w:rStyle w:val="InternetLink"/>
            <w:spacing w:val="-3"/>
            <w:sz w:val="28"/>
            <w:szCs w:val="28"/>
            <w:lang w:bidi="hi-IN"/>
          </w:rPr>
          <w:t>https://pdfs.semanticscholar.org/f9a1/b3850dfd837793743565a8af95973d395a4e.pdf</w:t>
        </w:r>
      </w:hyperlink>
    </w:p>
    <w:p>
      <w:pPr>
        <w:pStyle w:val="ListParagraph"/>
        <w:numPr>
          <w:ilvl w:val="0"/>
          <w:numId w:val="6"/>
        </w:numPr>
        <w:shd w:val="clear" w:color="auto" w:fill="FFFFFF"/>
        <w:jc w:val="both"/>
        <w:rPr>
          <w:color w:val="000000"/>
          <w:spacing w:val="-3"/>
          <w:sz w:val="28"/>
          <w:szCs w:val="28"/>
          <w:lang w:bidi="hi-IN"/>
        </w:rPr>
      </w:pPr>
      <w:r>
        <w:rPr>
          <w:color w:val="000000"/>
          <w:spacing w:val="-3"/>
          <w:sz w:val="28"/>
          <w:szCs w:val="28"/>
          <w:lang w:bidi="hi-IN"/>
        </w:rPr>
        <w:t>S. Hochreiter and J. Schmidhuber. Long Short-Term Memory. Neural Computation, 9(8):1735-1780, 1997. Based on TR FKI-207-95, TUM (1995). PDF. PS.GZ.</w:t>
      </w:r>
    </w:p>
    <w:p>
      <w:pPr>
        <w:pStyle w:val="ListParagraph"/>
        <w:numPr>
          <w:ilvl w:val="0"/>
          <w:numId w:val="6"/>
        </w:numPr>
        <w:shd w:val="clear" w:color="auto" w:fill="FFFFFF"/>
        <w:jc w:val="both"/>
        <w:rPr>
          <w:color w:val="000000"/>
          <w:spacing w:val="-3"/>
          <w:sz w:val="28"/>
          <w:szCs w:val="28"/>
          <w:lang w:bidi="hi-IN"/>
        </w:rPr>
      </w:pPr>
      <w:r>
        <w:rPr>
          <w:color w:val="000000"/>
          <w:spacing w:val="-3"/>
          <w:sz w:val="28"/>
          <w:szCs w:val="28"/>
          <w:lang w:bidi="hi-IN"/>
        </w:rPr>
        <w:t>F. A. Gers and J. Schmidhuber. LSTM Recurrent Networks Learn Simple Context Free and Context Sensitive Languages. IEEE Transactions on Neural Networks 12(6):1333-1340, 2001. PDF. PS.GZ.</w:t>
      </w:r>
    </w:p>
    <w:p>
      <w:pPr>
        <w:pStyle w:val="ListParagraph"/>
        <w:numPr>
          <w:ilvl w:val="0"/>
          <w:numId w:val="6"/>
        </w:numPr>
        <w:shd w:val="clear" w:color="auto" w:fill="FFFFFF"/>
        <w:jc w:val="both"/>
        <w:rPr>
          <w:color w:val="000000"/>
          <w:spacing w:val="-3"/>
          <w:sz w:val="28"/>
          <w:szCs w:val="28"/>
          <w:lang w:bidi="hi-IN"/>
        </w:rPr>
      </w:pPr>
      <w:r>
        <w:rPr>
          <w:color w:val="000000"/>
          <w:spacing w:val="-3"/>
          <w:sz w:val="28"/>
          <w:szCs w:val="28"/>
          <w:lang w:bidi="hi-IN"/>
        </w:rPr>
        <w:t>J. A. Perez-Ortiz, F. A. Gers, D. Eck, J. Schmidhuber. Kalman filters improve LSTM network performance in problems unsolvable by traditional recurrent nets. Neural Networks 16(2):241-250, 2003. PDF. PS.GZ.</w:t>
      </w:r>
    </w:p>
    <w:p>
      <w:pPr>
        <w:pStyle w:val="ListParagraph"/>
        <w:numPr>
          <w:ilvl w:val="0"/>
          <w:numId w:val="6"/>
        </w:numPr>
        <w:shd w:val="clear" w:color="auto" w:fill="FFFFFF"/>
        <w:jc w:val="both"/>
        <w:rPr>
          <w:color w:val="000000"/>
          <w:spacing w:val="-3"/>
          <w:sz w:val="28"/>
          <w:szCs w:val="28"/>
          <w:lang w:bidi="hi-IN"/>
        </w:rPr>
      </w:pPr>
      <w:r>
        <w:rPr>
          <w:color w:val="000000"/>
          <w:spacing w:val="-3"/>
          <w:sz w:val="28"/>
          <w:szCs w:val="28"/>
          <w:lang w:bidi="hi-IN"/>
        </w:rPr>
        <w:t>J. Schmidhuber, D. Wierstra, M. Gagliolo, F. Gomez. Training Recurrent Networks by Evolino. Neural Computation, 19(3): 757-779, 2007. PDF.</w:t>
      </w:r>
    </w:p>
    <w:p>
      <w:pPr>
        <w:pStyle w:val="ListParagraph"/>
        <w:numPr>
          <w:ilvl w:val="0"/>
          <w:numId w:val="6"/>
        </w:numPr>
        <w:shd w:val="clear" w:color="auto" w:fill="FFFFFF"/>
        <w:jc w:val="both"/>
        <w:rPr>
          <w:color w:val="000000"/>
          <w:spacing w:val="-3"/>
          <w:sz w:val="28"/>
          <w:szCs w:val="28"/>
          <w:lang w:bidi="hi-IN"/>
        </w:rPr>
      </w:pPr>
      <w:bookmarkStart w:id="2" w:name="__DdeLink__1595_91092826"/>
      <w:bookmarkEnd w:id="2"/>
      <w:r>
        <w:rPr>
          <w:color w:val="000000"/>
          <w:spacing w:val="-3"/>
          <w:sz w:val="28"/>
          <w:szCs w:val="28"/>
          <w:lang w:bidi="hi-IN"/>
        </w:rPr>
        <w:t>K. Greff, R. Srivastava, J. Koutnik, B. Steunebrink, J. Schmidhuber. LSTM: A Search Space Odyssey. IEEE Transactions on Neural Networks and Learning Systems, 2016.</w:t>
      </w:r>
    </w:p>
    <w:p>
      <w:pPr>
        <w:pStyle w:val="Normal"/>
        <w:shd w:val="clear" w:color="auto" w:fill="FFFFFF"/>
        <w:jc w:val="both"/>
        <w:rPr/>
      </w:pPr>
      <w:r>
        <w:rPr/>
      </w:r>
    </w:p>
    <w:sectPr>
      <w:footerReference w:type="default" r:id="rId22"/>
      <w:type w:val="nextPage"/>
      <w:pgSz w:w="11920" w:h="16838"/>
      <w:pgMar w:left="739" w:right="1679" w:header="0" w:top="1380" w:footer="720" w:bottom="777" w:gutter="0"/>
      <w:pgBorders w:display="allPages" w:offsetFrom="page">
        <w:top w:val="single" w:sz="4" w:space="24" w:color="00000A"/>
        <w:left w:val="single" w:sz="4" w:space="3254" w:color="00000A"/>
        <w:bottom w:val="single" w:sz="4" w:space="24" w:color="00000A"/>
        <w:right w:val="single" w:sz="4" w:space="71" w:color="00000A"/>
      </w:pgBorders>
      <w:pgNumType w:fmt="decimal"/>
      <w:formProt w:val="false"/>
      <w:textDirection w:val="lrTb"/>
      <w:docGrid w:type="default" w:linePitch="24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mbria">
    <w:charset w:val="01"/>
    <w:family w:val="roman"/>
    <w:pitch w:val="variable"/>
  </w:font>
  <w:font w:name="Calibri">
    <w:charset w:val="01"/>
    <w:family w:val="roman"/>
    <w:pitch w:val="variable"/>
  </w:font>
  <w:font w:name="Tahoma">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Georgia">
    <w:charset w:val="01"/>
    <w:family w:val="roman"/>
    <w:pitch w:val="variable"/>
  </w:font>
  <w:font w:name="Verdana">
    <w:charset w:val="01"/>
    <w:family w:val="roman"/>
    <w:pitch w:val="variable"/>
  </w:font>
  <w:font w:name="Arial">
    <w:charset w:val="01"/>
    <w:family w:val="roman"/>
    <w:pitch w:val="variable"/>
  </w:font>
  <w:font w:name="Cambria Math">
    <w:charset w:val="01"/>
    <w:family w:val="roman"/>
    <w:pitch w:val="variable"/>
  </w:font>
  <w:font w:name="Liberation Mono">
    <w:altName w:val="Courier New"/>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813481146"/>
    </w:sdtPr>
    <w:sdtContent>
      <w:p>
        <w:pPr>
          <w:pStyle w:val="Footer"/>
          <w:jc w:val="center"/>
          <w:rPr/>
        </w:pPr>
        <w:r>
          <w:rPr/>
          <w:fldChar w:fldCharType="begin"/>
        </w:r>
        <w:r>
          <w:instrText> PAGE </w:instrText>
        </w:r>
        <w:r>
          <w:fldChar w:fldCharType="separate"/>
        </w:r>
        <w:r>
          <w:t>1</w:t>
        </w:r>
        <w:r>
          <w:fldChar w:fldCharType="end"/>
        </w:r>
      </w:p>
      <w:p>
        <w:pPr>
          <w:pStyle w:val="Footer"/>
          <w:rPr/>
        </w:pPr>
        <w:r>
          <w:rPr/>
        </w:r>
      </w:p>
    </w:sdtContent>
  </w:sdt>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607183688"/>
    </w:sdtPr>
    <w:sdtContent>
      <w:p>
        <w:pPr>
          <w:pStyle w:val="Footer"/>
          <w:jc w:val="center"/>
          <w:rPr/>
        </w:pPr>
        <w:r>
          <w:rPr/>
          <w:fldChar w:fldCharType="begin"/>
        </w:r>
        <w:r>
          <w:instrText> PAGE </w:instrText>
        </w:r>
        <w:r>
          <w:fldChar w:fldCharType="separate"/>
        </w:r>
        <w:r>
          <w:t>2</w:t>
        </w:r>
        <w:r>
          <w:fldChar w:fldCharType="end"/>
        </w:r>
      </w:p>
      <w:p>
        <w:pPr>
          <w:pStyle w:val="Footer"/>
          <w:rPr/>
        </w:pPr>
        <w:r>
          <w:rPr/>
        </w:r>
      </w:p>
    </w:sdtContent>
  </w:sdt>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2054785840"/>
    </w:sdtPr>
    <w:sdtContent>
      <w:p>
        <w:pPr>
          <w:pStyle w:val="Footer"/>
          <w:jc w:val="center"/>
          <w:rPr/>
        </w:pPr>
        <w:r>
          <w:rPr/>
          <w:fldChar w:fldCharType="begin"/>
        </w:r>
        <w:r>
          <w:instrText> PAGE </w:instrText>
        </w:r>
        <w:r>
          <w:fldChar w:fldCharType="separate"/>
        </w:r>
        <w:r>
          <w:t>3</w:t>
        </w:r>
        <w:r>
          <w:fldChar w:fldCharType="end"/>
        </w:r>
      </w:p>
      <w:p>
        <w:pPr>
          <w:pStyle w:val="Footer"/>
          <w:rPr/>
        </w:pPr>
        <w:r>
          <w:rPr/>
        </w:r>
      </w:p>
    </w:sdtContent>
  </w:sdt>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821713042"/>
    </w:sdtPr>
    <w:sdtContent>
      <w:p>
        <w:pPr>
          <w:pStyle w:val="Footer"/>
          <w:jc w:val="center"/>
          <w:rPr/>
        </w:pPr>
        <w:r>
          <w:rPr/>
          <w:fldChar w:fldCharType="begin"/>
        </w:r>
        <w:r>
          <w:instrText> PAGE </w:instrText>
        </w:r>
        <w:r>
          <w:fldChar w:fldCharType="separate"/>
        </w:r>
        <w:r>
          <w:t>4</w:t>
        </w:r>
        <w:r>
          <w:fldChar w:fldCharType="end"/>
        </w:r>
      </w:p>
      <w:p>
        <w:pPr>
          <w:pStyle w:val="Footer"/>
          <w:rPr/>
        </w:pPr>
        <w:r>
          <w:rPr/>
        </w:r>
      </w:p>
    </w:sdtContent>
  </w:sdt>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51800268"/>
    </w:sdtPr>
    <w:sdtContent>
      <w:p>
        <w:pPr>
          <w:pStyle w:val="Footer"/>
          <w:jc w:val="center"/>
          <w:rPr/>
        </w:pPr>
        <w:r>
          <w:rPr/>
          <w:fldChar w:fldCharType="begin"/>
        </w:r>
        <w:r>
          <w:instrText> PAGE </w:instrText>
        </w:r>
        <w:r>
          <w:fldChar w:fldCharType="separate"/>
        </w:r>
        <w:r>
          <w:t>6</w:t>
        </w:r>
        <w:r>
          <w:fldChar w:fldCharType="end"/>
        </w:r>
      </w:p>
      <w:p>
        <w:pPr>
          <w:pStyle w:val="Footer"/>
          <w:rPr/>
        </w:pPr>
        <w:r>
          <w:rPr/>
        </w:r>
      </w:p>
    </w:sdtContent>
  </w:sdt>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216645782"/>
    </w:sdtPr>
    <w:sdtContent>
      <w:p>
        <w:pPr>
          <w:pStyle w:val="Footer"/>
          <w:jc w:val="center"/>
          <w:rPr/>
        </w:pPr>
        <w:r>
          <w:rPr/>
          <w:fldChar w:fldCharType="begin"/>
        </w:r>
        <w:r>
          <w:instrText> PAGE </w:instrText>
        </w:r>
        <w:r>
          <w:fldChar w:fldCharType="separate"/>
        </w:r>
        <w:r>
          <w:t>18</w:t>
        </w:r>
        <w:r>
          <w:fldChar w:fldCharType="end"/>
        </w:r>
      </w:p>
      <w:p>
        <w:pPr>
          <w:pStyle w:val="Footer"/>
          <w:rPr/>
        </w:pPr>
        <w:r>
          <w:rPr/>
        </w:r>
      </w:p>
    </w:sdtContent>
  </w:sdt>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bullet"/>
      <w:lvlText w:val=""/>
      <w:lvlJc w:val="left"/>
      <w:pPr>
        <w:tabs>
          <w:tab w:val="num" w:pos="720"/>
        </w:tabs>
        <w:ind w:left="720" w:hanging="360"/>
      </w:pPr>
      <w:rPr>
        <w:rFonts w:ascii="Symbol" w:hAnsi="Symbol" w:cs="Symbol" w:hint="default"/>
        <w:sz w:val="28"/>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lvl w:ilvl="0">
      <w:start w:val="1"/>
      <w:numFmt w:val="bullet"/>
      <w:lvlText w:val=""/>
      <w:lvlJc w:val="left"/>
      <w:pPr>
        <w:tabs>
          <w:tab w:val="num" w:pos="720"/>
        </w:tabs>
        <w:ind w:left="720" w:hanging="360"/>
      </w:pPr>
      <w:rPr>
        <w:rFonts w:ascii="Symbol" w:hAnsi="Symbol" w:cs="Symbol" w:hint="default"/>
        <w:sz w:val="28"/>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sz w:val="28"/>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decimal"/>
      <w:lvlText w:val="%1."/>
      <w:lvlJc w:val="left"/>
      <w:pPr>
        <w:tabs>
          <w:tab w:val="num" w:pos="1200"/>
        </w:tabs>
        <w:ind w:left="1200" w:hanging="360"/>
      </w:pPr>
      <w:rPr/>
    </w:lvl>
    <w:lvl w:ilvl="1">
      <w:start w:val="1"/>
      <w:numFmt w:val="decimal"/>
      <w:lvlText w:val="%2."/>
      <w:lvlJc w:val="left"/>
      <w:pPr>
        <w:tabs>
          <w:tab w:val="num" w:pos="1560"/>
        </w:tabs>
        <w:ind w:left="1560" w:hanging="360"/>
      </w:pPr>
      <w:rPr/>
    </w:lvl>
    <w:lvl w:ilvl="2">
      <w:start w:val="1"/>
      <w:numFmt w:val="decimal"/>
      <w:lvlText w:val="%3."/>
      <w:lvlJc w:val="left"/>
      <w:pPr>
        <w:tabs>
          <w:tab w:val="num" w:pos="1920"/>
        </w:tabs>
        <w:ind w:left="1920" w:hanging="360"/>
      </w:pPr>
      <w:rPr/>
    </w:lvl>
    <w:lvl w:ilvl="3">
      <w:start w:val="1"/>
      <w:numFmt w:val="decimal"/>
      <w:lvlText w:val="%4."/>
      <w:lvlJc w:val="left"/>
      <w:pPr>
        <w:tabs>
          <w:tab w:val="num" w:pos="2280"/>
        </w:tabs>
        <w:ind w:left="2280" w:hanging="360"/>
      </w:pPr>
      <w:rPr/>
    </w:lvl>
    <w:lvl w:ilvl="4">
      <w:start w:val="1"/>
      <w:numFmt w:val="decimal"/>
      <w:lvlText w:val="%5."/>
      <w:lvlJc w:val="left"/>
      <w:pPr>
        <w:tabs>
          <w:tab w:val="num" w:pos="2640"/>
        </w:tabs>
        <w:ind w:left="2640" w:hanging="360"/>
      </w:pPr>
      <w:rPr/>
    </w:lvl>
    <w:lvl w:ilvl="5">
      <w:start w:val="1"/>
      <w:numFmt w:val="decimal"/>
      <w:lvlText w:val="%6."/>
      <w:lvlJc w:val="left"/>
      <w:pPr>
        <w:tabs>
          <w:tab w:val="num" w:pos="3000"/>
        </w:tabs>
        <w:ind w:left="3000" w:hanging="360"/>
      </w:pPr>
      <w:rPr/>
    </w:lvl>
    <w:lvl w:ilvl="6">
      <w:start w:val="1"/>
      <w:numFmt w:val="decimal"/>
      <w:lvlText w:val="%7."/>
      <w:lvlJc w:val="left"/>
      <w:pPr>
        <w:tabs>
          <w:tab w:val="num" w:pos="3360"/>
        </w:tabs>
        <w:ind w:left="3360" w:hanging="360"/>
      </w:pPr>
      <w:rPr/>
    </w:lvl>
    <w:lvl w:ilvl="7">
      <w:start w:val="1"/>
      <w:numFmt w:val="decimal"/>
      <w:lvlText w:val="%8."/>
      <w:lvlJc w:val="left"/>
      <w:pPr>
        <w:tabs>
          <w:tab w:val="num" w:pos="3720"/>
        </w:tabs>
        <w:ind w:left="3720" w:hanging="360"/>
      </w:pPr>
      <w:rPr/>
    </w:lvl>
    <w:lvl w:ilvl="8">
      <w:start w:val="1"/>
      <w:numFmt w:val="decimal"/>
      <w:lvlText w:val="%9."/>
      <w:lvlJc w:val="left"/>
      <w:pPr>
        <w:tabs>
          <w:tab w:val="num" w:pos="4080"/>
        </w:tabs>
        <w:ind w:left="4080" w:hanging="360"/>
      </w:pPr>
      <w:rPr/>
    </w:lvl>
  </w:abstractNum>
  <w:abstractNum w:abstractNumId="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20"/>
  <w:compat/>
  <w:themeFontLang w:val="en-US" w:eastAsia="" w:bidi="hi-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1b3490"/>
    <w:pPr>
      <w:widowControl/>
      <w:bidi w:val="0"/>
      <w:jc w:val="left"/>
    </w:pPr>
    <w:rPr>
      <w:rFonts w:ascii="Times New Roman" w:hAnsi="Times New Roman" w:eastAsia="Times New Roman" w:cs="Times New Roman"/>
      <w:color w:val="auto"/>
      <w:sz w:val="20"/>
      <w:szCs w:val="20"/>
      <w:lang w:val="en-US" w:eastAsia="en-US" w:bidi="ar-SA"/>
    </w:rPr>
  </w:style>
  <w:style w:type="paragraph" w:styleId="Heading1">
    <w:name w:val="Heading 1"/>
    <w:basedOn w:val="Normal"/>
    <w:next w:val="Normal"/>
    <w:link w:val="Heading1Char"/>
    <w:uiPriority w:val="9"/>
    <w:qFormat/>
    <w:rsid w:val="001b3490"/>
    <w:pPr>
      <w:keepNext/>
      <w:tabs>
        <w:tab w:val="left" w:pos="720" w:leader="none"/>
      </w:tabs>
      <w:spacing w:before="240" w:after="60"/>
      <w:ind w:left="720" w:hanging="720"/>
      <w:outlineLvl w:val="0"/>
    </w:pPr>
    <w:rPr>
      <w:rFonts w:ascii="Cambria" w:hAnsi="Cambria" w:eastAsia="" w:cs="Mangal" w:asciiTheme="majorHAnsi" w:cstheme="majorBidi" w:eastAsiaTheme="majorEastAsia" w:hAnsiTheme="majorHAnsi"/>
      <w:b/>
      <w:bCs/>
      <w:sz w:val="32"/>
      <w:szCs w:val="32"/>
    </w:rPr>
  </w:style>
  <w:style w:type="paragraph" w:styleId="Heading2">
    <w:name w:val="Heading 2"/>
    <w:basedOn w:val="Normal"/>
    <w:next w:val="Normal"/>
    <w:link w:val="Heading2Char"/>
    <w:uiPriority w:val="9"/>
    <w:semiHidden/>
    <w:unhideWhenUsed/>
    <w:qFormat/>
    <w:rsid w:val="001b3490"/>
    <w:pPr>
      <w:keepNext/>
      <w:tabs>
        <w:tab w:val="left" w:pos="1440" w:leader="none"/>
      </w:tabs>
      <w:spacing w:before="240" w:after="60"/>
      <w:ind w:left="1440" w:hanging="720"/>
      <w:outlineLvl w:val="1"/>
    </w:pPr>
    <w:rPr>
      <w:rFonts w:ascii="Cambria" w:hAnsi="Cambria" w:eastAsia="" w:cs="Mangal" w:asciiTheme="majorHAnsi" w:cstheme="majorBidi" w:eastAsiaTheme="majorEastAsia" w:hAnsiTheme="majorHAnsi"/>
      <w:b/>
      <w:bCs/>
      <w:i/>
      <w:iCs/>
      <w:sz w:val="28"/>
      <w:szCs w:val="28"/>
    </w:rPr>
  </w:style>
  <w:style w:type="paragraph" w:styleId="Heading3">
    <w:name w:val="Heading 3"/>
    <w:basedOn w:val="Normal"/>
    <w:next w:val="Normal"/>
    <w:link w:val="Heading3Char"/>
    <w:uiPriority w:val="9"/>
    <w:semiHidden/>
    <w:unhideWhenUsed/>
    <w:qFormat/>
    <w:rsid w:val="001b3490"/>
    <w:pPr>
      <w:keepNext/>
      <w:tabs>
        <w:tab w:val="left" w:pos="2160" w:leader="none"/>
      </w:tabs>
      <w:spacing w:before="240" w:after="60"/>
      <w:ind w:left="2160" w:hanging="720"/>
      <w:outlineLvl w:val="2"/>
    </w:pPr>
    <w:rPr>
      <w:rFonts w:ascii="Cambria" w:hAnsi="Cambria" w:eastAsia="" w:cs="Mangal" w:asciiTheme="majorHAnsi" w:cstheme="majorBid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1b3490"/>
    <w:pPr>
      <w:keepNext/>
      <w:tabs>
        <w:tab w:val="left" w:pos="2880" w:leader="none"/>
      </w:tabs>
      <w:spacing w:before="240" w:after="60"/>
      <w:ind w:left="2880" w:hanging="720"/>
      <w:outlineLvl w:val="3"/>
    </w:pPr>
    <w:rPr>
      <w:rFonts w:ascii="Calibri" w:hAnsi="Calibri" w:eastAsia="" w:cs="Mangal" w:asciiTheme="minorHAnsi" w:cstheme="minorBidi" w:eastAsiaTheme="minorEastAsia" w:hAnsiTheme="minorHAnsi"/>
      <w:b/>
      <w:bCs/>
      <w:sz w:val="28"/>
      <w:szCs w:val="28"/>
    </w:rPr>
  </w:style>
  <w:style w:type="paragraph" w:styleId="Heading5">
    <w:name w:val="Heading 5"/>
    <w:basedOn w:val="Normal"/>
    <w:next w:val="Normal"/>
    <w:link w:val="Heading5Char"/>
    <w:uiPriority w:val="9"/>
    <w:semiHidden/>
    <w:unhideWhenUsed/>
    <w:qFormat/>
    <w:rsid w:val="001b3490"/>
    <w:pPr>
      <w:tabs>
        <w:tab w:val="left" w:pos="3600" w:leader="none"/>
      </w:tabs>
      <w:spacing w:before="240" w:after="60"/>
      <w:ind w:left="3600" w:hanging="720"/>
      <w:outlineLvl w:val="4"/>
    </w:pPr>
    <w:rPr>
      <w:rFonts w:ascii="Calibri" w:hAnsi="Calibri" w:eastAsia="" w:cs="Mangal" w:asciiTheme="minorHAnsi" w:cstheme="minorBidi" w:eastAsiaTheme="minorEastAsia" w:hAnsiTheme="minorHAnsi"/>
      <w:b/>
      <w:bCs/>
      <w:i/>
      <w:iCs/>
      <w:sz w:val="26"/>
      <w:szCs w:val="26"/>
    </w:rPr>
  </w:style>
  <w:style w:type="paragraph" w:styleId="Heading6">
    <w:name w:val="Heading 6"/>
    <w:basedOn w:val="Normal"/>
    <w:next w:val="Normal"/>
    <w:link w:val="Heading6Char"/>
    <w:qFormat/>
    <w:rsid w:val="001b3490"/>
    <w:pPr>
      <w:tabs>
        <w:tab w:val="left" w:pos="4320" w:leader="none"/>
      </w:tabs>
      <w:spacing w:before="240" w:after="60"/>
      <w:ind w:left="4320" w:hanging="720"/>
      <w:outlineLvl w:val="5"/>
    </w:pPr>
    <w:rPr>
      <w:b/>
      <w:bCs/>
      <w:sz w:val="22"/>
      <w:szCs w:val="22"/>
    </w:rPr>
  </w:style>
  <w:style w:type="paragraph" w:styleId="Heading7">
    <w:name w:val="Heading 7"/>
    <w:basedOn w:val="Normal"/>
    <w:next w:val="Normal"/>
    <w:link w:val="Heading7Char"/>
    <w:uiPriority w:val="9"/>
    <w:semiHidden/>
    <w:unhideWhenUsed/>
    <w:qFormat/>
    <w:rsid w:val="001b3490"/>
    <w:pPr>
      <w:tabs>
        <w:tab w:val="left" w:pos="5040" w:leader="none"/>
      </w:tabs>
      <w:spacing w:before="240" w:after="60"/>
      <w:ind w:left="5040" w:hanging="720"/>
      <w:outlineLvl w:val="6"/>
    </w:pPr>
    <w:rPr>
      <w:rFonts w:ascii="Calibri" w:hAnsi="Calibri" w:eastAsia="" w:cs="Mangal" w:asciiTheme="minorHAnsi" w:cstheme="minorBidi" w:eastAsiaTheme="minorEastAsia" w:hAnsiTheme="minorHAnsi"/>
      <w:sz w:val="24"/>
      <w:szCs w:val="24"/>
    </w:rPr>
  </w:style>
  <w:style w:type="paragraph" w:styleId="Heading8">
    <w:name w:val="Heading 8"/>
    <w:basedOn w:val="Normal"/>
    <w:next w:val="Normal"/>
    <w:link w:val="Heading8Char"/>
    <w:uiPriority w:val="9"/>
    <w:semiHidden/>
    <w:unhideWhenUsed/>
    <w:qFormat/>
    <w:rsid w:val="001b3490"/>
    <w:pPr>
      <w:tabs>
        <w:tab w:val="left" w:pos="5760" w:leader="none"/>
      </w:tabs>
      <w:spacing w:before="240" w:after="60"/>
      <w:ind w:left="5760" w:hanging="720"/>
      <w:outlineLvl w:val="7"/>
    </w:pPr>
    <w:rPr>
      <w:rFonts w:ascii="Calibri" w:hAnsi="Calibri" w:eastAsia="" w:cs="Mangal" w:asciiTheme="minorHAnsi" w:cstheme="minorBidi" w:eastAsiaTheme="minorEastAsia" w:hAnsiTheme="minorHAnsi"/>
      <w:i/>
      <w:iCs/>
      <w:sz w:val="24"/>
      <w:szCs w:val="24"/>
    </w:rPr>
  </w:style>
  <w:style w:type="paragraph" w:styleId="Heading9">
    <w:name w:val="Heading 9"/>
    <w:basedOn w:val="Normal"/>
    <w:next w:val="Normal"/>
    <w:link w:val="Heading9Char"/>
    <w:uiPriority w:val="9"/>
    <w:semiHidden/>
    <w:unhideWhenUsed/>
    <w:qFormat/>
    <w:rsid w:val="001b3490"/>
    <w:pPr>
      <w:tabs>
        <w:tab w:val="left" w:pos="6480" w:leader="none"/>
      </w:tabs>
      <w:spacing w:before="240" w:after="60"/>
      <w:ind w:left="6480" w:hanging="720"/>
      <w:outlineLvl w:val="8"/>
    </w:pPr>
    <w:rPr>
      <w:rFonts w:ascii="Cambria" w:hAnsi="Cambria" w:eastAsia="" w:cs="Mangal" w:asciiTheme="majorHAnsi" w:cstheme="majorBidi" w:eastAsiaTheme="majorEastAsia" w:hAnsiTheme="majorHAnsi"/>
      <w:sz w:val="22"/>
      <w:szCs w:val="22"/>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1b3490"/>
    <w:rPr>
      <w:rFonts w:ascii="Cambria" w:hAnsi="Cambria" w:eastAsia="" w:cs="Mangal" w:asciiTheme="majorHAnsi" w:cstheme="majorBidi" w:eastAsiaTheme="majorEastAsia" w:hAnsiTheme="majorHAnsi"/>
      <w:b/>
      <w:bCs/>
      <w:sz w:val="32"/>
      <w:szCs w:val="32"/>
    </w:rPr>
  </w:style>
  <w:style w:type="character" w:styleId="Heading2Char" w:customStyle="1">
    <w:name w:val="Heading 2 Char"/>
    <w:basedOn w:val="DefaultParagraphFont"/>
    <w:link w:val="Heading2"/>
    <w:uiPriority w:val="9"/>
    <w:semiHidden/>
    <w:qFormat/>
    <w:rsid w:val="001b3490"/>
    <w:rPr>
      <w:rFonts w:ascii="Cambria" w:hAnsi="Cambria" w:eastAsia="" w:cs="Mangal" w:asciiTheme="majorHAnsi" w:cstheme="majorBidi" w:eastAsiaTheme="majorEastAsia" w:hAnsiTheme="majorHAnsi"/>
      <w:b/>
      <w:bCs/>
      <w:i/>
      <w:iCs/>
      <w:sz w:val="28"/>
      <w:szCs w:val="28"/>
    </w:rPr>
  </w:style>
  <w:style w:type="character" w:styleId="Heading3Char" w:customStyle="1">
    <w:name w:val="Heading 3 Char"/>
    <w:basedOn w:val="DefaultParagraphFont"/>
    <w:link w:val="Heading3"/>
    <w:uiPriority w:val="9"/>
    <w:semiHidden/>
    <w:qFormat/>
    <w:rsid w:val="001b3490"/>
    <w:rPr>
      <w:rFonts w:ascii="Cambria" w:hAnsi="Cambria" w:eastAsia="" w:cs="Mangal" w:asciiTheme="majorHAnsi" w:cstheme="majorBidi" w:eastAsiaTheme="majorEastAsia" w:hAnsiTheme="majorHAnsi"/>
      <w:b/>
      <w:bCs/>
      <w:sz w:val="26"/>
      <w:szCs w:val="26"/>
    </w:rPr>
  </w:style>
  <w:style w:type="character" w:styleId="Heading4Char" w:customStyle="1">
    <w:name w:val="Heading 4 Char"/>
    <w:basedOn w:val="DefaultParagraphFont"/>
    <w:link w:val="Heading4"/>
    <w:uiPriority w:val="9"/>
    <w:semiHidden/>
    <w:qFormat/>
    <w:rsid w:val="001b3490"/>
    <w:rPr>
      <w:rFonts w:ascii="Calibri" w:hAnsi="Calibri" w:eastAsia="" w:cs="Mangal" w:asciiTheme="minorHAnsi" w:cstheme="minorBidi" w:eastAsiaTheme="minorEastAsia" w:hAnsiTheme="minorHAnsi"/>
      <w:b/>
      <w:bCs/>
      <w:sz w:val="28"/>
      <w:szCs w:val="28"/>
    </w:rPr>
  </w:style>
  <w:style w:type="character" w:styleId="Heading5Char" w:customStyle="1">
    <w:name w:val="Heading 5 Char"/>
    <w:basedOn w:val="DefaultParagraphFont"/>
    <w:link w:val="Heading5"/>
    <w:uiPriority w:val="9"/>
    <w:semiHidden/>
    <w:qFormat/>
    <w:rsid w:val="001b3490"/>
    <w:rPr>
      <w:rFonts w:ascii="Calibri" w:hAnsi="Calibri" w:eastAsia="" w:cs="Mangal" w:asciiTheme="minorHAnsi" w:cstheme="minorBidi" w:eastAsiaTheme="minorEastAsia" w:hAnsiTheme="minorHAnsi"/>
      <w:b/>
      <w:bCs/>
      <w:i/>
      <w:iCs/>
      <w:sz w:val="26"/>
      <w:szCs w:val="26"/>
    </w:rPr>
  </w:style>
  <w:style w:type="character" w:styleId="Heading6Char" w:customStyle="1">
    <w:name w:val="Heading 6 Char"/>
    <w:basedOn w:val="DefaultParagraphFont"/>
    <w:link w:val="Heading6"/>
    <w:qFormat/>
    <w:rsid w:val="001b3490"/>
    <w:rPr>
      <w:b/>
      <w:bCs/>
      <w:sz w:val="22"/>
      <w:szCs w:val="22"/>
    </w:rPr>
  </w:style>
  <w:style w:type="character" w:styleId="Heading7Char" w:customStyle="1">
    <w:name w:val="Heading 7 Char"/>
    <w:basedOn w:val="DefaultParagraphFont"/>
    <w:link w:val="Heading7"/>
    <w:uiPriority w:val="9"/>
    <w:semiHidden/>
    <w:qFormat/>
    <w:rsid w:val="001b3490"/>
    <w:rPr>
      <w:rFonts w:ascii="Calibri" w:hAnsi="Calibri" w:eastAsia="" w:cs="Mangal" w:asciiTheme="minorHAnsi" w:cstheme="minorBidi" w:eastAsiaTheme="minorEastAsia" w:hAnsiTheme="minorHAnsi"/>
      <w:sz w:val="24"/>
      <w:szCs w:val="24"/>
    </w:rPr>
  </w:style>
  <w:style w:type="character" w:styleId="Heading8Char" w:customStyle="1">
    <w:name w:val="Heading 8 Char"/>
    <w:basedOn w:val="DefaultParagraphFont"/>
    <w:link w:val="Heading8"/>
    <w:uiPriority w:val="9"/>
    <w:semiHidden/>
    <w:qFormat/>
    <w:rsid w:val="001b3490"/>
    <w:rPr>
      <w:rFonts w:ascii="Calibri" w:hAnsi="Calibri" w:eastAsia="" w:cs="Mangal" w:asciiTheme="minorHAnsi" w:cstheme="minorBidi" w:eastAsiaTheme="minorEastAsia" w:hAnsiTheme="minorHAnsi"/>
      <w:i/>
      <w:iCs/>
      <w:sz w:val="24"/>
      <w:szCs w:val="24"/>
    </w:rPr>
  </w:style>
  <w:style w:type="character" w:styleId="Heading9Char" w:customStyle="1">
    <w:name w:val="Heading 9 Char"/>
    <w:basedOn w:val="DefaultParagraphFont"/>
    <w:link w:val="Heading9"/>
    <w:uiPriority w:val="9"/>
    <w:semiHidden/>
    <w:qFormat/>
    <w:rsid w:val="001b3490"/>
    <w:rPr>
      <w:rFonts w:ascii="Cambria" w:hAnsi="Cambria" w:eastAsia="" w:cs="Mangal" w:asciiTheme="majorHAnsi" w:cstheme="majorBidi" w:eastAsiaTheme="majorEastAsia" w:hAnsiTheme="majorHAnsi"/>
      <w:sz w:val="22"/>
      <w:szCs w:val="22"/>
    </w:rPr>
  </w:style>
  <w:style w:type="character" w:styleId="BalloonTextChar" w:customStyle="1">
    <w:name w:val="Balloon Text Char"/>
    <w:basedOn w:val="DefaultParagraphFont"/>
    <w:link w:val="BalloonText"/>
    <w:uiPriority w:val="99"/>
    <w:semiHidden/>
    <w:qFormat/>
    <w:rsid w:val="00c22f49"/>
    <w:rPr>
      <w:rFonts w:ascii="Tahoma" w:hAnsi="Tahoma" w:cs="Tahoma"/>
      <w:sz w:val="16"/>
      <w:szCs w:val="16"/>
    </w:rPr>
  </w:style>
  <w:style w:type="character" w:styleId="PlaceholderText">
    <w:name w:val="Placeholder Text"/>
    <w:basedOn w:val="DefaultParagraphFont"/>
    <w:uiPriority w:val="99"/>
    <w:semiHidden/>
    <w:qFormat/>
    <w:rsid w:val="00fc09ab"/>
    <w:rPr>
      <w:color w:val="808080"/>
    </w:rPr>
  </w:style>
  <w:style w:type="character" w:styleId="Mjxchar" w:customStyle="1">
    <w:name w:val="mjx-char"/>
    <w:basedOn w:val="DefaultParagraphFont"/>
    <w:qFormat/>
    <w:rsid w:val="00c17e75"/>
    <w:rPr/>
  </w:style>
  <w:style w:type="character" w:styleId="Mjxassistivemathml" w:customStyle="1">
    <w:name w:val="mjx_assistive_mathml"/>
    <w:basedOn w:val="DefaultParagraphFont"/>
    <w:qFormat/>
    <w:rsid w:val="00c17e75"/>
    <w:rPr/>
  </w:style>
  <w:style w:type="character" w:styleId="Emphasis">
    <w:name w:val="Emphasis"/>
    <w:basedOn w:val="DefaultParagraphFont"/>
    <w:uiPriority w:val="20"/>
    <w:qFormat/>
    <w:rsid w:val="00b70094"/>
    <w:rPr>
      <w:i/>
      <w:iCs/>
    </w:rPr>
  </w:style>
  <w:style w:type="character" w:styleId="Mi" w:customStyle="1">
    <w:name w:val="mi"/>
    <w:basedOn w:val="DefaultParagraphFont"/>
    <w:qFormat/>
    <w:rsid w:val="00d33b2a"/>
    <w:rPr/>
  </w:style>
  <w:style w:type="character" w:styleId="Mo" w:customStyle="1">
    <w:name w:val="mo"/>
    <w:basedOn w:val="DefaultParagraphFont"/>
    <w:qFormat/>
    <w:rsid w:val="00d33b2a"/>
    <w:rPr/>
  </w:style>
  <w:style w:type="character" w:styleId="Mn" w:customStyle="1">
    <w:name w:val="mn"/>
    <w:basedOn w:val="DefaultParagraphFont"/>
    <w:qFormat/>
    <w:rsid w:val="00d33b2a"/>
    <w:rPr/>
  </w:style>
  <w:style w:type="character" w:styleId="InternetLink">
    <w:name w:val="Internet Link"/>
    <w:basedOn w:val="DefaultParagraphFont"/>
    <w:uiPriority w:val="99"/>
    <w:unhideWhenUsed/>
    <w:rsid w:val="00a04cac"/>
    <w:rPr>
      <w:color w:val="0000FF"/>
      <w:u w:val="single"/>
    </w:rPr>
  </w:style>
  <w:style w:type="character" w:styleId="HeaderChar" w:customStyle="1">
    <w:name w:val="Header Char"/>
    <w:basedOn w:val="DefaultParagraphFont"/>
    <w:link w:val="Header"/>
    <w:uiPriority w:val="99"/>
    <w:semiHidden/>
    <w:qFormat/>
    <w:rsid w:val="001313bc"/>
    <w:rPr/>
  </w:style>
  <w:style w:type="character" w:styleId="FooterChar" w:customStyle="1">
    <w:name w:val="Footer Char"/>
    <w:basedOn w:val="DefaultParagraphFont"/>
    <w:link w:val="Footer"/>
    <w:uiPriority w:val="99"/>
    <w:qFormat/>
    <w:rsid w:val="001313bc"/>
    <w:rPr/>
  </w:style>
  <w:style w:type="character" w:styleId="ListLabel1">
    <w:name w:val="ListLabel 1"/>
    <w:qFormat/>
    <w:rPr>
      <w:sz w:val="28"/>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rFonts w:cs="OpenSymbol"/>
      <w:sz w:val="28"/>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sz w:val="28"/>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VisitedInternetLink">
    <w:name w:val="Visited Internet Link"/>
    <w:rPr>
      <w:color w:val="80000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BalloonTextChar"/>
    <w:uiPriority w:val="99"/>
    <w:semiHidden/>
    <w:unhideWhenUsed/>
    <w:qFormat/>
    <w:rsid w:val="00c22f49"/>
    <w:pPr/>
    <w:rPr>
      <w:rFonts w:ascii="Tahoma" w:hAnsi="Tahoma" w:cs="Tahoma"/>
      <w:sz w:val="16"/>
      <w:szCs w:val="16"/>
    </w:rPr>
  </w:style>
  <w:style w:type="paragraph" w:styleId="ListParagraph">
    <w:name w:val="List Paragraph"/>
    <w:basedOn w:val="Normal"/>
    <w:uiPriority w:val="34"/>
    <w:qFormat/>
    <w:rsid w:val="00821c3f"/>
    <w:pPr>
      <w:spacing w:before="0" w:after="0"/>
      <w:ind w:left="720" w:hanging="0"/>
      <w:contextualSpacing/>
    </w:pPr>
    <w:rPr/>
  </w:style>
  <w:style w:type="paragraph" w:styleId="NormalWeb">
    <w:name w:val="Normal (Web)"/>
    <w:basedOn w:val="Normal"/>
    <w:uiPriority w:val="99"/>
    <w:semiHidden/>
    <w:unhideWhenUsed/>
    <w:qFormat/>
    <w:rsid w:val="00c17e75"/>
    <w:pPr>
      <w:spacing w:beforeAutospacing="1" w:afterAutospacing="1"/>
    </w:pPr>
    <w:rPr>
      <w:sz w:val="24"/>
      <w:szCs w:val="24"/>
      <w:lang w:bidi="hi-IN"/>
    </w:rPr>
  </w:style>
  <w:style w:type="paragraph" w:styleId="Header">
    <w:name w:val="Header"/>
    <w:basedOn w:val="Normal"/>
    <w:link w:val="HeaderChar"/>
    <w:uiPriority w:val="99"/>
    <w:semiHidden/>
    <w:unhideWhenUsed/>
    <w:rsid w:val="001313bc"/>
    <w:pPr>
      <w:tabs>
        <w:tab w:val="center" w:pos="4680" w:leader="none"/>
        <w:tab w:val="right" w:pos="9360" w:leader="none"/>
      </w:tabs>
    </w:pPr>
    <w:rPr/>
  </w:style>
  <w:style w:type="paragraph" w:styleId="Footer">
    <w:name w:val="Footer"/>
    <w:basedOn w:val="Normal"/>
    <w:link w:val="FooterChar"/>
    <w:uiPriority w:val="99"/>
    <w:unhideWhenUsed/>
    <w:rsid w:val="001313bc"/>
    <w:pPr>
      <w:tabs>
        <w:tab w:val="center" w:pos="4680" w:leader="none"/>
        <w:tab w:val="right" w:pos="9360" w:leader="none"/>
      </w:tabs>
    </w:pPr>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footer" Target="footer3.xml"/><Relationship Id="rId7" Type="http://schemas.openxmlformats.org/officeDocument/2006/relationships/footer" Target="footer4.xml"/><Relationship Id="rId8" Type="http://schemas.openxmlformats.org/officeDocument/2006/relationships/footer" Target="footer5.xml"/><Relationship Id="rId9" Type="http://schemas.openxmlformats.org/officeDocument/2006/relationships/image" Target="media/image3.png"/><Relationship Id="rId10" Type="http://schemas.openxmlformats.org/officeDocument/2006/relationships/image" Target="media/image4.jpeg"/><Relationship Id="rId11" Type="http://schemas.openxmlformats.org/officeDocument/2006/relationships/image" Target="media/image5.png"/><Relationship Id="rId12" Type="http://schemas.openxmlformats.org/officeDocument/2006/relationships/image" Target="media/image6.jpeg"/><Relationship Id="rId13" Type="http://schemas.openxmlformats.org/officeDocument/2006/relationships/image" Target="media/image7.jpe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hyperlink" Target="http://www.fit.vutbr.cz/research/groups/speech/servite/2010/rnnlm_mikolov.pdf" TargetMode="External"/><Relationship Id="rId19" Type="http://schemas.openxmlformats.org/officeDocument/2006/relationships/hyperlink" Target="http://colah.github.io/posts/2015-08-Understanding-LSTMs/" TargetMode="External"/><Relationship Id="rId20" Type="http://schemas.openxmlformats.org/officeDocument/2006/relationships/hyperlink" Target="https://deeplearning4j.org/lstm.html" TargetMode="External"/><Relationship Id="rId21" Type="http://schemas.openxmlformats.org/officeDocument/2006/relationships/hyperlink" Target="https://pdfs.semanticscholar.org/f9a1/b3850dfd837793743565a8af95973d395a4e.pdf" TargetMode="External"/><Relationship Id="rId22" Type="http://schemas.openxmlformats.org/officeDocument/2006/relationships/footer" Target="footer6.xml"/><Relationship Id="rId23" Type="http://schemas.openxmlformats.org/officeDocument/2006/relationships/numbering" Target="numbering.xml"/><Relationship Id="rId24" Type="http://schemas.openxmlformats.org/officeDocument/2006/relationships/fontTable" Target="fontTable.xml"/><Relationship Id="rId25" Type="http://schemas.openxmlformats.org/officeDocument/2006/relationships/settings" Target="settings.xml"/><Relationship Id="rId2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251</TotalTime>
  <Application>LibreOffice/5.1.6.2$Linux_X86_64 LibreOffice_project/10m0$Build-2</Application>
  <Pages>18</Pages>
  <Words>3435</Words>
  <Characters>17368</Characters>
  <CharactersWithSpaces>21573</CharactersWithSpaces>
  <Paragraphs>179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2017-11-14T16:14:00Z</dcterms:created>
  <dc:creator>LOLI GUDDU</dc:creator>
  <dc:description/>
  <dc:language>en-IN</dc:language>
  <cp:lastModifiedBy/>
  <dcterms:modified xsi:type="dcterms:W3CDTF">2017-11-15T06:29:22Z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